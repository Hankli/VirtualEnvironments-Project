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937" w:rsidRDefault="006F5937" w:rsidP="007449F9">
      <w:pPr>
        <w:pStyle w:val="TOCHeading"/>
        <w:jc w:val="center"/>
      </w:pPr>
      <w:r>
        <w:t>ICT313 Natural User Interfaces</w:t>
      </w:r>
    </w:p>
    <w:p w:rsidR="006F5937" w:rsidRDefault="006F5937" w:rsidP="007449F9">
      <w:pPr>
        <w:pStyle w:val="TOCHeading"/>
        <w:jc w:val="center"/>
      </w:pPr>
      <w:r>
        <w:t>Tempest</w:t>
      </w:r>
    </w:p>
    <w:p w:rsidR="006F5937" w:rsidRPr="006F5937" w:rsidRDefault="006F5937" w:rsidP="007449F9">
      <w:pPr>
        <w:pStyle w:val="TOCHeading"/>
        <w:jc w:val="center"/>
      </w:pPr>
      <w:r>
        <w:t>Project Management Plan</w:t>
      </w:r>
    </w:p>
    <w:p w:rsidR="00482797" w:rsidRDefault="007676F9">
      <w:pPr>
        <w:rPr>
          <w:rFonts w:cs="Arial"/>
        </w:rPr>
      </w:pPr>
      <w:r w:rsidRPr="00CB276D">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6F5937" w:rsidRDefault="006F5937">
      <w:r>
        <w:br w:type="page"/>
      </w:r>
    </w:p>
    <w:p w:rsidR="006F5937" w:rsidRDefault="006F5937" w:rsidP="007449F9">
      <w:pPr>
        <w:pStyle w:val="Heading1"/>
      </w:pPr>
      <w:bookmarkStart w:id="0" w:name="_Toc396473806"/>
      <w:r>
        <w:lastRenderedPageBreak/>
        <w:t>Title Page</w:t>
      </w:r>
      <w:bookmarkEnd w:id="0"/>
    </w:p>
    <w:p w:rsidR="006F5937" w:rsidRDefault="007676F9" w:rsidP="006F5937">
      <w:pPr>
        <w:jc w:val="center"/>
        <w:rPr>
          <w:rFonts w:cs="Arial"/>
        </w:rPr>
      </w:pPr>
      <w:r w:rsidRPr="00CB276D">
        <w:rPr>
          <w:rFonts w:cs="Arial"/>
        </w:rPr>
        <w:pict>
          <v:shape id="_x0000_i1026" type="#_x0000_t75" style="width:6in;height:7.2pt" o:hrpct="0" o:hr="t">
            <v:imagedata r:id="rId8" o:title="BD10290_"/>
          </v:shape>
        </w:pict>
      </w:r>
    </w:p>
    <w:p w:rsidR="0052431C" w:rsidRDefault="0052431C" w:rsidP="0052431C">
      <w:pPr>
        <w:rPr>
          <w:rFonts w:cs="Arial"/>
          <w:b/>
        </w:rPr>
      </w:pPr>
      <w:bookmarkStart w:id="1" w:name="_GoBack"/>
      <w:r>
        <w:rPr>
          <w:rFonts w:cs="Arial"/>
          <w:b/>
        </w:rPr>
        <w:t>Project name:</w:t>
      </w:r>
    </w:p>
    <w:p w:rsidR="00EE769C" w:rsidRDefault="00637BD7" w:rsidP="0052431C">
      <w:pPr>
        <w:rPr>
          <w:rFonts w:cs="Arial"/>
        </w:rPr>
      </w:pPr>
      <w:r>
        <w:rPr>
          <w:rFonts w:cs="Arial"/>
        </w:rPr>
        <w:tab/>
      </w:r>
      <w:proofErr w:type="spellStart"/>
      <w:r w:rsidR="00EE769C">
        <w:rPr>
          <w:rFonts w:cs="Arial"/>
        </w:rPr>
        <w:t>Neuromend</w:t>
      </w:r>
      <w:proofErr w:type="spellEnd"/>
    </w:p>
    <w:p w:rsidR="0052431C" w:rsidRPr="00251513" w:rsidRDefault="0052431C" w:rsidP="0052431C">
      <w:pPr>
        <w:rPr>
          <w:rFonts w:cs="Arial"/>
        </w:rPr>
      </w:pPr>
    </w:p>
    <w:p w:rsidR="002723E6" w:rsidRDefault="0052431C" w:rsidP="0052431C">
      <w:pPr>
        <w:rPr>
          <w:rFonts w:cs="Arial"/>
          <w:b/>
        </w:rPr>
      </w:pPr>
      <w:r>
        <w:rPr>
          <w:rFonts w:cs="Arial"/>
          <w:b/>
        </w:rPr>
        <w:t xml:space="preserve">Client/organisation: </w:t>
      </w:r>
    </w:p>
    <w:p w:rsidR="002723E6" w:rsidRDefault="002723E6" w:rsidP="0052431C">
      <w:pPr>
        <w:rPr>
          <w:rFonts w:cs="Arial"/>
          <w:b/>
        </w:rPr>
      </w:pPr>
      <w:r>
        <w:rPr>
          <w:rFonts w:cs="Arial"/>
          <w:b/>
        </w:rPr>
        <w:tab/>
      </w:r>
      <w:proofErr w:type="spellStart"/>
      <w:r>
        <w:t>Shri</w:t>
      </w:r>
      <w:proofErr w:type="spellEnd"/>
      <w:r>
        <w:t xml:space="preserve"> </w:t>
      </w:r>
      <w:proofErr w:type="spellStart"/>
      <w:r>
        <w:t>Rai</w:t>
      </w:r>
      <w:proofErr w:type="spellEnd"/>
    </w:p>
    <w:p w:rsidR="002723E6" w:rsidRDefault="0052431C" w:rsidP="002723E6">
      <w:pPr>
        <w:rPr>
          <w:b/>
        </w:rPr>
      </w:pPr>
      <w:r>
        <w:rPr>
          <w:b/>
        </w:rPr>
        <w:t xml:space="preserve">Supervisor: </w:t>
      </w:r>
    </w:p>
    <w:p w:rsidR="002723E6" w:rsidRPr="00C9195E" w:rsidRDefault="002723E6" w:rsidP="002723E6">
      <w:pPr>
        <w:rPr>
          <w:rFonts w:cs="Arial"/>
        </w:rPr>
      </w:pPr>
      <w:r>
        <w:rPr>
          <w:b/>
        </w:rPr>
        <w:tab/>
      </w:r>
      <w:proofErr w:type="spellStart"/>
      <w:r>
        <w:rPr>
          <w:rFonts w:cs="Arial"/>
        </w:rPr>
        <w:t>Fairuz</w:t>
      </w:r>
      <w:proofErr w:type="spellEnd"/>
      <w:r>
        <w:rPr>
          <w:rFonts w:cs="Arial"/>
        </w:rPr>
        <w:t xml:space="preserve"> </w:t>
      </w:r>
      <w:proofErr w:type="spellStart"/>
      <w:r>
        <w:rPr>
          <w:rFonts w:cs="Arial"/>
        </w:rPr>
        <w:t>Shiratuddin</w:t>
      </w:r>
      <w:proofErr w:type="spellEnd"/>
    </w:p>
    <w:p w:rsidR="0052431C" w:rsidRPr="00C9195E" w:rsidRDefault="0052431C" w:rsidP="0052431C"/>
    <w:p w:rsidR="0052431C" w:rsidRDefault="0052431C" w:rsidP="0052431C">
      <w:pPr>
        <w:rPr>
          <w:b/>
        </w:rPr>
      </w:pPr>
      <w:r>
        <w:rPr>
          <w:b/>
        </w:rPr>
        <w:t xml:space="preserve">Team members: </w:t>
      </w:r>
    </w:p>
    <w:p w:rsidR="002723E6" w:rsidRDefault="002723E6" w:rsidP="002723E6">
      <w:pPr>
        <w:rPr>
          <w:lang w:val="en-US"/>
        </w:rPr>
      </w:pPr>
      <w:r>
        <w:rPr>
          <w:lang w:val="en-US"/>
        </w:rPr>
        <w:tab/>
        <w:t>Ary Bizar</w:t>
      </w:r>
    </w:p>
    <w:p w:rsidR="002723E6" w:rsidRDefault="002723E6" w:rsidP="002723E6">
      <w:pPr>
        <w:rPr>
          <w:lang w:val="en-US"/>
        </w:rPr>
      </w:pPr>
      <w:r>
        <w:rPr>
          <w:lang w:val="en-US"/>
        </w:rPr>
        <w:tab/>
        <w:t>Anopan Kandiah</w:t>
      </w:r>
    </w:p>
    <w:p w:rsidR="002723E6" w:rsidRDefault="002723E6" w:rsidP="002723E6">
      <w:pPr>
        <w:rPr>
          <w:lang w:val="en-US"/>
        </w:rPr>
      </w:pPr>
      <w:r>
        <w:rPr>
          <w:lang w:val="en-US"/>
        </w:rPr>
        <w:tab/>
        <w:t>Hannah Klinac</w:t>
      </w:r>
    </w:p>
    <w:p w:rsidR="002723E6" w:rsidRDefault="002723E6" w:rsidP="002723E6">
      <w:pPr>
        <w:rPr>
          <w:lang w:val="en-US"/>
        </w:rPr>
      </w:pPr>
      <w:r>
        <w:rPr>
          <w:lang w:val="en-US"/>
        </w:rPr>
        <w:tab/>
        <w:t>Alex Mlodawski</w:t>
      </w:r>
    </w:p>
    <w:p w:rsidR="002723E6" w:rsidRDefault="002723E6" w:rsidP="002723E6">
      <w:pPr>
        <w:rPr>
          <w:lang w:val="en-US"/>
        </w:rPr>
      </w:pPr>
      <w:r>
        <w:rPr>
          <w:lang w:val="en-US"/>
        </w:rPr>
        <w:tab/>
        <w:t>Bryan Yu</w:t>
      </w:r>
    </w:p>
    <w:p w:rsidR="0052431C" w:rsidRPr="00C9195E" w:rsidRDefault="0052431C" w:rsidP="0052431C"/>
    <w:p w:rsidR="0052431C" w:rsidRPr="00C9195E" w:rsidRDefault="0052431C" w:rsidP="0052431C">
      <w:r>
        <w:rPr>
          <w:b/>
        </w:rPr>
        <w:t xml:space="preserve">Date of document: </w:t>
      </w:r>
      <w:r w:rsidR="002723E6">
        <w:rPr>
          <w:b/>
        </w:rPr>
        <w:tab/>
      </w:r>
      <w:r w:rsidRPr="00C9195E">
        <w:t>20/08/2014</w:t>
      </w:r>
    </w:p>
    <w:p w:rsidR="0052431C" w:rsidRPr="00C9195E" w:rsidRDefault="0052431C" w:rsidP="0052431C">
      <w:r>
        <w:rPr>
          <w:b/>
        </w:rPr>
        <w:t>Version of document:</w:t>
      </w:r>
      <w:r>
        <w:t xml:space="preserve"> </w:t>
      </w:r>
      <w:r w:rsidR="002723E6">
        <w:tab/>
      </w:r>
      <w:r>
        <w:t>1</w:t>
      </w:r>
      <w:r w:rsidR="002723E6">
        <w:t>.0</w:t>
      </w:r>
    </w:p>
    <w:bookmarkEnd w:id="1"/>
    <w:p w:rsidR="0052431C" w:rsidRDefault="0052431C" w:rsidP="0052431C">
      <w:pPr>
        <w:rPr>
          <w:b/>
        </w:rPr>
      </w:pPr>
      <w:r>
        <w:rPr>
          <w:b/>
        </w:rPr>
        <w:br w:type="page"/>
      </w:r>
    </w:p>
    <w:p w:rsidR="006F5937" w:rsidRDefault="006F5937" w:rsidP="007449F9">
      <w:pPr>
        <w:pStyle w:val="Heading1"/>
      </w:pPr>
      <w:bookmarkStart w:id="2" w:name="_Toc396473807"/>
      <w:r>
        <w:lastRenderedPageBreak/>
        <w:t>Contents Page</w:t>
      </w:r>
      <w:bookmarkEnd w:id="2"/>
    </w:p>
    <w:p w:rsidR="007449F9" w:rsidRDefault="007676F9" w:rsidP="007449F9">
      <w:pPr>
        <w:jc w:val="center"/>
        <w:rPr>
          <w:rFonts w:cs="Arial"/>
        </w:rPr>
      </w:pPr>
      <w:r w:rsidRPr="00CB276D">
        <w:rPr>
          <w:rFonts w:cs="Arial"/>
        </w:rPr>
        <w:pict>
          <v:shape id="_x0000_i1027" type="#_x0000_t75" style="width:6in;height:7.2pt" o:hrpct="0" o:hr="t">
            <v:imagedata r:id="rId8"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6F1D7C" w:rsidRDefault="00CB276D">
          <w:pPr>
            <w:pStyle w:val="TOC1"/>
            <w:tabs>
              <w:tab w:val="right" w:leader="dot" w:pos="9016"/>
            </w:tabs>
            <w:rPr>
              <w:rFonts w:eastAsiaTheme="minorEastAsia"/>
              <w:noProof/>
              <w:lang w:eastAsia="en-AU"/>
            </w:rPr>
          </w:pPr>
          <w:r w:rsidRPr="00CB276D">
            <w:fldChar w:fldCharType="begin"/>
          </w:r>
          <w:r w:rsidR="007449F9">
            <w:instrText xml:space="preserve"> TOC \o "1-3" \h \z \u </w:instrText>
          </w:r>
          <w:r w:rsidRPr="00CB276D">
            <w:fldChar w:fldCharType="separate"/>
          </w:r>
          <w:hyperlink w:anchor="_Toc396473806" w:history="1">
            <w:r w:rsidR="006F1D7C" w:rsidRPr="00D6724D">
              <w:rPr>
                <w:rStyle w:val="Hyperlink"/>
                <w:noProof/>
              </w:rPr>
              <w:t>Title Page</w:t>
            </w:r>
            <w:r w:rsidR="006F1D7C">
              <w:rPr>
                <w:noProof/>
                <w:webHidden/>
              </w:rPr>
              <w:tab/>
            </w:r>
            <w:r w:rsidR="007676F9">
              <w:rPr>
                <w:noProof/>
                <w:webHidden/>
              </w:rPr>
              <w:t>2</w:t>
            </w:r>
          </w:hyperlink>
        </w:p>
        <w:p w:rsidR="006F1D7C" w:rsidRDefault="00CB276D">
          <w:pPr>
            <w:pStyle w:val="TOC1"/>
            <w:tabs>
              <w:tab w:val="right" w:leader="dot" w:pos="9016"/>
            </w:tabs>
            <w:rPr>
              <w:rFonts w:eastAsiaTheme="minorEastAsia"/>
              <w:noProof/>
              <w:lang w:eastAsia="en-AU"/>
            </w:rPr>
          </w:pPr>
          <w:hyperlink w:anchor="_Toc396473807" w:history="1">
            <w:r w:rsidR="006F1D7C" w:rsidRPr="00D6724D">
              <w:rPr>
                <w:rStyle w:val="Hyperlink"/>
                <w:noProof/>
              </w:rPr>
              <w:t>Contents Page</w:t>
            </w:r>
            <w:r w:rsidR="006F1D7C">
              <w:rPr>
                <w:noProof/>
                <w:webHidden/>
              </w:rPr>
              <w:tab/>
            </w:r>
            <w:r w:rsidR="007676F9">
              <w:rPr>
                <w:noProof/>
                <w:webHidden/>
              </w:rPr>
              <w:t>3</w:t>
            </w:r>
          </w:hyperlink>
        </w:p>
        <w:p w:rsidR="006F1D7C" w:rsidRDefault="00CB276D">
          <w:pPr>
            <w:pStyle w:val="TOC1"/>
            <w:tabs>
              <w:tab w:val="right" w:leader="dot" w:pos="9016"/>
            </w:tabs>
            <w:rPr>
              <w:rFonts w:eastAsiaTheme="minorEastAsia"/>
              <w:noProof/>
              <w:lang w:eastAsia="en-AU"/>
            </w:rPr>
          </w:pPr>
          <w:hyperlink w:anchor="_Toc396473808" w:history="1">
            <w:r w:rsidR="006F1D7C" w:rsidRPr="00D6724D">
              <w:rPr>
                <w:rStyle w:val="Hyperlink"/>
                <w:noProof/>
              </w:rPr>
              <w:t>Executive Summary</w:t>
            </w:r>
            <w:r w:rsidR="006F1D7C">
              <w:rPr>
                <w:noProof/>
                <w:webHidden/>
              </w:rPr>
              <w:tab/>
            </w:r>
            <w:r w:rsidR="007676F9">
              <w:rPr>
                <w:noProof/>
                <w:webHidden/>
              </w:rPr>
              <w:t>4</w:t>
            </w:r>
          </w:hyperlink>
        </w:p>
        <w:p w:rsidR="006F1D7C" w:rsidRDefault="00CB276D">
          <w:pPr>
            <w:pStyle w:val="TOC1"/>
            <w:tabs>
              <w:tab w:val="right" w:leader="dot" w:pos="9016"/>
            </w:tabs>
            <w:rPr>
              <w:rFonts w:eastAsiaTheme="minorEastAsia"/>
              <w:noProof/>
              <w:lang w:eastAsia="en-AU"/>
            </w:rPr>
          </w:pPr>
          <w:hyperlink w:anchor="_Toc396473809" w:history="1">
            <w:r w:rsidR="006F1D7C" w:rsidRPr="00D6724D">
              <w:rPr>
                <w:rStyle w:val="Hyperlink"/>
                <w:noProof/>
              </w:rPr>
              <w:t>Introduction</w:t>
            </w:r>
            <w:r w:rsidR="006F1D7C">
              <w:rPr>
                <w:noProof/>
                <w:webHidden/>
              </w:rPr>
              <w:tab/>
            </w:r>
            <w:r w:rsidR="007676F9">
              <w:rPr>
                <w:noProof/>
                <w:webHidden/>
              </w:rPr>
              <w:t>5</w:t>
            </w:r>
          </w:hyperlink>
        </w:p>
        <w:p w:rsidR="006F1D7C" w:rsidRDefault="00CB276D">
          <w:pPr>
            <w:pStyle w:val="TOC1"/>
            <w:tabs>
              <w:tab w:val="right" w:leader="dot" w:pos="9016"/>
            </w:tabs>
            <w:rPr>
              <w:rFonts w:eastAsiaTheme="minorEastAsia"/>
              <w:noProof/>
              <w:lang w:eastAsia="en-AU"/>
            </w:rPr>
          </w:pPr>
          <w:hyperlink w:anchor="_Toc396473810" w:history="1">
            <w:r w:rsidR="006F1D7C" w:rsidRPr="00D6724D">
              <w:rPr>
                <w:rStyle w:val="Hyperlink"/>
                <w:noProof/>
              </w:rPr>
              <w:t>Project Integration Management</w:t>
            </w:r>
            <w:r w:rsidR="006F1D7C">
              <w:rPr>
                <w:noProof/>
                <w:webHidden/>
              </w:rPr>
              <w:tab/>
            </w:r>
            <w:r w:rsidR="007676F9">
              <w:rPr>
                <w:noProof/>
                <w:webHidden/>
              </w:rPr>
              <w:t>6</w:t>
            </w:r>
          </w:hyperlink>
        </w:p>
        <w:p w:rsidR="006F1D7C" w:rsidRDefault="00CB276D">
          <w:pPr>
            <w:pStyle w:val="TOC1"/>
            <w:tabs>
              <w:tab w:val="right" w:leader="dot" w:pos="9016"/>
            </w:tabs>
            <w:rPr>
              <w:rFonts w:eastAsiaTheme="minorEastAsia"/>
              <w:noProof/>
              <w:lang w:eastAsia="en-AU"/>
            </w:rPr>
          </w:pPr>
          <w:hyperlink w:anchor="_Toc396473811" w:history="1">
            <w:r w:rsidR="006F1D7C" w:rsidRPr="00D6724D">
              <w:rPr>
                <w:rStyle w:val="Hyperlink"/>
                <w:noProof/>
              </w:rPr>
              <w:t>Project Scope Management</w:t>
            </w:r>
            <w:r w:rsidR="006F1D7C">
              <w:rPr>
                <w:noProof/>
                <w:webHidden/>
              </w:rPr>
              <w:tab/>
            </w:r>
            <w:r w:rsidR="007676F9">
              <w:rPr>
                <w:noProof/>
                <w:webHidden/>
              </w:rPr>
              <w:t>8</w:t>
            </w:r>
          </w:hyperlink>
        </w:p>
        <w:p w:rsidR="006F1D7C" w:rsidRDefault="00CB276D">
          <w:pPr>
            <w:pStyle w:val="TOC1"/>
            <w:tabs>
              <w:tab w:val="right" w:leader="dot" w:pos="9016"/>
            </w:tabs>
            <w:rPr>
              <w:rFonts w:eastAsiaTheme="minorEastAsia"/>
              <w:noProof/>
              <w:lang w:eastAsia="en-AU"/>
            </w:rPr>
          </w:pPr>
          <w:hyperlink w:anchor="_Toc396473812" w:history="1">
            <w:r w:rsidR="006F1D7C" w:rsidRPr="00D6724D">
              <w:rPr>
                <w:rStyle w:val="Hyperlink"/>
                <w:noProof/>
              </w:rPr>
              <w:t>Project Time Management</w:t>
            </w:r>
            <w:r w:rsidR="006F1D7C">
              <w:rPr>
                <w:noProof/>
                <w:webHidden/>
              </w:rPr>
              <w:tab/>
            </w:r>
            <w:r w:rsidR="007676F9">
              <w:rPr>
                <w:noProof/>
                <w:webHidden/>
              </w:rPr>
              <w:t>9</w:t>
            </w:r>
          </w:hyperlink>
        </w:p>
        <w:p w:rsidR="006F1D7C" w:rsidRDefault="00CB276D">
          <w:pPr>
            <w:pStyle w:val="TOC1"/>
            <w:tabs>
              <w:tab w:val="right" w:leader="dot" w:pos="9016"/>
            </w:tabs>
            <w:rPr>
              <w:rFonts w:eastAsiaTheme="minorEastAsia"/>
              <w:noProof/>
              <w:lang w:eastAsia="en-AU"/>
            </w:rPr>
          </w:pPr>
          <w:hyperlink w:anchor="_Toc396473813" w:history="1">
            <w:r w:rsidR="006F1D7C" w:rsidRPr="00D6724D">
              <w:rPr>
                <w:rStyle w:val="Hyperlink"/>
                <w:noProof/>
              </w:rPr>
              <w:t>Project Quality Management</w:t>
            </w:r>
            <w:r w:rsidR="006F1D7C">
              <w:rPr>
                <w:noProof/>
                <w:webHidden/>
              </w:rPr>
              <w:tab/>
            </w:r>
            <w:r>
              <w:rPr>
                <w:noProof/>
                <w:webHidden/>
              </w:rPr>
              <w:fldChar w:fldCharType="begin"/>
            </w:r>
            <w:r w:rsidR="006F1D7C">
              <w:rPr>
                <w:noProof/>
                <w:webHidden/>
              </w:rPr>
              <w:instrText xml:space="preserve"> PAGEREF _Toc396473813 \h </w:instrText>
            </w:r>
            <w:r>
              <w:rPr>
                <w:noProof/>
                <w:webHidden/>
              </w:rPr>
            </w:r>
            <w:r>
              <w:rPr>
                <w:noProof/>
                <w:webHidden/>
              </w:rPr>
              <w:fldChar w:fldCharType="separate"/>
            </w:r>
            <w:r w:rsidR="006F1D7C">
              <w:rPr>
                <w:noProof/>
                <w:webHidden/>
              </w:rPr>
              <w:t>1</w:t>
            </w:r>
            <w:r w:rsidR="007676F9">
              <w:rPr>
                <w:noProof/>
                <w:webHidden/>
              </w:rPr>
              <w:t>0</w:t>
            </w:r>
            <w:r>
              <w:rPr>
                <w:noProof/>
                <w:webHidden/>
              </w:rPr>
              <w:fldChar w:fldCharType="end"/>
            </w:r>
          </w:hyperlink>
        </w:p>
        <w:p w:rsidR="006F1D7C" w:rsidRDefault="00CB276D">
          <w:pPr>
            <w:pStyle w:val="TOC1"/>
            <w:tabs>
              <w:tab w:val="right" w:leader="dot" w:pos="9016"/>
            </w:tabs>
            <w:rPr>
              <w:rFonts w:eastAsiaTheme="minorEastAsia"/>
              <w:noProof/>
              <w:lang w:eastAsia="en-AU"/>
            </w:rPr>
          </w:pPr>
          <w:hyperlink w:anchor="_Toc396473814" w:history="1">
            <w:r w:rsidR="006F1D7C" w:rsidRPr="00D6724D">
              <w:rPr>
                <w:rStyle w:val="Hyperlink"/>
                <w:noProof/>
              </w:rPr>
              <w:t>Project Communications Management</w:t>
            </w:r>
            <w:r w:rsidR="006F1D7C">
              <w:rPr>
                <w:noProof/>
                <w:webHidden/>
              </w:rPr>
              <w:tab/>
            </w:r>
            <w:r>
              <w:rPr>
                <w:noProof/>
                <w:webHidden/>
              </w:rPr>
              <w:fldChar w:fldCharType="begin"/>
            </w:r>
            <w:r w:rsidR="006F1D7C">
              <w:rPr>
                <w:noProof/>
                <w:webHidden/>
              </w:rPr>
              <w:instrText xml:space="preserve"> PAGEREF _Toc396473814 \h </w:instrText>
            </w:r>
            <w:r>
              <w:rPr>
                <w:noProof/>
                <w:webHidden/>
              </w:rPr>
            </w:r>
            <w:r>
              <w:rPr>
                <w:noProof/>
                <w:webHidden/>
              </w:rPr>
              <w:fldChar w:fldCharType="separate"/>
            </w:r>
            <w:r w:rsidR="006F1D7C">
              <w:rPr>
                <w:noProof/>
                <w:webHidden/>
              </w:rPr>
              <w:t>1</w:t>
            </w:r>
            <w:r w:rsidR="007676F9">
              <w:rPr>
                <w:noProof/>
                <w:webHidden/>
              </w:rPr>
              <w:t>1</w:t>
            </w:r>
            <w:r>
              <w:rPr>
                <w:noProof/>
                <w:webHidden/>
              </w:rPr>
              <w:fldChar w:fldCharType="end"/>
            </w:r>
          </w:hyperlink>
        </w:p>
        <w:p w:rsidR="006F1D7C" w:rsidRDefault="00CB276D">
          <w:pPr>
            <w:pStyle w:val="TOC1"/>
            <w:tabs>
              <w:tab w:val="right" w:leader="dot" w:pos="9016"/>
            </w:tabs>
            <w:rPr>
              <w:rFonts w:eastAsiaTheme="minorEastAsia"/>
              <w:noProof/>
              <w:lang w:eastAsia="en-AU"/>
            </w:rPr>
          </w:pPr>
          <w:hyperlink w:anchor="_Toc396473815" w:history="1">
            <w:r w:rsidR="006F1D7C" w:rsidRPr="00D6724D">
              <w:rPr>
                <w:rStyle w:val="Hyperlink"/>
                <w:noProof/>
              </w:rPr>
              <w:t>Project Human Resources Management</w:t>
            </w:r>
            <w:r w:rsidR="006F1D7C">
              <w:rPr>
                <w:noProof/>
                <w:webHidden/>
              </w:rPr>
              <w:tab/>
            </w:r>
            <w:r>
              <w:rPr>
                <w:noProof/>
                <w:webHidden/>
              </w:rPr>
              <w:fldChar w:fldCharType="begin"/>
            </w:r>
            <w:r w:rsidR="006F1D7C">
              <w:rPr>
                <w:noProof/>
                <w:webHidden/>
              </w:rPr>
              <w:instrText xml:space="preserve"> PAGEREF _Toc396473815 \h </w:instrText>
            </w:r>
            <w:r>
              <w:rPr>
                <w:noProof/>
                <w:webHidden/>
              </w:rPr>
            </w:r>
            <w:r>
              <w:rPr>
                <w:noProof/>
                <w:webHidden/>
              </w:rPr>
              <w:fldChar w:fldCharType="separate"/>
            </w:r>
            <w:r w:rsidR="006F1D7C">
              <w:rPr>
                <w:noProof/>
                <w:webHidden/>
              </w:rPr>
              <w:t>1</w:t>
            </w:r>
            <w:r w:rsidR="007676F9">
              <w:rPr>
                <w:noProof/>
                <w:webHidden/>
              </w:rPr>
              <w:t>4</w:t>
            </w:r>
            <w:r>
              <w:rPr>
                <w:noProof/>
                <w:webHidden/>
              </w:rPr>
              <w:fldChar w:fldCharType="end"/>
            </w:r>
          </w:hyperlink>
        </w:p>
        <w:p w:rsidR="006F1D7C" w:rsidRDefault="00CB276D">
          <w:pPr>
            <w:pStyle w:val="TOC1"/>
            <w:tabs>
              <w:tab w:val="right" w:leader="dot" w:pos="9016"/>
            </w:tabs>
            <w:rPr>
              <w:rFonts w:eastAsiaTheme="minorEastAsia"/>
              <w:noProof/>
              <w:lang w:eastAsia="en-AU"/>
            </w:rPr>
          </w:pPr>
          <w:hyperlink w:anchor="_Toc396473816" w:history="1">
            <w:r w:rsidR="006F1D7C" w:rsidRPr="00D6724D">
              <w:rPr>
                <w:rStyle w:val="Hyperlink"/>
                <w:noProof/>
              </w:rPr>
              <w:t>Project Risk Management</w:t>
            </w:r>
            <w:r w:rsidR="006F1D7C">
              <w:rPr>
                <w:noProof/>
                <w:webHidden/>
              </w:rPr>
              <w:tab/>
            </w:r>
            <w:r w:rsidR="007676F9">
              <w:rPr>
                <w:noProof/>
                <w:webHidden/>
              </w:rPr>
              <w:t>17</w:t>
            </w:r>
          </w:hyperlink>
        </w:p>
        <w:p w:rsidR="006F1D7C" w:rsidRDefault="00CB276D">
          <w:pPr>
            <w:pStyle w:val="TOC1"/>
            <w:tabs>
              <w:tab w:val="right" w:leader="dot" w:pos="9016"/>
            </w:tabs>
            <w:rPr>
              <w:rFonts w:eastAsiaTheme="minorEastAsia"/>
              <w:noProof/>
              <w:lang w:eastAsia="en-AU"/>
            </w:rPr>
          </w:pPr>
          <w:hyperlink w:anchor="_Toc396473817" w:history="1">
            <w:r w:rsidR="006F1D7C" w:rsidRPr="00D6724D">
              <w:rPr>
                <w:rStyle w:val="Hyperlink"/>
                <w:noProof/>
              </w:rPr>
              <w:t>Project Cost Management</w:t>
            </w:r>
            <w:r w:rsidR="006F1D7C">
              <w:rPr>
                <w:noProof/>
                <w:webHidden/>
              </w:rPr>
              <w:tab/>
            </w:r>
            <w:r>
              <w:rPr>
                <w:noProof/>
                <w:webHidden/>
              </w:rPr>
              <w:fldChar w:fldCharType="begin"/>
            </w:r>
            <w:r w:rsidR="006F1D7C">
              <w:rPr>
                <w:noProof/>
                <w:webHidden/>
              </w:rPr>
              <w:instrText xml:space="preserve"> PAGEREF _Toc396473817 \h </w:instrText>
            </w:r>
            <w:r>
              <w:rPr>
                <w:noProof/>
                <w:webHidden/>
              </w:rPr>
            </w:r>
            <w:r>
              <w:rPr>
                <w:noProof/>
                <w:webHidden/>
              </w:rPr>
              <w:fldChar w:fldCharType="separate"/>
            </w:r>
            <w:r w:rsidR="006F1D7C">
              <w:rPr>
                <w:noProof/>
                <w:webHidden/>
              </w:rPr>
              <w:t>2</w:t>
            </w:r>
            <w:r w:rsidR="007676F9">
              <w:rPr>
                <w:noProof/>
                <w:webHidden/>
              </w:rPr>
              <w:t>0</w:t>
            </w:r>
            <w:r>
              <w:rPr>
                <w:noProof/>
                <w:webHidden/>
              </w:rPr>
              <w:fldChar w:fldCharType="end"/>
            </w:r>
          </w:hyperlink>
        </w:p>
        <w:p w:rsidR="006F1D7C" w:rsidRDefault="00CB276D">
          <w:pPr>
            <w:pStyle w:val="TOC1"/>
            <w:tabs>
              <w:tab w:val="right" w:leader="dot" w:pos="9016"/>
            </w:tabs>
            <w:rPr>
              <w:rFonts w:eastAsiaTheme="minorEastAsia"/>
              <w:noProof/>
              <w:lang w:eastAsia="en-AU"/>
            </w:rPr>
          </w:pPr>
          <w:hyperlink w:anchor="_Toc396473818" w:history="1">
            <w:r w:rsidR="006F1D7C" w:rsidRPr="00D6724D">
              <w:rPr>
                <w:rStyle w:val="Hyperlink"/>
                <w:noProof/>
              </w:rPr>
              <w:t>Project Procurement Management</w:t>
            </w:r>
            <w:r w:rsidR="006F1D7C">
              <w:rPr>
                <w:noProof/>
                <w:webHidden/>
              </w:rPr>
              <w:tab/>
            </w:r>
            <w:r>
              <w:rPr>
                <w:noProof/>
                <w:webHidden/>
              </w:rPr>
              <w:fldChar w:fldCharType="begin"/>
            </w:r>
            <w:r w:rsidR="006F1D7C">
              <w:rPr>
                <w:noProof/>
                <w:webHidden/>
              </w:rPr>
              <w:instrText xml:space="preserve"> PAGEREF _Toc396473818 \h </w:instrText>
            </w:r>
            <w:r>
              <w:rPr>
                <w:noProof/>
                <w:webHidden/>
              </w:rPr>
            </w:r>
            <w:r>
              <w:rPr>
                <w:noProof/>
                <w:webHidden/>
              </w:rPr>
              <w:fldChar w:fldCharType="separate"/>
            </w:r>
            <w:r w:rsidR="006F1D7C">
              <w:rPr>
                <w:noProof/>
                <w:webHidden/>
              </w:rPr>
              <w:t>2</w:t>
            </w:r>
            <w:r w:rsidR="007676F9">
              <w:rPr>
                <w:noProof/>
                <w:webHidden/>
              </w:rPr>
              <w:t>1</w:t>
            </w:r>
            <w:r>
              <w:rPr>
                <w:noProof/>
                <w:webHidden/>
              </w:rPr>
              <w:fldChar w:fldCharType="end"/>
            </w:r>
          </w:hyperlink>
        </w:p>
        <w:p w:rsidR="006F1D7C" w:rsidRDefault="00CB276D">
          <w:pPr>
            <w:pStyle w:val="TOC1"/>
            <w:tabs>
              <w:tab w:val="right" w:leader="dot" w:pos="9016"/>
            </w:tabs>
            <w:rPr>
              <w:rFonts w:eastAsiaTheme="minorEastAsia"/>
              <w:noProof/>
              <w:lang w:eastAsia="en-AU"/>
            </w:rPr>
          </w:pPr>
          <w:hyperlink w:anchor="_Toc396473819" w:history="1">
            <w:r w:rsidR="006F1D7C" w:rsidRPr="00D6724D">
              <w:rPr>
                <w:rStyle w:val="Hyperlink"/>
                <w:noProof/>
              </w:rPr>
              <w:t>Conclusion</w:t>
            </w:r>
            <w:r w:rsidR="006F1D7C">
              <w:rPr>
                <w:noProof/>
                <w:webHidden/>
              </w:rPr>
              <w:tab/>
            </w:r>
            <w:r>
              <w:rPr>
                <w:noProof/>
                <w:webHidden/>
              </w:rPr>
              <w:fldChar w:fldCharType="begin"/>
            </w:r>
            <w:r w:rsidR="006F1D7C">
              <w:rPr>
                <w:noProof/>
                <w:webHidden/>
              </w:rPr>
              <w:instrText xml:space="preserve"> PAGEREF _Toc396473819 \h </w:instrText>
            </w:r>
            <w:r>
              <w:rPr>
                <w:noProof/>
                <w:webHidden/>
              </w:rPr>
            </w:r>
            <w:r>
              <w:rPr>
                <w:noProof/>
                <w:webHidden/>
              </w:rPr>
              <w:fldChar w:fldCharType="separate"/>
            </w:r>
            <w:r w:rsidR="006F1D7C">
              <w:rPr>
                <w:noProof/>
                <w:webHidden/>
              </w:rPr>
              <w:t>2</w:t>
            </w:r>
            <w:r w:rsidR="007676F9">
              <w:rPr>
                <w:noProof/>
                <w:webHidden/>
              </w:rPr>
              <w:t>2</w:t>
            </w:r>
            <w:r>
              <w:rPr>
                <w:noProof/>
                <w:webHidden/>
              </w:rPr>
              <w:fldChar w:fldCharType="end"/>
            </w:r>
          </w:hyperlink>
        </w:p>
        <w:p w:rsidR="006F1D7C" w:rsidRDefault="00CB276D">
          <w:pPr>
            <w:pStyle w:val="TOC1"/>
            <w:tabs>
              <w:tab w:val="right" w:leader="dot" w:pos="9016"/>
            </w:tabs>
            <w:rPr>
              <w:rFonts w:eastAsiaTheme="minorEastAsia"/>
              <w:noProof/>
              <w:lang w:eastAsia="en-AU"/>
            </w:rPr>
          </w:pPr>
          <w:hyperlink w:anchor="_Toc396473820" w:history="1">
            <w:r w:rsidR="006F1D7C" w:rsidRPr="00D6724D">
              <w:rPr>
                <w:rStyle w:val="Hyperlink"/>
                <w:noProof/>
              </w:rPr>
              <w:t>Appendices</w:t>
            </w:r>
            <w:r w:rsidR="006F1D7C">
              <w:rPr>
                <w:noProof/>
                <w:webHidden/>
              </w:rPr>
              <w:tab/>
            </w:r>
            <w:r>
              <w:rPr>
                <w:noProof/>
                <w:webHidden/>
              </w:rPr>
              <w:fldChar w:fldCharType="begin"/>
            </w:r>
            <w:r w:rsidR="006F1D7C">
              <w:rPr>
                <w:noProof/>
                <w:webHidden/>
              </w:rPr>
              <w:instrText xml:space="preserve"> PAGEREF _Toc396473820 \h </w:instrText>
            </w:r>
            <w:r>
              <w:rPr>
                <w:noProof/>
                <w:webHidden/>
              </w:rPr>
            </w:r>
            <w:r>
              <w:rPr>
                <w:noProof/>
                <w:webHidden/>
              </w:rPr>
              <w:fldChar w:fldCharType="separate"/>
            </w:r>
            <w:r w:rsidR="006F1D7C">
              <w:rPr>
                <w:noProof/>
                <w:webHidden/>
              </w:rPr>
              <w:t>2</w:t>
            </w:r>
            <w:r w:rsidR="007676F9">
              <w:rPr>
                <w:noProof/>
                <w:webHidden/>
              </w:rPr>
              <w:t>3</w:t>
            </w:r>
            <w:r>
              <w:rPr>
                <w:noProof/>
                <w:webHidden/>
              </w:rPr>
              <w:fldChar w:fldCharType="end"/>
            </w:r>
          </w:hyperlink>
        </w:p>
        <w:p w:rsidR="007449F9" w:rsidRPr="007449F9" w:rsidRDefault="00CB276D">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3" w:name="_Toc396473808"/>
      <w:r>
        <w:lastRenderedPageBreak/>
        <w:t>Executive Summary</w:t>
      </w:r>
      <w:bookmarkEnd w:id="3"/>
    </w:p>
    <w:p w:rsidR="007449F9" w:rsidRDefault="007676F9" w:rsidP="007449F9">
      <w:pPr>
        <w:rPr>
          <w:rFonts w:cs="Arial"/>
        </w:rPr>
      </w:pPr>
      <w:r w:rsidRPr="00CB276D">
        <w:rPr>
          <w:rFonts w:cs="Arial"/>
        </w:rPr>
        <w:pict>
          <v:shape id="_x0000_i1028" type="#_x0000_t75" style="width:6in;height:7.2pt" o:hrpct="0" o:hr="t">
            <v:imagedata r:id="rId8" o:title="BD10290_"/>
          </v:shape>
        </w:pict>
      </w:r>
    </w:p>
    <w:p w:rsidR="008864DA" w:rsidRDefault="006F1D7C">
      <w:r>
        <w:t>The purpose of this document is to provide a project management plan for a virtual simulation project. Included in this document is a descripti</w:t>
      </w:r>
      <w:r w:rsidR="008864DA">
        <w:t>on of each of these project management areas:</w:t>
      </w:r>
    </w:p>
    <w:p w:rsidR="008864DA" w:rsidRDefault="008864DA" w:rsidP="008864DA">
      <w:pPr>
        <w:pStyle w:val="ListParagraph"/>
        <w:numPr>
          <w:ilvl w:val="0"/>
          <w:numId w:val="12"/>
        </w:numPr>
      </w:pPr>
      <w:r>
        <w:t>Project integration management</w:t>
      </w:r>
    </w:p>
    <w:p w:rsidR="008864DA" w:rsidRDefault="008864DA" w:rsidP="008864DA">
      <w:pPr>
        <w:pStyle w:val="ListParagraph"/>
        <w:numPr>
          <w:ilvl w:val="0"/>
          <w:numId w:val="12"/>
        </w:numPr>
      </w:pPr>
      <w:r>
        <w:t>Project scope management</w:t>
      </w:r>
    </w:p>
    <w:p w:rsidR="008864DA" w:rsidRDefault="008864DA" w:rsidP="008864DA">
      <w:pPr>
        <w:pStyle w:val="ListParagraph"/>
        <w:numPr>
          <w:ilvl w:val="0"/>
          <w:numId w:val="12"/>
        </w:numPr>
      </w:pPr>
      <w:r>
        <w:t>Project time management</w:t>
      </w:r>
    </w:p>
    <w:p w:rsidR="008864DA" w:rsidRDefault="008864DA" w:rsidP="008864DA">
      <w:pPr>
        <w:pStyle w:val="ListParagraph"/>
        <w:numPr>
          <w:ilvl w:val="0"/>
          <w:numId w:val="12"/>
        </w:numPr>
      </w:pPr>
      <w:r>
        <w:t>Project quality management</w:t>
      </w:r>
    </w:p>
    <w:p w:rsidR="008864DA" w:rsidRDefault="008864DA" w:rsidP="008864DA">
      <w:pPr>
        <w:pStyle w:val="ListParagraph"/>
        <w:numPr>
          <w:ilvl w:val="0"/>
          <w:numId w:val="12"/>
        </w:numPr>
      </w:pPr>
      <w:r>
        <w:t>Project communications management</w:t>
      </w:r>
    </w:p>
    <w:p w:rsidR="008864DA" w:rsidRDefault="008864DA" w:rsidP="008864DA">
      <w:pPr>
        <w:pStyle w:val="ListParagraph"/>
        <w:numPr>
          <w:ilvl w:val="0"/>
          <w:numId w:val="12"/>
        </w:numPr>
      </w:pPr>
      <w:r>
        <w:t>Project human resources management</w:t>
      </w:r>
    </w:p>
    <w:p w:rsidR="008864DA" w:rsidRDefault="008864DA" w:rsidP="008864DA">
      <w:pPr>
        <w:pStyle w:val="ListParagraph"/>
        <w:numPr>
          <w:ilvl w:val="0"/>
          <w:numId w:val="12"/>
        </w:numPr>
      </w:pPr>
      <w:r>
        <w:t>Project risk management</w:t>
      </w:r>
    </w:p>
    <w:p w:rsidR="008864DA" w:rsidRDefault="008864DA" w:rsidP="008864DA">
      <w:pPr>
        <w:pStyle w:val="ListParagraph"/>
        <w:numPr>
          <w:ilvl w:val="0"/>
          <w:numId w:val="12"/>
        </w:numPr>
      </w:pPr>
      <w:r>
        <w:t>Project cost management</w:t>
      </w:r>
    </w:p>
    <w:p w:rsidR="008864DA" w:rsidRDefault="008864DA" w:rsidP="008864DA">
      <w:pPr>
        <w:pStyle w:val="ListParagraph"/>
        <w:numPr>
          <w:ilvl w:val="0"/>
          <w:numId w:val="12"/>
        </w:numPr>
      </w:pPr>
      <w:r>
        <w:t>Project procurement management</w:t>
      </w:r>
    </w:p>
    <w:p w:rsidR="007449F9" w:rsidRDefault="008864DA" w:rsidP="008864DA">
      <w:r>
        <w:t>These should work together to form an outline of how the project is going to be run from start to finish, covering all project phases from initiation through planning, execution, and release.</w:t>
      </w:r>
      <w:r w:rsidR="007449F9">
        <w:br w:type="page"/>
      </w:r>
    </w:p>
    <w:p w:rsidR="007449F9" w:rsidRDefault="007449F9" w:rsidP="007449F9">
      <w:pPr>
        <w:pStyle w:val="Heading1"/>
      </w:pPr>
      <w:bookmarkStart w:id="4" w:name="_Toc396473809"/>
      <w:r>
        <w:lastRenderedPageBreak/>
        <w:t>Introduction</w:t>
      </w:r>
      <w:bookmarkEnd w:id="4"/>
    </w:p>
    <w:p w:rsidR="000749F7" w:rsidRDefault="007676F9">
      <w:pPr>
        <w:rPr>
          <w:rFonts w:cs="Arial"/>
        </w:rPr>
      </w:pPr>
      <w:r w:rsidRPr="00CB276D">
        <w:rPr>
          <w:rFonts w:cs="Arial"/>
        </w:rPr>
        <w:pict>
          <v:shape id="_x0000_i1029" type="#_x0000_t75" style="width:6in;height:7.2pt" o:hrpct="0" o:hr="t">
            <v:imagedata r:id="rId8" o:title="BD10290_"/>
          </v:shape>
        </w:pict>
      </w:r>
    </w:p>
    <w:p w:rsidR="0052431C" w:rsidRDefault="0052431C" w:rsidP="0052431C">
      <w:r>
        <w:t>The purpose of this document is to explain the entire project covering all project phases from initiation through planning, executing and final product release.</w:t>
      </w:r>
    </w:p>
    <w:p w:rsidR="0052431C" w:rsidRDefault="0052431C" w:rsidP="0052431C">
      <w:r>
        <w:t>The purpose of the project is to create a virtual environment complete with three levels that will fully immerse users both mentally and physically. The ultimate aim is to design the levels in such a way that targets the rehabilitation of stroke patients who have lost some form of motor control. The virtual environment should help the patients rewire their brains to hopefully regain some motor control ability by exercising the affected areas of the brain in the virtual environment. Patient profiles should be stored in a database which includes progress scores from the system at each use. Patient confidentiality is kept by each patient having an ID number and their names not being stored. The database should be accessible remotely and not restricted to the system.</w:t>
      </w:r>
    </w:p>
    <w:p w:rsidR="007449F9" w:rsidRDefault="0052431C" w:rsidP="0052431C">
      <w:r>
        <w:t>There is room for expansion of this project, for example speech therapy or other devices may be able to be incorporated at a later date.</w:t>
      </w:r>
      <w:r w:rsidR="007449F9">
        <w:br w:type="page"/>
      </w:r>
    </w:p>
    <w:p w:rsidR="007449F9" w:rsidRDefault="007449F9" w:rsidP="007449F9">
      <w:pPr>
        <w:pStyle w:val="Heading1"/>
      </w:pPr>
      <w:bookmarkStart w:id="5" w:name="_Toc396473810"/>
      <w:r>
        <w:lastRenderedPageBreak/>
        <w:t>Project Integration Management</w:t>
      </w:r>
      <w:bookmarkEnd w:id="5"/>
    </w:p>
    <w:p w:rsidR="000749F7" w:rsidRDefault="007676F9">
      <w:pPr>
        <w:rPr>
          <w:rFonts w:cs="Arial"/>
        </w:rPr>
      </w:pPr>
      <w:r w:rsidRPr="00CB276D">
        <w:rPr>
          <w:rFonts w:cs="Arial"/>
        </w:rPr>
        <w:pict>
          <v:shape id="_x0000_i1030" type="#_x0000_t75" style="width:6in;height:7.2pt" o:hrpct="0" o:hr="t">
            <v:imagedata r:id="rId8" o:title="BD10290_"/>
          </v:shape>
        </w:pict>
      </w:r>
    </w:p>
    <w:p w:rsidR="0052431C" w:rsidRDefault="0052431C" w:rsidP="0052431C">
      <w:r>
        <w:t xml:space="preserve">Project Integration Management is a very important part of any project. If the management of the project is not up kept, then risks are at hand and the project may fail. Project integration management is the coordination of the combined areas of all the elements of the project’s management components throughout the projects life cycle for successful completion of the project. </w:t>
      </w:r>
    </w:p>
    <w:p w:rsidR="0052431C" w:rsidRDefault="0052431C" w:rsidP="0052431C">
      <w:r>
        <w:t xml:space="preserve">Change management is a process where if changes to the scope are desired, they must be formally introduced and approved by the team and possibly the stakeholders depending on the immensity of the change. </w:t>
      </w:r>
    </w:p>
    <w:p w:rsidR="0052431C" w:rsidRDefault="0052431C" w:rsidP="0052431C">
      <w:r>
        <w:t>Team charter is necessary for the start of any project; it is a formal document created at the creation of a project that outlines the conditions of the team’s interactions and processes for completing the project.  The team charter outlines the purpose of the project, background/scope, team composition, meeting schedule, team operations (how the team should interact and conduct in certain situations such as conflict etc), coding standards, software being used, and the schedule and milestones. This provides direction on the project’s objectives and management and is strictly followed and is signed by all members upon agreement before the project commences.</w:t>
      </w:r>
    </w:p>
    <w:p w:rsidR="0030775E" w:rsidRDefault="0030775E" w:rsidP="0052431C">
      <w:r>
        <w:t>For management of the project, each team member will be responsible for one major area:</w:t>
      </w:r>
    </w:p>
    <w:p w:rsidR="0030775E" w:rsidRDefault="0030775E" w:rsidP="0030775E">
      <w:pPr>
        <w:pStyle w:val="ListParagraph"/>
        <w:numPr>
          <w:ilvl w:val="0"/>
          <w:numId w:val="11"/>
        </w:numPr>
      </w:pPr>
      <w:r>
        <w:t>Level designer: Ary</w:t>
      </w:r>
    </w:p>
    <w:p w:rsidR="0030775E" w:rsidRDefault="0030775E" w:rsidP="0030775E">
      <w:pPr>
        <w:pStyle w:val="ListParagraph"/>
        <w:numPr>
          <w:ilvl w:val="0"/>
          <w:numId w:val="11"/>
        </w:numPr>
      </w:pPr>
      <w:r>
        <w:t>OR + Ki</w:t>
      </w:r>
      <w:r w:rsidR="00EE769C">
        <w:t>n</w:t>
      </w:r>
      <w:r>
        <w:t>ect:</w:t>
      </w:r>
      <w:r w:rsidR="00EE769C">
        <w:t xml:space="preserve"> </w:t>
      </w:r>
      <w:r>
        <w:t>Alex</w:t>
      </w:r>
    </w:p>
    <w:p w:rsidR="0030775E" w:rsidRDefault="0030775E" w:rsidP="0030775E">
      <w:pPr>
        <w:pStyle w:val="ListParagraph"/>
        <w:numPr>
          <w:ilvl w:val="0"/>
          <w:numId w:val="11"/>
        </w:numPr>
      </w:pPr>
      <w:r>
        <w:t>OR + Leap Motion: Hannah</w:t>
      </w:r>
    </w:p>
    <w:p w:rsidR="0030775E" w:rsidRDefault="0030775E" w:rsidP="0030775E">
      <w:pPr>
        <w:pStyle w:val="ListParagraph"/>
        <w:numPr>
          <w:ilvl w:val="0"/>
          <w:numId w:val="11"/>
        </w:numPr>
      </w:pPr>
      <w:r>
        <w:t>OR + Razor Hydra: Bryan</w:t>
      </w:r>
    </w:p>
    <w:p w:rsidR="0030775E" w:rsidRDefault="0030775E" w:rsidP="0030775E">
      <w:pPr>
        <w:pStyle w:val="ListParagraph"/>
        <w:numPr>
          <w:ilvl w:val="0"/>
          <w:numId w:val="11"/>
        </w:numPr>
      </w:pPr>
      <w:r>
        <w:t>Mouse + keyboard: Anopan</w:t>
      </w:r>
    </w:p>
    <w:p w:rsidR="0052431C" w:rsidRDefault="0052431C" w:rsidP="0052431C">
      <w:r>
        <w:t xml:space="preserve">Time methodologies </w:t>
      </w:r>
      <w:r w:rsidR="0030775E">
        <w:t>are</w:t>
      </w:r>
      <w:r>
        <w:t xml:space="preserve"> used to keep track of the projects deliverables, progress, and scope. For this project we are using SCRUM which is a methodology of weekly briefings and deliverables. At the end of each week the project should be in working condition, with the next week being planned for the next step for the project.</w:t>
      </w:r>
    </w:p>
    <w:p w:rsidR="0052431C" w:rsidRDefault="0052431C" w:rsidP="0052431C">
      <w:r>
        <w:t>We have a supervisor who has an unbiased way of monitoring the team and our progress on the project. We have weekly meetings with our supervisor which coincides with our SCRUM, to discuss what we have completed, what needs to be done, and what we will be working on next. The supervisor is a good source to go to when we need to discuss anything to do with scope to keep scope creep at bay.</w:t>
      </w:r>
    </w:p>
    <w:p w:rsidR="0030775E" w:rsidRDefault="0030775E" w:rsidP="0052431C">
      <w:r>
        <w:t xml:space="preserve">Because the progress of the project will be closely monitored using SCRUM methodology, if changes need to be made the turnover should be quick. The project will be reassessed every week which includes revising the requirements and the progress of the project, and providing preventative and corrective actions when required. Changes are brought to the team and discussed as a team to </w:t>
      </w:r>
      <w:r w:rsidR="0082400A">
        <w:t>d</w:t>
      </w:r>
      <w:r>
        <w:t>ecide the best course of action.</w:t>
      </w:r>
    </w:p>
    <w:p w:rsidR="0052431C" w:rsidRDefault="0052431C" w:rsidP="0052431C">
      <w:r>
        <w:t>The quality of the project is the main goal of the project; producing an accurate project based on requirements that is of high quality. Scope, time and cost are the three areas that need to be kept in check to be able to produce a high quality product.</w:t>
      </w:r>
    </w:p>
    <w:p w:rsidR="007449F9" w:rsidRDefault="00CB276D" w:rsidP="00EE769C">
      <w:r w:rsidRPr="00CB276D">
        <w:rPr>
          <w:rFonts w:ascii="Times New Roman" w:hAnsi="Times New Roman" w:cs="Times New Roman"/>
          <w:noProof/>
          <w:sz w:val="24"/>
          <w:szCs w:val="24"/>
          <w:lang w:eastAsia="en-AU"/>
        </w:rPr>
        <w:lastRenderedPageBreak/>
        <w:pict>
          <v:group id="Group 4" o:spid="_x0000_s1026" style="position:absolute;margin-left:115.5pt;margin-top:12.85pt;width:215.65pt;height:170.65pt;z-index:251658240" coordorigin="3564,10568" coordsize="4313,3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">
            <v:rect id="Rectangle 20" o:spid="_x0000_s1027" style="position:absolute;left:3564;top:10568;width:4313;height:341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6W8EA&#10;AADaAAAADwAAAGRycy9kb3ducmV2LnhtbESP3YrCMBSE74V9h3AWvNN0LcrSNS0iuPTCC/8e4NAc&#10;02JzUpqs7b69EQQvh5n5hlkXo23FnXrfOFbwNU9AEFdON2wUXM672TcIH5A1to5JwT95KPKPyRoz&#10;7QY+0v0UjIgQ9hkqqEPoMil9VZNFP3cdcfSurrcYouyN1D0OEW5buUiSlbTYcFyosaNtTdXt9GcV&#10;mMt4OKTHId2W13QwXen3v61Xavo5bn5ABBrDO/xql1rBEp5X4g2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ulvBAAAA2gAAAA8AAAAAAAAAAAAAAAAAmAIAAGRycy9kb3du&#10;cmV2LnhtbFBLBQYAAAAABAAEAPUAAACGAwAAAAA=&#10;" strokeweight=".26mm"/>
            <v:oval id="Oval 21" o:spid="_x0000_s1028" style="position:absolute;left:5004;top:10748;width:1253;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7AVsEA&#10;AADaAAAADwAAAGRycy9kb3ducmV2LnhtbESPQWvCQBSE7wX/w/IEb82uhQaNrtIWWryVaLw/s89s&#10;aPZtyK4a/323UPA4zMw3zHo7uk5caQitZw3zTIEgrr1pudFQHT6fFyBCRDbYeSYNdwqw3Uye1lgY&#10;f+OSrvvYiAThUKAGG2NfSBlqSw5D5nvi5J394DAmOTTSDHhLcNfJF6Vy6bDltGCxpw9L9c/+4jQc&#10;vupyebEnpe7v8++qOZpXDlHr2XR8W4GINMZH+L+9Mxpy+LuSb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wFbBAAAA2gAAAA8AAAAAAAAAAAAAAAAAmAIAAGRycy9kb3du&#10;cmV2LnhtbFBLBQYAAAAABAAEAPUAAACGAwAAAAA=&#10;" strokeweight=".26mm">
              <v:stroke joinstyle="miter"/>
            </v:oval>
            <v:oval id="Oval 22" o:spid="_x0000_s1029" style="position:absolute;left:6026;top:1252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JlzcAA&#10;AADaAAAADwAAAGRycy9kb3ducmV2LnhtbESPS4sCMRCE74L/IbSwN00U1sdolF1hF2/i695OeifD&#10;TjrDJOr4740geCyq6itqsWpdJa7UhNKzhuFAgSDOvSm50HA8/PSnIEJENlh5Jg13CrBadjsLzIy/&#10;8Y6u+1iIBOGQoQYbY51JGXJLDsPA18TJ+/ONw5hkU0jT4C3BXSVHSo2lw5LTgsWa1pby//3FaTj8&#10;5rvZxZ6Vun8Pt8fiZD45RK0/eu3XHESkNr7Dr/bGaJjA80q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DJlzcAAAADaAAAADwAAAAAAAAAAAAAAAACYAgAAZHJzL2Rvd25y&#10;ZXYueG1sUEsFBgAAAAAEAAQA9QAAAIUDAAAAAA==&#10;" strokeweight=".26mm">
              <v:stroke joinstyle="miter"/>
            </v:oval>
            <v:oval id="Oval 23" o:spid="_x0000_s1030" style="position:absolute;left:3924;top:12550;width:1251;height:12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3xv74A&#10;AADaAAAADwAAAGRycy9kb3ducmV2LnhtbERPz2vCMBS+C/4P4QneNHGwMatRVNjwNmq7+1vzbIrN&#10;S2mitv/9chjs+PH93u4H14oH9aHxrGG1VCCIK28arjWUxcfiHUSIyAZbz6RhpAD73XSyxcz4J+f0&#10;uMRapBAOGWqwMXaZlKGy5DAsfUecuKvvHcYE+1qaHp8p3LXyRak36bDh1GCxo5Ol6na5Ow3FZ5Wv&#10;7/ZHqfG4+irrb/PKIWo9nw2HDYhIQ/wX/7nPRkPamq6kGyB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Gt8b++AAAA2gAAAA8AAAAAAAAAAAAAAAAAmAIAAGRycy9kb3ducmV2&#10;LnhtbFBLBQYAAAAABAAEAPUAAACDAwAAAAA=&#10;" strokeweight=".26mm">
              <v:stroke joinstyle="miter"/>
            </v:oval>
            <v:line id="Line 24" o:spid="_x0000_s1031" style="position:absolute;flip:x;visibility:visible" from="4640,11828" to="5171,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K8EAAADaAAAADwAAAGRycy9kb3ducmV2LnhtbESPQWvCQBSE7wX/w/IEb3WjoNSYjYgg&#10;mEMPTQu9PrPPJLj7NmZXk/77rlDocZiZb5hsN1ojHtT71rGCxTwBQVw53XKt4Ovz+PoGwgdkjcYx&#10;KfghD7t88pJhqt3AH/QoQy0ihH2KCpoQulRKXzVk0c9dRxy9i+sthij7Wuoehwi3Ri6TZC0tthwX&#10;Guzo0FB1Le9WgTlXR2dHOreIt/v3u1kVJRZKzabjfgsi0Bj+w3/tk1awgeeVeAN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d3MrwQAAANoAAAAPAAAAAAAAAAAAAAAA&#10;AKECAABkcnMvZG93bnJldi54bWxQSwUGAAAAAAQABAD5AAAAjwMAAAAA&#10;" strokeweight=".26mm">
              <v:stroke joinstyle="miter"/>
            </v:line>
            <v:line id="Line 25" o:spid="_x0000_s1032" style="position:absolute;visibility:visible" from="6041,11843" to="6542,1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4MMAAADbAAAADwAAAGRycy9kb3ducmV2LnhtbESPQW/CMAyF75P4D5GRuI2UqZq2QkAw&#10;wbRJuwz4AVZjmorGaZtAu38/HybtZus9v/d5tRl9o+7UxzqwgcU8A0VcBltzZeB8Ojy+gIoJ2WIT&#10;mAz8UITNevKwwsKGgb/pfkyVkhCOBRpwKbWF1rF05DHOQ0ss2iX0HpOsfaVtj4OE+0Y/Zdmz9liz&#10;NDhs6c1ReT3evAG9z1+73HVDvuvoC/OsDJ/v0ZjZdNwuQSUa07/57/rDCr7Qyy8ygF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v1+DDAAAA2wAAAA8AAAAAAAAAAAAA&#10;AAAAoQIAAGRycy9kb3ducmV2LnhtbFBLBQYAAAAABAAEAPkAAACRAwAAAAA=&#10;" strokeweight=".26mm">
              <v:stroke joinstyle="miter"/>
            </v:line>
            <v:line id="Line 26" o:spid="_x0000_s1033" style="position:absolute;flip:x;visibility:visible" from="5180,13090" to="6028,1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eG74AAADbAAAADwAAAGRycy9kb3ducmV2LnhtbERPTYvCMBC9C/6HMII3TRUU6RpFBEEP&#10;HqzCXqfN2BaTSW2idv/9RhC8zeN9znLdWSOe1PrasYLJOAFBXDhdc6ngct6NFiB8QNZoHJOCP/Kw&#10;XvV7S0y1e/GJnlkoRQxhn6KCKoQmldIXFVn0Y9cQR+7qWoshwraUusVXDLdGTpNkLi3WHBsqbGhb&#10;UXHLHlaByYudsx3lNeL98Xs0s0OGB6WGg27zAyJQF77ij3uv4/wJvH+JB8jV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ON4bvgAAANsAAAAPAAAAAAAAAAAAAAAAAKEC&#10;AABkcnMvZG93bnJldi54bWxQSwUGAAAAAAQABAD5AAAAjAMAAAAA&#10;" strokeweight=".26mm">
              <v:stroke joinstyle="miter"/>
            </v:line>
            <v:shapetype id="_x0000_t202" coordsize="21600,21600" o:spt="202" path="m,l,21600r21600,l21600,xe">
              <v:stroke joinstyle="miter"/>
              <v:path gradientshapeok="t" o:connecttype="rect"/>
            </v:shapetype>
            <v:shape id="Text Box 27" o:spid="_x0000_s1034" type="#_x0000_t202" style="position:absolute;left:5180;top:11104;width:983;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CWcEA&#10;AADbAAAADwAAAGRycy9kb3ducmV2LnhtbERPS2vCQBC+C/0PyxR6000t+IiuUoSCtL0Y433Mjkkw&#10;Oxt3t5r8e7cgeJuP7znLdWcacSXna8sK3kcJCOLC6ppLBfn+azgD4QOyxsYyKejJw3r1Mlhiqu2N&#10;d3TNQiliCPsUFVQhtKmUvqjIoB/ZljhyJ+sMhghdKbXDWww3jRwnyUQarDk2VNjSpqLinP0ZBW1/&#10;8B/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gln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scope</w:t>
                    </w:r>
                    <w:proofErr w:type="gramEnd"/>
                  </w:p>
                </w:txbxContent>
              </v:textbox>
            </v:shape>
            <v:shape id="Text Box 28" o:spid="_x0000_s1035" type="#_x0000_t202" style="position:absolute;left:4100;top:12906;width:891;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wsEA&#10;AADbAAAADwAAAGRycy9kb3ducmV2LnhtbERPS2vCQBC+C/0PyxR6000r+IiuUoSCtL0Y433Mjkkw&#10;Oxt3t5r8e7cgeJuP7znLdWcacSXna8sK3kcJCOLC6ppLBfn+azgD4QOyxsYyKejJw3r1Mlhiqu2N&#10;d3TNQiliCPsUFVQhtKmUvqjIoB/ZljhyJ+sMhghdKbXDWww3jfxIkok0WHNsqLClTUXFOfszCtr+&#10;4MfT3rjuN/uZfh+3uZ5fzkq9vXafCxCBuvAUP9xbHeeP4f+XeI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KJ8L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time</w:t>
                    </w:r>
                    <w:proofErr w:type="gramEnd"/>
                  </w:p>
                </w:txbxContent>
              </v:textbox>
            </v:shape>
            <v:shape id="Text Box 29" o:spid="_x0000_s1036" type="#_x0000_t202" style="position:absolute;left:6322;top:12891;width:786;height:5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tsEA&#10;AADbAAAADwAAAGRycy9kb3ducmV2LnhtbERPTWvCQBC9F/oflil4q5uq1J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jv7b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proofErr w:type="gramStart"/>
                    <w:r>
                      <w:rPr>
                        <w:rFonts w:ascii="Times New Roman" w:eastAsia="Times New Roman" w:hAnsi="Times New Roman" w:cs="Times New Roman"/>
                      </w:rPr>
                      <w:t>cost</w:t>
                    </w:r>
                    <w:proofErr w:type="gramEnd"/>
                  </w:p>
                </w:txbxContent>
              </v:textbox>
            </v:shape>
            <v:shape id="Text Box 30" o:spid="_x0000_s1037" type="#_x0000_t202" style="position:absolute;left:5120;top:12184;width:1163;height:5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8aLcEA&#10;AADbAAAADwAAAGRycy9kb3ducmV2LnhtbERPTWvCQBC9F/oflil4q5sq1pq6igiCqBdTvU+z0ySY&#10;nY27qyb/3hUK3ubxPmc6b00truR8ZVnBRz8BQZxbXXGh4PCzev8C4QOyxtoyKejIw3z2+jLFVNsb&#10;7+mahULEEPYpKihDaFIpfV6SQd+3DXHk/qwzGCJ0hdQObzHc1HKQJJ/SYMWxocSGliXlp+xiFDTd&#10;0Q/HnXHtLtuON7/rg56cT0r13trFN4hAbXiK/91rHeeP4PFLPE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Gi3BAAAA2wAAAA8AAAAAAAAAAAAAAAAAmAIAAGRycy9kb3du&#10;cmV2LnhtbFBLBQYAAAAABAAEAPUAAACGAwAAAAA=&#10;" strokecolor="white" strokeweight=".26mm">
              <v:textbox>
                <w:txbxContent>
                  <w:p w:rsidR="00EE769C" w:rsidRDefault="00EE769C" w:rsidP="006F1D7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quality</w:t>
                    </w:r>
                    <w:proofErr w:type="gramEnd"/>
                  </w:p>
                </w:txbxContent>
              </v:textbox>
            </v:shape>
          </v:group>
        </w:pict>
      </w:r>
      <w:r w:rsidR="007449F9">
        <w:br w:type="page"/>
      </w:r>
    </w:p>
    <w:p w:rsidR="007449F9" w:rsidRDefault="007449F9" w:rsidP="007449F9">
      <w:pPr>
        <w:pStyle w:val="Heading1"/>
      </w:pPr>
      <w:bookmarkStart w:id="6" w:name="_Toc396473811"/>
      <w:r>
        <w:lastRenderedPageBreak/>
        <w:t>Project Scope Management</w:t>
      </w:r>
      <w:bookmarkEnd w:id="6"/>
    </w:p>
    <w:p w:rsidR="000749F7" w:rsidRDefault="007676F9">
      <w:pPr>
        <w:rPr>
          <w:rFonts w:cs="Arial"/>
        </w:rPr>
      </w:pPr>
      <w:r w:rsidRPr="00CB276D">
        <w:rPr>
          <w:rFonts w:cs="Arial"/>
        </w:rPr>
        <w:pict>
          <v:shape id="_x0000_i1031" type="#_x0000_t75" style="width:6in;height:7.2pt" o:hrpct="0" o:hr="t">
            <v:imagedata r:id="rId8" o:title="BD10290_"/>
          </v:shape>
        </w:pict>
      </w:r>
    </w:p>
    <w:p w:rsidR="009F5BB3" w:rsidRDefault="009F5BB3">
      <w:pPr>
        <w:rPr>
          <w:b/>
        </w:rPr>
      </w:pPr>
      <w:r>
        <w:rPr>
          <w:b/>
        </w:rPr>
        <w:t>Project Scope</w:t>
      </w:r>
    </w:p>
    <w:p w:rsidR="009F5BB3" w:rsidRDefault="009F5BB3">
      <w:r>
        <w:t xml:space="preserve">Project goals: To design and produce a </w:t>
      </w:r>
      <w:r w:rsidR="0092142A">
        <w:t xml:space="preserve">virtual simulation that consists of 3 </w:t>
      </w:r>
      <w:r w:rsidR="00F36709">
        <w:t>levels</w:t>
      </w:r>
      <w:r w:rsidR="0092142A">
        <w:t xml:space="preserve"> which utilises different natural user interfaces to discover the best methods to help with neuroplasticity therapy.</w:t>
      </w:r>
    </w:p>
    <w:p w:rsidR="009F5BB3" w:rsidRDefault="009F5BB3">
      <w:r>
        <w:t>Project benefits:</w:t>
      </w:r>
      <w:r w:rsidR="0092142A">
        <w:t xml:space="preserve"> The team can add the project to their portfolio, and the client can later extend the project to aid in the rehabilitation of stroke patients.</w:t>
      </w:r>
    </w:p>
    <w:p w:rsidR="009F5BB3" w:rsidRDefault="009F5BB3">
      <w:r>
        <w:t>Project deliverables:</w:t>
      </w:r>
    </w:p>
    <w:p w:rsidR="0092142A" w:rsidRDefault="0092142A" w:rsidP="0092142A">
      <w:pPr>
        <w:pStyle w:val="ListParagraph"/>
        <w:numPr>
          <w:ilvl w:val="0"/>
          <w:numId w:val="10"/>
        </w:numPr>
      </w:pPr>
      <w:r>
        <w:t>Requirements Documentation</w:t>
      </w:r>
    </w:p>
    <w:p w:rsidR="0092142A" w:rsidRDefault="0092142A" w:rsidP="0092142A">
      <w:pPr>
        <w:pStyle w:val="ListParagraph"/>
        <w:numPr>
          <w:ilvl w:val="0"/>
          <w:numId w:val="10"/>
        </w:numPr>
      </w:pPr>
      <w:r>
        <w:t>Project Management Plan</w:t>
      </w:r>
    </w:p>
    <w:p w:rsidR="0092142A" w:rsidRDefault="0092142A" w:rsidP="0092142A">
      <w:pPr>
        <w:pStyle w:val="ListParagraph"/>
        <w:numPr>
          <w:ilvl w:val="0"/>
          <w:numId w:val="10"/>
        </w:numPr>
      </w:pPr>
      <w:r>
        <w:t>Design Documentation</w:t>
      </w:r>
    </w:p>
    <w:p w:rsidR="0092142A" w:rsidRDefault="0092142A" w:rsidP="0092142A">
      <w:pPr>
        <w:pStyle w:val="ListParagraph"/>
        <w:numPr>
          <w:ilvl w:val="0"/>
          <w:numId w:val="10"/>
        </w:numPr>
      </w:pPr>
      <w:r>
        <w:t>Final Documentation</w:t>
      </w:r>
    </w:p>
    <w:p w:rsidR="0092142A" w:rsidRDefault="0092142A" w:rsidP="0092142A">
      <w:pPr>
        <w:pStyle w:val="ListParagraph"/>
        <w:numPr>
          <w:ilvl w:val="0"/>
          <w:numId w:val="10"/>
        </w:numPr>
      </w:pPr>
      <w:r>
        <w:t>Software</w:t>
      </w:r>
    </w:p>
    <w:p w:rsidR="009F5BB3" w:rsidRDefault="009F5BB3">
      <w:r>
        <w:t>Scope statement:</w:t>
      </w:r>
      <w:r w:rsidR="0092142A">
        <w:t xml:space="preserve"> There will be one major deliverable; the virtual simulation.</w:t>
      </w:r>
      <w:r w:rsidR="00F36709">
        <w:t xml:space="preserve"> The simulation will have 3 levels (object manipulation, object avoidance, and way</w:t>
      </w:r>
      <w:r w:rsidR="00EE769C">
        <w:t xml:space="preserve"> </w:t>
      </w:r>
      <w:r w:rsidR="00F36709">
        <w:t>finding). The simulation should work with 4 sets of devices: OR + Kinect, OR + Leap Motion, OR + Hydra Rift, mouse &amp; keyboard. The simulation should have a menu system. Each level should keep track of the user’s time score. Each user should be able to create a profile and that profile should store certain information such as ID number, physical description, and scores. The profile information should be kept in a database that is accessible apart from the simulation. The profile will not store the users name for confidentiality reasons. The simulation will be limited to experimenting with movement, no other rehabilitation methods such as speech are offered in the simulation at this stage, but will be able to be added at a later date if required.</w:t>
      </w:r>
    </w:p>
    <w:p w:rsidR="009F5BB3" w:rsidRDefault="009F5BB3"/>
    <w:p w:rsidR="009F5BB3" w:rsidRDefault="009F5BB3">
      <w:pPr>
        <w:rPr>
          <w:b/>
        </w:rPr>
      </w:pPr>
      <w:r>
        <w:rPr>
          <w:b/>
        </w:rPr>
        <w:t>Project Scope Management</w:t>
      </w:r>
    </w:p>
    <w:p w:rsidR="007449F9" w:rsidRPr="009F5BB3" w:rsidRDefault="009F5BB3">
      <w:pPr>
        <w:rPr>
          <w:b/>
        </w:rPr>
      </w:pPr>
      <w:r>
        <w:t>Please refer to Appendix A.</w:t>
      </w:r>
      <w:r w:rsidR="007449F9">
        <w:br w:type="page"/>
      </w:r>
    </w:p>
    <w:p w:rsidR="007449F9" w:rsidRDefault="007449F9" w:rsidP="007449F9">
      <w:pPr>
        <w:pStyle w:val="Heading1"/>
      </w:pPr>
      <w:bookmarkStart w:id="7" w:name="_Toc396473812"/>
      <w:r>
        <w:lastRenderedPageBreak/>
        <w:t>Project Time Management</w:t>
      </w:r>
      <w:bookmarkEnd w:id="7"/>
    </w:p>
    <w:p w:rsidR="000749F7" w:rsidRDefault="007676F9">
      <w:pPr>
        <w:rPr>
          <w:rFonts w:cs="Arial"/>
        </w:rPr>
      </w:pPr>
      <w:r w:rsidRPr="00CB276D">
        <w:rPr>
          <w:rFonts w:cs="Arial"/>
        </w:rPr>
        <w:pict>
          <v:shape id="_x0000_i1032" type="#_x0000_t75" style="width:6in;height:7.2pt" o:hrpct="0" o:hr="t">
            <v:imagedata r:id="rId8" o:title="BD10290_"/>
          </v:shape>
        </w:pict>
      </w:r>
    </w:p>
    <w:p w:rsidR="00866365" w:rsidRDefault="00EA6F05">
      <w:r>
        <w:t>Refer to appendix A</w:t>
      </w:r>
      <w:r w:rsidR="00866365">
        <w:t>.</w:t>
      </w:r>
    </w:p>
    <w:p w:rsidR="007449F9" w:rsidRDefault="00866365">
      <w:r>
        <w:t>This schedule is a realistic project schedule that provides a basis for monitoring the project progress for the time dimension of the project. The start date is the date the project was assigned, and the end date is the date it is due. Each major process has a time scale from when it should start to when it should be completed. The diamonds mark when things are due to be delivered for assessment. This schedule incorporates all aspects of the project, keeping tasks small and frequent.</w:t>
      </w:r>
      <w:r w:rsidR="007449F9">
        <w:br w:type="page"/>
      </w:r>
    </w:p>
    <w:p w:rsidR="007449F9" w:rsidRDefault="007449F9" w:rsidP="007449F9">
      <w:pPr>
        <w:pStyle w:val="Heading1"/>
      </w:pPr>
      <w:bookmarkStart w:id="8" w:name="_Toc396473813"/>
      <w:r>
        <w:lastRenderedPageBreak/>
        <w:t>Project Quality Management</w:t>
      </w:r>
      <w:bookmarkEnd w:id="8"/>
    </w:p>
    <w:p w:rsidR="000749F7" w:rsidRDefault="007676F9">
      <w:pPr>
        <w:rPr>
          <w:rFonts w:cs="Arial"/>
        </w:rPr>
      </w:pPr>
      <w:r w:rsidRPr="00CB276D">
        <w:rPr>
          <w:rFonts w:cs="Arial"/>
        </w:rPr>
        <w:pict>
          <v:shape id="_x0000_i1033" type="#_x0000_t75" style="width:6in;height:7.2pt" o:hrpct="0" o:hr="t">
            <v:imagedata r:id="rId8" o:title="BD10290_"/>
          </v:shape>
        </w:pict>
      </w: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 xml:space="preserve">Ensuring the quality of the product and each of its components will be an ongoing endeavour through the development phase of the project. The main objective is to ensure everything functions as intended with written specifications being implemented to the highest degree possible. </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As the code base is developed, each author is expected to perform the basic unit and boundary and integration tests to identify where possible and resolve any errors - discrepancy in computed and actual values, faults - incorrect steps or processes or failures – unable to perform services as in written performance specifications, before integrating it with the system to confirm that the component/s work individually and when collaborating with each other where applicable.</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When the system is being integrated at the end of each phase, system testing will be conducted in which will put the system through a series of verification and validation tests to ensure that all functional and non-functional requirements are being satisfied. The aim of this to not only ensure that the system meets specifications and intended purpose, but also raise the questions of whether or not we are building the right product and if it’s being built correctly.</w:t>
      </w:r>
    </w:p>
    <w:p w:rsidR="003319E2" w:rsidRDefault="003319E2" w:rsidP="003319E2">
      <w:pPr>
        <w:spacing w:after="0"/>
        <w:rPr>
          <w:rFonts w:ascii="Times New Roman" w:hAnsi="Times New Roman" w:cs="Times New Roman"/>
          <w:sz w:val="24"/>
          <w:szCs w:val="24"/>
        </w:rPr>
      </w:pPr>
    </w:p>
    <w:p w:rsidR="003319E2" w:rsidRDefault="003319E2" w:rsidP="003319E2">
      <w:pPr>
        <w:spacing w:after="0"/>
        <w:rPr>
          <w:rFonts w:ascii="Times New Roman" w:hAnsi="Times New Roman" w:cs="Times New Roman"/>
          <w:sz w:val="24"/>
          <w:szCs w:val="24"/>
        </w:rPr>
      </w:pPr>
      <w:r>
        <w:rPr>
          <w:rFonts w:ascii="Times New Roman" w:hAnsi="Times New Roman" w:cs="Times New Roman"/>
          <w:sz w:val="24"/>
          <w:szCs w:val="24"/>
        </w:rPr>
        <w:t>Hence the integrity or success of the complete system is measured where applicable ranging from system outputs, the ease to which end product maintenance can be carried out where needed which is also a measure of how modular the code structure is, the ability to perform the service on par with the standards of the client’s expectations, how appealing the features are to outside users and how well it performs under normal conditions over an extended period of time.</w:t>
      </w:r>
    </w:p>
    <w:p w:rsidR="003319E2" w:rsidRDefault="003319E2"/>
    <w:p w:rsidR="003319E2" w:rsidRDefault="003319E2"/>
    <w:p w:rsidR="0003330D" w:rsidRDefault="0003330D">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bookmarkStart w:id="9" w:name="_Toc396473814"/>
      <w:r>
        <w:lastRenderedPageBreak/>
        <w:t>Project Communications Management</w:t>
      </w:r>
      <w:bookmarkEnd w:id="9"/>
    </w:p>
    <w:p w:rsidR="000749F7" w:rsidRDefault="007676F9">
      <w:pPr>
        <w:rPr>
          <w:rFonts w:cs="Arial"/>
        </w:rPr>
      </w:pPr>
      <w:r w:rsidRPr="00CB276D">
        <w:rPr>
          <w:rFonts w:cs="Arial"/>
        </w:rPr>
        <w:pict>
          <v:shape id="_x0000_i1034" type="#_x0000_t75" style="width:6in;height:7.2pt" o:hrpct="0" o:hr="t">
            <v:imagedata r:id="rId8" o:title="BD10290_"/>
          </v:shape>
        </w:pict>
      </w:r>
    </w:p>
    <w:p w:rsidR="003319E2" w:rsidRDefault="003319E2" w:rsidP="003319E2">
      <w:pPr>
        <w:widowControl w:val="0"/>
        <w:spacing w:after="0" w:line="240" w:lineRule="auto"/>
        <w:rPr>
          <w:b/>
        </w:rPr>
      </w:pPr>
      <w:r>
        <w:rPr>
          <w:b/>
        </w:rPr>
        <w:t>Introduction</w:t>
      </w:r>
    </w:p>
    <w:p w:rsidR="003319E2" w:rsidRPr="00A93EEB" w:rsidRDefault="003319E2" w:rsidP="003319E2">
      <w:r>
        <w:t xml:space="preserve">The purpose of this </w:t>
      </w:r>
      <w:r w:rsidR="00AF013B">
        <w:t>section</w:t>
      </w:r>
      <w:r>
        <w:t xml:space="preserve"> is to specify content, use and frequency of use of the selected communication methods for information distribution between team members and stakeholders.</w:t>
      </w:r>
    </w:p>
    <w:p w:rsidR="003319E2" w:rsidRDefault="003319E2" w:rsidP="003319E2"/>
    <w:p w:rsidR="003319E2" w:rsidRDefault="003319E2" w:rsidP="003319E2">
      <w:pPr>
        <w:widowControl w:val="0"/>
        <w:spacing w:after="0" w:line="240" w:lineRule="auto"/>
        <w:rPr>
          <w:b/>
        </w:rPr>
      </w:pPr>
      <w:r>
        <w:rPr>
          <w:b/>
        </w:rPr>
        <w:t xml:space="preserve">Persons responsible for producing project information </w:t>
      </w:r>
    </w:p>
    <w:p w:rsidR="003319E2" w:rsidRDefault="003319E2" w:rsidP="003319E2">
      <w:r>
        <w:t xml:space="preserve">All members of the team </w:t>
      </w:r>
      <w:r w:rsidR="008864DA">
        <w:t>–</w:t>
      </w:r>
      <w:r>
        <w:t xml:space="preserve"> </w:t>
      </w:r>
      <w:r w:rsidR="008864DA">
        <w:t xml:space="preserve">Ary, </w:t>
      </w:r>
      <w:r>
        <w:t>Bryan, Alex, Anopan and Hannah are responsible for producing project information to stakeholders per request.</w:t>
      </w:r>
    </w:p>
    <w:p w:rsidR="003319E2" w:rsidRDefault="003319E2" w:rsidP="003319E2"/>
    <w:p w:rsidR="00EE769C" w:rsidRDefault="003319E2" w:rsidP="00EE769C">
      <w:pPr>
        <w:widowControl w:val="0"/>
        <w:spacing w:after="0" w:line="240" w:lineRule="auto"/>
        <w:rPr>
          <w:b/>
        </w:rPr>
      </w:pPr>
      <w:r>
        <w:rPr>
          <w:b/>
        </w:rPr>
        <w:t xml:space="preserve">Collection and filing structure for gathering and storing project information, including </w:t>
      </w:r>
      <w:r>
        <w:rPr>
          <w:b/>
        </w:rPr>
        <w:tab/>
        <w:t>nominated storage repository and suggested version control system.</w:t>
      </w:r>
    </w:p>
    <w:p w:rsidR="003319E2" w:rsidRPr="009521ED" w:rsidRDefault="003319E2" w:rsidP="00EE769C">
      <w:pPr>
        <w:widowControl w:val="0"/>
        <w:spacing w:after="0" w:line="240" w:lineRule="auto"/>
        <w:rPr>
          <w:b/>
        </w:rPr>
      </w:pPr>
      <w:r w:rsidRPr="0071520B">
        <w:t xml:space="preserve">Git-Hub is the </w:t>
      </w:r>
      <w:r>
        <w:t xml:space="preserve">version control </w:t>
      </w:r>
      <w:r w:rsidRPr="0071520B">
        <w:t xml:space="preserve">software nominated by the team </w:t>
      </w:r>
      <w:r>
        <w:t xml:space="preserve">and supervisor </w:t>
      </w:r>
      <w:r w:rsidRPr="0071520B">
        <w:t xml:space="preserve">to be used </w:t>
      </w:r>
      <w:r>
        <w:t>for</w:t>
      </w:r>
      <w:r w:rsidRPr="0071520B">
        <w:t xml:space="preserve"> storage repository and </w:t>
      </w:r>
      <w:r>
        <w:t>source code management.</w:t>
      </w:r>
    </w:p>
    <w:p w:rsidR="003319E2" w:rsidRDefault="003319E2" w:rsidP="003319E2"/>
    <w:p w:rsidR="003319E2" w:rsidRDefault="003319E2" w:rsidP="003319E2">
      <w:pPr>
        <w:widowControl w:val="0"/>
        <w:spacing w:after="0" w:line="240" w:lineRule="auto"/>
        <w:rPr>
          <w:b/>
        </w:rPr>
      </w:pPr>
      <w:r>
        <w:rPr>
          <w:b/>
        </w:rPr>
        <w:t>Distribution structure (what information is to be distributed, to whom and when)</w:t>
      </w:r>
    </w:p>
    <w:p w:rsidR="003319E2" w:rsidRPr="002914FC" w:rsidRDefault="003319E2" w:rsidP="003319E2">
      <w:r>
        <w:t>Information on the current scope, state, completed objectives and tasks expected to be completed are distributed to client/supervisor on a weekly basis.</w:t>
      </w:r>
    </w:p>
    <w:p w:rsidR="003319E2" w:rsidRDefault="003319E2" w:rsidP="003319E2"/>
    <w:p w:rsidR="003319E2" w:rsidRPr="009521ED" w:rsidRDefault="003319E2" w:rsidP="003319E2">
      <w:pPr>
        <w:widowControl w:val="0"/>
        <w:spacing w:after="0" w:line="240" w:lineRule="auto"/>
        <w:rPr>
          <w:b/>
        </w:rPr>
      </w:pPr>
      <w:r>
        <w:rPr>
          <w:b/>
        </w:rPr>
        <w:t>Suggested methods or technologies for distributing information</w:t>
      </w:r>
    </w:p>
    <w:p w:rsidR="003319E2" w:rsidRDefault="003319E2" w:rsidP="003319E2">
      <w:pPr>
        <w:spacing w:after="0"/>
      </w:pPr>
      <w:r>
        <w:t>Social media – Facebook chat and Skype is used for keeping all team members briefly posted on progress or updates to schedules or project.</w:t>
      </w:r>
    </w:p>
    <w:p w:rsidR="003319E2" w:rsidRDefault="003319E2" w:rsidP="003319E2">
      <w:pPr>
        <w:spacing w:after="0"/>
      </w:pPr>
    </w:p>
    <w:p w:rsidR="003319E2" w:rsidRDefault="003319E2" w:rsidP="003319E2">
      <w:pPr>
        <w:spacing w:after="0"/>
      </w:pPr>
      <w:r>
        <w:t>In the event of any urgency that requires the presence of team members, text/phone calls will be used.</w:t>
      </w:r>
    </w:p>
    <w:p w:rsidR="003319E2" w:rsidRDefault="003319E2" w:rsidP="003319E2">
      <w:pPr>
        <w:spacing w:after="0"/>
      </w:pPr>
    </w:p>
    <w:p w:rsidR="003319E2" w:rsidRDefault="003319E2" w:rsidP="003319E2">
      <w:pPr>
        <w:spacing w:after="0"/>
      </w:pPr>
      <w:r>
        <w:t>Emails are the main form of communication with client and supervisor stakeholders when organizing meetings or making queries.</w:t>
      </w:r>
    </w:p>
    <w:p w:rsidR="003319E2" w:rsidRDefault="003319E2" w:rsidP="003319E2">
      <w:proofErr w:type="gramStart"/>
      <w:r>
        <w:t>On campus face</w:t>
      </w:r>
      <w:r w:rsidR="0082400A">
        <w:t>-</w:t>
      </w:r>
      <w:r>
        <w:t>to</w:t>
      </w:r>
      <w:r w:rsidR="0082400A">
        <w:t>-</w:t>
      </w:r>
      <w:r>
        <w:t>face meetings with client/supervisor.</w:t>
      </w:r>
      <w:proofErr w:type="gramEnd"/>
      <w:r>
        <w:t xml:space="preserve"> </w:t>
      </w:r>
    </w:p>
    <w:p w:rsidR="003319E2" w:rsidRDefault="003319E2" w:rsidP="003319E2">
      <w:r>
        <w:t>GitHub maintains all latest changes or revisions to the code and any documentation items that is shared amongst team members and client.</w:t>
      </w:r>
    </w:p>
    <w:p w:rsidR="003319E2" w:rsidRDefault="003319E2" w:rsidP="003319E2"/>
    <w:p w:rsidR="003319E2" w:rsidRDefault="003319E2" w:rsidP="00EE769C">
      <w:pPr>
        <w:widowControl w:val="0"/>
        <w:spacing w:after="0" w:line="240" w:lineRule="auto"/>
        <w:rPr>
          <w:b/>
        </w:rPr>
      </w:pPr>
      <w:r>
        <w:rPr>
          <w:b/>
        </w:rPr>
        <w:t>Format, content, and level of detail of key project information</w:t>
      </w:r>
    </w:p>
    <w:p w:rsidR="003319E2" w:rsidRDefault="003319E2" w:rsidP="003319E2">
      <w:r>
        <w:t xml:space="preserve">Status, progress and forecast reports are distributed by means of verbal communication or any written documentation (i.e. Gantt charts) or functioning bare-bones product prototypes to client/supervisor to inform them of any obstacles or continuing and fulfilled objectives in the course of a week. </w:t>
      </w:r>
    </w:p>
    <w:p w:rsidR="003319E2" w:rsidRDefault="003319E2" w:rsidP="003319E2"/>
    <w:p w:rsidR="003319E2" w:rsidRPr="00EE769C" w:rsidRDefault="003319E2" w:rsidP="00EE769C">
      <w:pPr>
        <w:widowControl w:val="0"/>
        <w:spacing w:after="0" w:line="240" w:lineRule="auto"/>
        <w:rPr>
          <w:b/>
        </w:rPr>
      </w:pPr>
      <w:r>
        <w:rPr>
          <w:b/>
        </w:rPr>
        <w:lastRenderedPageBreak/>
        <w:t>Frequency of general communications, responding to communications (including the regularity for team members to check their agreed upon communication method)</w:t>
      </w:r>
    </w:p>
    <w:p w:rsidR="003319E2" w:rsidRDefault="003319E2" w:rsidP="003319E2">
      <w:r>
        <w:t>It is agreed upon that each team member should regularly check their emails, Facebook chat or Skype to keep up to date with any latest discussions.</w:t>
      </w:r>
    </w:p>
    <w:p w:rsidR="003319E2" w:rsidRDefault="003319E2" w:rsidP="003319E2">
      <w:r>
        <w:t>Meetings with supervisor/client are held once per week for progress reporting or more frequently if there are any other urgent issues.</w:t>
      </w:r>
    </w:p>
    <w:p w:rsidR="003319E2" w:rsidRDefault="003319E2" w:rsidP="003319E2">
      <w:r>
        <w:t>Commits to GitHub is done whenever there is an approved change to documentation items or updates to code. Each team member is accountable for informing others about any of their latest pushes to the repository so others can retrieve and merge with the most recent.</w:t>
      </w:r>
    </w:p>
    <w:p w:rsidR="003319E2" w:rsidRDefault="003319E2" w:rsidP="003319E2"/>
    <w:p w:rsidR="003319E2" w:rsidRDefault="003319E2" w:rsidP="00EE769C">
      <w:pPr>
        <w:widowControl w:val="0"/>
        <w:spacing w:after="0" w:line="240" w:lineRule="auto"/>
        <w:rPr>
          <w:b/>
        </w:rPr>
      </w:pPr>
      <w:r>
        <w:rPr>
          <w:b/>
        </w:rPr>
        <w:t>Tone of communications</w:t>
      </w:r>
    </w:p>
    <w:p w:rsidR="003319E2" w:rsidRDefault="003319E2" w:rsidP="003319E2">
      <w:pPr>
        <w:spacing w:after="0"/>
      </w:pPr>
      <w:r>
        <w:t>Emails to and on campus meetings with supervisor/client are straight to point and formal.</w:t>
      </w:r>
    </w:p>
    <w:p w:rsidR="003319E2" w:rsidRDefault="003319E2" w:rsidP="003319E2">
      <w:pPr>
        <w:spacing w:after="0"/>
      </w:pPr>
    </w:p>
    <w:p w:rsidR="003319E2" w:rsidRDefault="003319E2" w:rsidP="003319E2">
      <w:pPr>
        <w:spacing w:after="0"/>
      </w:pPr>
      <w:r>
        <w:t>Social media discussions with other team members are relaxed and informal.</w:t>
      </w:r>
    </w:p>
    <w:p w:rsidR="003319E2" w:rsidRDefault="003319E2" w:rsidP="003319E2"/>
    <w:p w:rsidR="003319E2" w:rsidRDefault="003319E2" w:rsidP="00EE769C">
      <w:pPr>
        <w:widowControl w:val="0"/>
        <w:spacing w:after="0" w:line="240" w:lineRule="auto"/>
        <w:rPr>
          <w:b/>
        </w:rPr>
      </w:pPr>
      <w:r>
        <w:rPr>
          <w:b/>
        </w:rPr>
        <w:t>Method for updating the communications management plan</w:t>
      </w:r>
    </w:p>
    <w:p w:rsidR="003319E2" w:rsidRDefault="003319E2" w:rsidP="003319E2">
      <w:r>
        <w:t>Any updates to the communications plan will be first approved by all members of the team and including stakeholders whom it may concern.</w:t>
      </w:r>
    </w:p>
    <w:p w:rsidR="003319E2" w:rsidRDefault="003319E2" w:rsidP="003319E2"/>
    <w:p w:rsidR="003319E2" w:rsidRDefault="003319E2" w:rsidP="003319E2">
      <w:pPr>
        <w:widowControl w:val="0"/>
        <w:spacing w:after="0" w:line="240" w:lineRule="auto"/>
        <w:rPr>
          <w:b/>
          <w:spacing w:val="-5"/>
        </w:rPr>
      </w:pPr>
      <w:r>
        <w:rPr>
          <w:b/>
          <w:spacing w:val="-5"/>
        </w:rPr>
        <w:t xml:space="preserve"> Escalation procedures</w:t>
      </w:r>
    </w:p>
    <w:p w:rsidR="003319E2" w:rsidRDefault="003319E2" w:rsidP="003319E2">
      <w:pPr>
        <w:rPr>
          <w:spacing w:val="-5"/>
        </w:rPr>
      </w:pPr>
      <w:r w:rsidRPr="002E2A7B">
        <w:rPr>
          <w:spacing w:val="-5"/>
        </w:rPr>
        <w:t>In the event of an emergency</w:t>
      </w:r>
      <w:r>
        <w:rPr>
          <w:spacing w:val="-5"/>
        </w:rPr>
        <w:t xml:space="preserve"> or conflict amongst team members, the project is always valued as the highest priority and should come first. However majority vote will determine the resolution of conflicting ideas for example. </w:t>
      </w:r>
    </w:p>
    <w:p w:rsidR="003319E2" w:rsidRDefault="003319E2" w:rsidP="003319E2">
      <w:pPr>
        <w:rPr>
          <w:spacing w:val="-5"/>
        </w:rPr>
      </w:pPr>
      <w:r>
        <w:rPr>
          <w:spacing w:val="-5"/>
        </w:rPr>
        <w:t>If there are any immediate problems or grey areas just regarding the project requirements or deliverables, the client/supervisor will be contacted as soon as possible via email with the problem statement.</w:t>
      </w:r>
    </w:p>
    <w:p w:rsidR="003319E2" w:rsidRDefault="003319E2" w:rsidP="003319E2">
      <w:pPr>
        <w:rPr>
          <w:spacing w:val="-5"/>
        </w:rPr>
      </w:pPr>
    </w:p>
    <w:p w:rsidR="003319E2" w:rsidRPr="00EE769C" w:rsidRDefault="003319E2" w:rsidP="00EE769C">
      <w:pPr>
        <w:widowControl w:val="0"/>
        <w:spacing w:after="0" w:line="240" w:lineRule="auto"/>
        <w:rPr>
          <w:b/>
          <w:spacing w:val="-5"/>
        </w:rPr>
      </w:pPr>
      <w:r>
        <w:rPr>
          <w:b/>
          <w:spacing w:val="-5"/>
        </w:rPr>
        <w:t xml:space="preserve"> </w:t>
      </w:r>
      <w:r w:rsidRPr="00DC016B">
        <w:rPr>
          <w:b/>
          <w:spacing w:val="-5"/>
        </w:rPr>
        <w:t>Stakeholder communications analysis</w:t>
      </w:r>
    </w:p>
    <w:tbl>
      <w:tblPr>
        <w:tblW w:w="0" w:type="auto"/>
        <w:tblInd w:w="556" w:type="dxa"/>
        <w:tblLayout w:type="fixed"/>
        <w:tblLook w:val="0000"/>
      </w:tblPr>
      <w:tblGrid>
        <w:gridCol w:w="1846"/>
        <w:gridCol w:w="1791"/>
        <w:gridCol w:w="1791"/>
        <w:gridCol w:w="1746"/>
        <w:gridCol w:w="1702"/>
      </w:tblGrid>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Stakeholders</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Name</w:t>
            </w: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Document Format</w:t>
            </w: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rPr>
                <w:b/>
              </w:rPr>
            </w:pPr>
            <w:r>
              <w:rPr>
                <w:b/>
              </w:rPr>
              <w:t>Contact Person</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r>
              <w:rPr>
                <w:b/>
              </w:rPr>
              <w:t>Due Date</w:t>
            </w: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18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91"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46" w:type="dxa"/>
            <w:tcBorders>
              <w:top w:val="single" w:sz="4" w:space="0" w:color="000000"/>
              <w:left w:val="single" w:sz="4" w:space="0" w:color="000000"/>
              <w:bottom w:val="single" w:sz="4" w:space="0" w:color="000000"/>
            </w:tcBorders>
            <w:shd w:val="clear" w:color="auto" w:fill="auto"/>
          </w:tcPr>
          <w:p w:rsidR="003319E2" w:rsidRDefault="003319E2" w:rsidP="00482797">
            <w:pPr>
              <w:snapToGrid w:val="0"/>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pPr>
          </w:p>
        </w:tc>
      </w:tr>
      <w:tr w:rsidR="003319E2" w:rsidTr="00482797">
        <w:tc>
          <w:tcPr>
            <w:tcW w:w="8876" w:type="dxa"/>
            <w:gridSpan w:val="5"/>
            <w:tcBorders>
              <w:top w:val="single" w:sz="4" w:space="0" w:color="000000"/>
              <w:left w:val="single" w:sz="4" w:space="0" w:color="000000"/>
              <w:bottom w:val="single" w:sz="4" w:space="0" w:color="000000"/>
              <w:right w:val="single" w:sz="4" w:space="0" w:color="000000"/>
            </w:tcBorders>
            <w:shd w:val="clear" w:color="auto" w:fill="auto"/>
          </w:tcPr>
          <w:p w:rsidR="003319E2" w:rsidRDefault="003319E2" w:rsidP="00482797">
            <w:pPr>
              <w:snapToGrid w:val="0"/>
              <w:rPr>
                <w:b/>
              </w:rPr>
            </w:pPr>
            <w:r>
              <w:rPr>
                <w:b/>
              </w:rPr>
              <w:t xml:space="preserve">Comments: </w:t>
            </w:r>
          </w:p>
          <w:p w:rsidR="003319E2" w:rsidRDefault="003319E2" w:rsidP="00482797">
            <w:pPr>
              <w:rPr>
                <w:b/>
              </w:rPr>
            </w:pPr>
          </w:p>
          <w:p w:rsidR="003319E2" w:rsidRDefault="003319E2" w:rsidP="00482797">
            <w:pPr>
              <w:rPr>
                <w:b/>
              </w:rPr>
            </w:pPr>
          </w:p>
        </w:tc>
      </w:tr>
    </w:tbl>
    <w:p w:rsidR="007449F9" w:rsidRDefault="007449F9"/>
    <w:p w:rsidR="00EE769C" w:rsidRDefault="00EE769C">
      <w:pPr>
        <w:rPr>
          <w:rFonts w:asciiTheme="majorHAnsi" w:eastAsiaTheme="majorEastAsia" w:hAnsiTheme="majorHAnsi" w:cstheme="majorBidi"/>
          <w:b/>
          <w:bCs/>
          <w:color w:val="365F91" w:themeColor="accent1" w:themeShade="BF"/>
          <w:sz w:val="28"/>
          <w:szCs w:val="28"/>
        </w:rPr>
      </w:pPr>
      <w:bookmarkStart w:id="10" w:name="_Toc396473815"/>
      <w:r>
        <w:br w:type="page"/>
      </w:r>
    </w:p>
    <w:p w:rsidR="007449F9" w:rsidRDefault="007449F9" w:rsidP="007449F9">
      <w:pPr>
        <w:pStyle w:val="Heading1"/>
      </w:pPr>
      <w:r>
        <w:lastRenderedPageBreak/>
        <w:t>Project Human Resource Management</w:t>
      </w:r>
      <w:bookmarkEnd w:id="10"/>
    </w:p>
    <w:p w:rsidR="000749F7" w:rsidRDefault="007676F9">
      <w:pPr>
        <w:rPr>
          <w:rFonts w:cs="Arial"/>
        </w:rPr>
      </w:pPr>
      <w:r w:rsidRPr="00CB276D">
        <w:rPr>
          <w:rFonts w:cs="Arial"/>
        </w:rPr>
        <w:pict>
          <v:shape id="_x0000_i1035" type="#_x0000_t75" style="width:6in;height:7.2pt" o:hrpct="0" o:hr="t">
            <v:imagedata r:id="rId8" o:title="BD10290_"/>
          </v:shape>
        </w:pict>
      </w:r>
    </w:p>
    <w:p w:rsidR="00286AE6" w:rsidRDefault="00286AE6">
      <w:r>
        <w:t>Project Human Resource Management is used in making the most effective use of the people involved with the project. This is needed because people determine the success and failure of projects, so the key in any project is managing the people involved. This section will discuss who is involved in the project, project roles and responsibilities, and team plans and procedures to develop team camaraderie and resolving any conflicts that may occur within the team.</w:t>
      </w:r>
    </w:p>
    <w:p w:rsidR="00286AE6" w:rsidRPr="00286AE6" w:rsidRDefault="00286AE6">
      <w:pPr>
        <w:rPr>
          <w:b/>
        </w:rPr>
      </w:pPr>
      <w:r>
        <w:rPr>
          <w:b/>
        </w:rPr>
        <w:t>Organisational chart</w:t>
      </w:r>
    </w:p>
    <w:p w:rsidR="0052431C" w:rsidRDefault="0052431C" w:rsidP="0052431C">
      <w:r>
        <w:rPr>
          <w:noProof/>
          <w:lang w:eastAsia="en-AU"/>
        </w:rPr>
        <w:drawing>
          <wp:inline distT="0" distB="0" distL="0" distR="0">
            <wp:extent cx="5934075" cy="6791325"/>
            <wp:effectExtent l="3810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2431C" w:rsidRDefault="0052431C" w:rsidP="0052431C"/>
    <w:p w:rsidR="0052431C" w:rsidRPr="00312D58" w:rsidRDefault="0052431C" w:rsidP="0052431C">
      <w:pPr>
        <w:rPr>
          <w:b/>
        </w:rPr>
      </w:pPr>
      <w:r w:rsidRPr="00312D58">
        <w:rPr>
          <w:b/>
        </w:rPr>
        <w:t>Project roles and responsibilities</w:t>
      </w:r>
    </w:p>
    <w:tbl>
      <w:tblPr>
        <w:tblW w:w="9037" w:type="dxa"/>
        <w:tblInd w:w="93" w:type="dxa"/>
        <w:tblLook w:val="04A0"/>
      </w:tblPr>
      <w:tblGrid>
        <w:gridCol w:w="2501"/>
        <w:gridCol w:w="779"/>
        <w:gridCol w:w="1239"/>
        <w:gridCol w:w="1265"/>
        <w:gridCol w:w="1479"/>
        <w:gridCol w:w="1774"/>
      </w:tblGrid>
      <w:tr w:rsidR="0052431C" w:rsidRPr="00AF63A9" w:rsidTr="00482797">
        <w:trPr>
          <w:trHeight w:val="446"/>
        </w:trPr>
        <w:tc>
          <w:tcPr>
            <w:tcW w:w="2501" w:type="dxa"/>
            <w:tcBorders>
              <w:bottom w:val="nil"/>
              <w:right w:val="single" w:sz="4" w:space="0" w:color="auto"/>
            </w:tcBorders>
            <w:shd w:val="clear" w:color="auto" w:fill="auto"/>
            <w:vAlign w:val="center"/>
            <w:hideMark/>
          </w:tcPr>
          <w:p w:rsidR="0052431C" w:rsidRPr="00AF63A9" w:rsidRDefault="0052431C" w:rsidP="00482797">
            <w:pPr>
              <w:spacing w:after="0" w:line="240" w:lineRule="auto"/>
              <w:jc w:val="center"/>
              <w:rPr>
                <w:rFonts w:ascii="Calibri" w:eastAsia="Times New Roman" w:hAnsi="Calibri" w:cs="Times New Roman"/>
                <w:b/>
                <w:bCs/>
                <w:color w:val="000000"/>
                <w:lang w:eastAsia="en-AU"/>
              </w:rPr>
            </w:pPr>
            <w:r w:rsidRPr="00AF63A9">
              <w:rPr>
                <w:rFonts w:ascii="Calibri" w:eastAsia="Times New Roman" w:hAnsi="Calibri"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52431C" w:rsidRPr="00AF63A9" w:rsidRDefault="0052431C" w:rsidP="00482797">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Level Designer</w:t>
            </w:r>
          </w:p>
        </w:tc>
      </w:tr>
      <w:tr w:rsidR="0052431C" w:rsidRPr="00AF63A9" w:rsidTr="00482797">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way finding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r w:rsidR="0052431C" w:rsidRPr="00AF63A9" w:rsidTr="00482797">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52431C" w:rsidRPr="00AF63A9" w:rsidTr="00482797">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52431C" w:rsidRPr="00AF63A9" w:rsidRDefault="0052431C" w:rsidP="00482797">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52431C" w:rsidRPr="00AF63A9" w:rsidRDefault="0052431C" w:rsidP="00482797">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bl>
    <w:p w:rsidR="0052431C" w:rsidRDefault="0052431C" w:rsidP="0052431C"/>
    <w:p w:rsidR="0052431C" w:rsidRDefault="0052431C" w:rsidP="0052431C"/>
    <w:p w:rsidR="0052431C" w:rsidRDefault="0052431C" w:rsidP="0052431C">
      <w:pPr>
        <w:spacing w:after="0"/>
        <w:ind w:left="360"/>
        <w:rPr>
          <w:rFonts w:ascii="Times New Roman" w:hAnsi="Times New Roman" w:cs="Times New Roman"/>
          <w:sz w:val="24"/>
          <w:szCs w:val="24"/>
        </w:rPr>
      </w:pPr>
      <w:r>
        <w:rPr>
          <w:rFonts w:ascii="Times New Roman" w:hAnsi="Times New Roman" w:cs="Times New Roman"/>
          <w:sz w:val="24"/>
          <w:szCs w:val="24"/>
        </w:rPr>
        <w:t>Where possible team members will remain together in the same physical location, or maintain communication via email, Skype, Facebook, or phone while working on the project.  Regular weekly team meetings will also be held to ensure the project does not fall behind at any time; this is the weekly SCRUM meeting involving the supervisor.  These meetings as well as occasionally having lunch, drinks, and participating in other non-project related activities together, will hopefully help strengthen the team and ultimately lead to a successful outcome for the project.</w:t>
      </w:r>
    </w:p>
    <w:p w:rsidR="0052431C" w:rsidRPr="00DF4DEC" w:rsidRDefault="0052431C" w:rsidP="0052431C">
      <w:pPr>
        <w:spacing w:after="0"/>
        <w:ind w:left="360"/>
        <w:rPr>
          <w:rFonts w:ascii="Times New Roman" w:hAnsi="Times New Roman" w:cs="Times New Roman"/>
          <w:sz w:val="24"/>
          <w:szCs w:val="24"/>
        </w:rPr>
      </w:pPr>
    </w:p>
    <w:p w:rsidR="0052431C" w:rsidRPr="00257147" w:rsidRDefault="0052431C" w:rsidP="0052431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Concerning conflicts</w:t>
      </w:r>
      <w:r w:rsidRPr="00DF4DEC">
        <w:rPr>
          <w:rFonts w:ascii="Times New Roman" w:hAnsi="Times New Roman" w:cs="Times New Roman"/>
          <w:sz w:val="24"/>
          <w:szCs w:val="24"/>
          <w:lang w:val="en-US"/>
        </w:rPr>
        <w:t xml:space="preserve">, whatever is </w:t>
      </w:r>
      <w:r>
        <w:rPr>
          <w:rFonts w:ascii="Times New Roman" w:hAnsi="Times New Roman" w:cs="Times New Roman"/>
          <w:sz w:val="24"/>
          <w:szCs w:val="24"/>
          <w:lang w:val="en-US"/>
        </w:rPr>
        <w:t xml:space="preserve">deemed to be </w:t>
      </w:r>
      <w:r w:rsidRPr="00DF4DEC">
        <w:rPr>
          <w:rFonts w:ascii="Times New Roman" w:hAnsi="Times New Roman" w:cs="Times New Roman"/>
          <w:sz w:val="24"/>
          <w:szCs w:val="24"/>
          <w:lang w:val="en-US"/>
        </w:rPr>
        <w:t>best for the project should come first, but if conflict still ensues then majority vote wins. Care for all team members’ wellbeing is to be put ahead of any project task.</w:t>
      </w:r>
    </w:p>
    <w:p w:rsidR="0052431C" w:rsidRPr="004538DF" w:rsidRDefault="0052431C" w:rsidP="0052431C">
      <w:pPr>
        <w:spacing w:after="0"/>
        <w:ind w:left="360"/>
        <w:rPr>
          <w:rFonts w:ascii="Times New Roman" w:hAnsi="Times New Roman" w:cs="Times New Roman"/>
          <w:sz w:val="24"/>
          <w:szCs w:val="24"/>
          <w:lang w:val="en-US"/>
        </w:rPr>
      </w:pPr>
      <w:r w:rsidRPr="00DF4DEC">
        <w:rPr>
          <w:rFonts w:ascii="Times New Roman" w:hAnsi="Times New Roman" w:cs="Times New Roman"/>
          <w:sz w:val="24"/>
          <w:szCs w:val="24"/>
          <w:lang w:val="en-US"/>
        </w:rPr>
        <w:t>Ultimately any conflict will be brought to the supervisor and/or unit coordinator.</w:t>
      </w:r>
    </w:p>
    <w:p w:rsidR="007449F9" w:rsidRDefault="007449F9">
      <w:r>
        <w:br w:type="page"/>
      </w:r>
    </w:p>
    <w:p w:rsidR="007449F9" w:rsidRDefault="007449F9" w:rsidP="007449F9">
      <w:pPr>
        <w:pStyle w:val="Heading1"/>
      </w:pPr>
      <w:bookmarkStart w:id="11" w:name="_Toc396473816"/>
      <w:r>
        <w:lastRenderedPageBreak/>
        <w:t>Project Risk Management</w:t>
      </w:r>
      <w:bookmarkEnd w:id="11"/>
    </w:p>
    <w:p w:rsidR="000749F7" w:rsidRDefault="007676F9">
      <w:pPr>
        <w:rPr>
          <w:rFonts w:cs="Arial"/>
        </w:rPr>
      </w:pPr>
      <w:r w:rsidRPr="00CB276D">
        <w:rPr>
          <w:rFonts w:cs="Arial"/>
        </w:rPr>
        <w:pict>
          <v:shape id="_x0000_i1036" type="#_x0000_t75" style="width:6in;height:7.2pt" o:hrpct="0" o:hr="t">
            <v:imagedata r:id="rId8" o:title="BD10290_"/>
          </v:shape>
        </w:pict>
      </w:r>
    </w:p>
    <w:p w:rsidR="0052431C" w:rsidRDefault="0052431C" w:rsidP="0052431C">
      <w:r>
        <w:t>A risk is the exposing of someone or something to danger. More specifically, project risk is an uncertainty that can have a negative or positive affect on meeting project objectives. The goal of project risk management is to minimize negative risks while maximising potential positive risks, which is done by identifying, analysing, and responding to risk throughout the life of the project. The decisions made should always be in the best interests of meeting project objectives.</w:t>
      </w:r>
    </w:p>
    <w:p w:rsidR="0052431C" w:rsidRDefault="0052431C" w:rsidP="0052431C">
      <w:r>
        <w:t xml:space="preserve">The following probability/impact matrix allows the visual measure of potential risks. The probability that a risk will occur is represented on the vertical axis, while the impact of the risk if it should occur is on the horizontal axis. </w:t>
      </w:r>
      <w:proofErr w:type="gramStart"/>
      <w:r>
        <w:t xml:space="preserve">This matrix shows which risks </w:t>
      </w:r>
      <w:r w:rsidR="00EE769C">
        <w:t xml:space="preserve">require </w:t>
      </w:r>
      <w:r w:rsidR="0082400A">
        <w:t>the most</w:t>
      </w:r>
      <w:r>
        <w:t xml:space="preserve"> attention.</w:t>
      </w:r>
      <w:proofErr w:type="gramEnd"/>
    </w:p>
    <w:p w:rsidR="0052431C" w:rsidRDefault="0052431C" w:rsidP="0052431C">
      <w:r>
        <w:rPr>
          <w:noProof/>
          <w:lang w:eastAsia="en-AU"/>
        </w:rPr>
        <w:drawing>
          <wp:inline distT="0" distB="0" distL="0" distR="0">
            <wp:extent cx="5610225" cy="5492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1686" cy="5493559"/>
                    </a:xfrm>
                    <a:prstGeom prst="rect">
                      <a:avLst/>
                    </a:prstGeom>
                  </pic:spPr>
                </pic:pic>
              </a:graphicData>
            </a:graphic>
          </wp:inline>
        </w:drawing>
      </w:r>
    </w:p>
    <w:p w:rsidR="0052431C" w:rsidRDefault="0052431C" w:rsidP="0052431C">
      <w:pPr>
        <w:pStyle w:val="ListParagraph"/>
        <w:numPr>
          <w:ilvl w:val="0"/>
          <w:numId w:val="7"/>
        </w:numPr>
      </w:pPr>
      <w:r>
        <w:t>Scope creep: when the original goals have expanded while in progress.</w:t>
      </w:r>
    </w:p>
    <w:p w:rsidR="0052431C" w:rsidRDefault="0052431C" w:rsidP="0052431C">
      <w:pPr>
        <w:pStyle w:val="ListParagraph"/>
        <w:numPr>
          <w:ilvl w:val="1"/>
          <w:numId w:val="7"/>
        </w:numPr>
      </w:pPr>
      <w:r>
        <w:t>Response: reanalyse main goals and refine scope.</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Budget (time) issues: not being able to complete the project on time.</w:t>
      </w:r>
    </w:p>
    <w:p w:rsidR="0052431C" w:rsidRDefault="0052431C" w:rsidP="0052431C">
      <w:pPr>
        <w:pStyle w:val="ListParagraph"/>
        <w:numPr>
          <w:ilvl w:val="1"/>
          <w:numId w:val="7"/>
        </w:numPr>
      </w:pPr>
      <w:r>
        <w:lastRenderedPageBreak/>
        <w:t>Response: reanalyse what can be finished and work towards a stable solution that may miss some requirements.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Group communication issues: team members not checking group chat, missing emails, or not being informed.</w:t>
      </w:r>
    </w:p>
    <w:p w:rsidR="0052431C" w:rsidRDefault="0052431C" w:rsidP="0052431C">
      <w:pPr>
        <w:pStyle w:val="ListParagraph"/>
        <w:numPr>
          <w:ilvl w:val="1"/>
          <w:numId w:val="7"/>
        </w:numPr>
      </w:pPr>
      <w:r>
        <w:t>Response: analyse the problem and what communication methods can be changed to suit.</w:t>
      </w:r>
    </w:p>
    <w:p w:rsidR="0052431C" w:rsidRDefault="0052431C" w:rsidP="0052431C">
      <w:pPr>
        <w:pStyle w:val="ListParagraph"/>
        <w:numPr>
          <w:ilvl w:val="1"/>
          <w:numId w:val="7"/>
        </w:numPr>
      </w:pPr>
      <w:r>
        <w:t>Person responsible for response: group.</w:t>
      </w:r>
    </w:p>
    <w:p w:rsidR="0052431C" w:rsidRDefault="0052431C" w:rsidP="0052431C">
      <w:pPr>
        <w:pStyle w:val="ListParagraph"/>
        <w:numPr>
          <w:ilvl w:val="0"/>
          <w:numId w:val="7"/>
        </w:numPr>
      </w:pPr>
      <w:r>
        <w:t>Legal issues: possible with profile data.</w:t>
      </w:r>
    </w:p>
    <w:p w:rsidR="0052431C" w:rsidRDefault="0052431C" w:rsidP="0052431C">
      <w:pPr>
        <w:pStyle w:val="ListParagraph"/>
        <w:numPr>
          <w:ilvl w:val="1"/>
          <w:numId w:val="7"/>
        </w:numPr>
      </w:pPr>
      <w:r>
        <w:t>Response: amend to not cause legal issues.</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Service level agreements: discrepancies or expectation difference on what has been agreed upon between stakeholders and the team without negotiation.</w:t>
      </w:r>
    </w:p>
    <w:p w:rsidR="0052431C" w:rsidRDefault="0052431C" w:rsidP="0052431C">
      <w:pPr>
        <w:pStyle w:val="ListParagraph"/>
        <w:numPr>
          <w:ilvl w:val="1"/>
          <w:numId w:val="7"/>
        </w:numPr>
      </w:pPr>
      <w:r>
        <w:t>Response: re-negotiation.</w:t>
      </w:r>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Disasters: Rare but disastrous events such as source code gets destroyed, devices breaking, personal issues, anything that may jeopardise the project.</w:t>
      </w:r>
    </w:p>
    <w:p w:rsidR="0052431C" w:rsidRDefault="0052431C" w:rsidP="0052431C">
      <w:pPr>
        <w:pStyle w:val="ListParagraph"/>
        <w:numPr>
          <w:ilvl w:val="1"/>
          <w:numId w:val="7"/>
        </w:numPr>
      </w:pPr>
      <w:r>
        <w:t xml:space="preserve">Response: whatever can be done to salvage the </w:t>
      </w:r>
      <w:proofErr w:type="gramStart"/>
      <w:r>
        <w:t>project.</w:t>
      </w:r>
      <w:proofErr w:type="gramEnd"/>
    </w:p>
    <w:p w:rsidR="0052431C" w:rsidRDefault="0052431C" w:rsidP="0052431C">
      <w:pPr>
        <w:pStyle w:val="ListParagraph"/>
        <w:numPr>
          <w:ilvl w:val="1"/>
          <w:numId w:val="7"/>
        </w:numPr>
      </w:pPr>
      <w:r>
        <w:t>Person responsible for response: everyone.</w:t>
      </w:r>
    </w:p>
    <w:p w:rsidR="0052431C" w:rsidRDefault="0052431C" w:rsidP="0052431C">
      <w:pPr>
        <w:pStyle w:val="ListParagraph"/>
        <w:numPr>
          <w:ilvl w:val="0"/>
          <w:numId w:val="7"/>
        </w:numPr>
      </w:pPr>
      <w:r>
        <w:t>Personal issues amongst group/individuals: if it affects work or morale.</w:t>
      </w:r>
    </w:p>
    <w:p w:rsidR="0052431C" w:rsidRDefault="0052431C" w:rsidP="0052431C">
      <w:pPr>
        <w:pStyle w:val="ListParagraph"/>
        <w:numPr>
          <w:ilvl w:val="1"/>
          <w:numId w:val="7"/>
        </w:numPr>
      </w:pPr>
      <w:r>
        <w:t>Response: try to amend the rift, otherwise sort out a way the team member(s) do not have to interact so that the project can be least affected.</w:t>
      </w:r>
    </w:p>
    <w:p w:rsidR="0052431C" w:rsidRDefault="0052431C" w:rsidP="0052431C">
      <w:pPr>
        <w:pStyle w:val="ListParagraph"/>
        <w:numPr>
          <w:ilvl w:val="1"/>
          <w:numId w:val="7"/>
        </w:numPr>
      </w:pPr>
      <w:r>
        <w:t>Person responsible for response: members involved and supervisor.</w:t>
      </w:r>
    </w:p>
    <w:p w:rsidR="0052431C" w:rsidRDefault="0052431C" w:rsidP="0052431C">
      <w:pPr>
        <w:pStyle w:val="ListParagraph"/>
        <w:numPr>
          <w:ilvl w:val="0"/>
          <w:numId w:val="7"/>
        </w:numPr>
      </w:pPr>
      <w:r>
        <w:t>Resourcing: not enough people with adequate skills for certain tasks, devices not working etc.</w:t>
      </w:r>
    </w:p>
    <w:p w:rsidR="0052431C" w:rsidRDefault="0052431C" w:rsidP="0052431C">
      <w:pPr>
        <w:pStyle w:val="ListParagraph"/>
        <w:numPr>
          <w:ilvl w:val="1"/>
          <w:numId w:val="7"/>
        </w:numPr>
      </w:pPr>
      <w:r>
        <w:t>Response: analyse what can be amended, everything else should be dropped and a reanalysis of the requirements for the project initiated.</w:t>
      </w:r>
    </w:p>
    <w:p w:rsidR="0052431C" w:rsidRDefault="0052431C" w:rsidP="0052431C">
      <w:pPr>
        <w:pStyle w:val="ListParagraph"/>
        <w:numPr>
          <w:ilvl w:val="1"/>
          <w:numId w:val="7"/>
        </w:numPr>
      </w:pPr>
      <w:r>
        <w:t>Person responsible for response: everyone.</w:t>
      </w:r>
    </w:p>
    <w:p w:rsidR="0052431C" w:rsidRDefault="0052431C" w:rsidP="0052431C"/>
    <w:p w:rsidR="0052431C" w:rsidRDefault="0052431C" w:rsidP="0052431C"/>
    <w:p w:rsidR="0052431C" w:rsidRDefault="0052431C" w:rsidP="0052431C"/>
    <w:p w:rsidR="0052431C" w:rsidRDefault="0052431C" w:rsidP="0052431C">
      <w:r>
        <w:t>One of the main risks in this project is the merging of project files on the git version control. The several different devices do not always communicate with one another can cause driver collisions. This means that they cannot all be installed and used on the same computer device without compromising the system.</w:t>
      </w:r>
    </w:p>
    <w:p w:rsidR="0052431C" w:rsidRDefault="0052431C" w:rsidP="0052431C"/>
    <w:p w:rsidR="0052431C" w:rsidRDefault="0052431C" w:rsidP="0052431C">
      <w:proofErr w:type="gramStart"/>
      <w:r>
        <w:t xml:space="preserve">The </w:t>
      </w:r>
      <w:r w:rsidR="000321D1">
        <w:t xml:space="preserve">driver </w:t>
      </w:r>
      <w:r>
        <w:t>risk of the hardware's software drivers that we install.</w:t>
      </w:r>
      <w:proofErr w:type="gramEnd"/>
      <w:r>
        <w:t xml:space="preserve"> </w:t>
      </w:r>
      <w:r w:rsidR="000321D1">
        <w:t xml:space="preserve"> </w:t>
      </w:r>
      <w:r>
        <w:t>By installing the device drivers we open up risk possibilities of compromising our own computer devices to errors and unresponsive situations. As the devices being used are still in development they are not perfect and are prone to bugs and errors. This is a risk with the hardware which correlates to software issues.</w:t>
      </w:r>
    </w:p>
    <w:p w:rsidR="0052431C" w:rsidRDefault="0052431C" w:rsidP="0052431C"/>
    <w:p w:rsidR="0052431C" w:rsidRDefault="0052431C" w:rsidP="0052431C">
      <w:r>
        <w:t>Every computer is also different so every computer must be configured slightly differently to get the devices in functioning order.</w:t>
      </w:r>
    </w:p>
    <w:p w:rsidR="0052431C" w:rsidRDefault="0052431C" w:rsidP="0052431C"/>
    <w:p w:rsidR="0052431C" w:rsidRDefault="0052431C" w:rsidP="0052431C">
      <w:r>
        <w:t>The use of the devices can cause motion sickness. The aspect of what we are doing requires some movement of the user which could cause them to fall over and injure themselves.</w:t>
      </w:r>
    </w:p>
    <w:p w:rsidR="0052431C" w:rsidRDefault="0052431C" w:rsidP="0052431C">
      <w:r>
        <w:br w:type="page"/>
      </w:r>
    </w:p>
    <w:p w:rsidR="007449F9" w:rsidRDefault="007449F9"/>
    <w:p w:rsidR="007449F9" w:rsidRDefault="007449F9" w:rsidP="007449F9">
      <w:pPr>
        <w:pStyle w:val="Heading1"/>
      </w:pPr>
      <w:bookmarkStart w:id="12" w:name="_Toc396473817"/>
      <w:r>
        <w:t>Project Cost Management</w:t>
      </w:r>
      <w:bookmarkEnd w:id="12"/>
    </w:p>
    <w:p w:rsidR="000749F7" w:rsidRDefault="007676F9">
      <w:pPr>
        <w:rPr>
          <w:rFonts w:cs="Arial"/>
        </w:rPr>
      </w:pPr>
      <w:r w:rsidRPr="00CB276D">
        <w:rPr>
          <w:rFonts w:cs="Arial"/>
        </w:rPr>
        <w:pict>
          <v:shape id="_x0000_i1037" type="#_x0000_t75" style="width:6in;height:7.2pt" o:hrpct="0" o:hr="t">
            <v:imagedata r:id="rId8" o:title="BD10290_"/>
          </v:shape>
        </w:pict>
      </w:r>
    </w:p>
    <w:p w:rsidR="00EA6F05" w:rsidRDefault="00EA6F05">
      <w:r>
        <w:t>Project Cost Management is estimations and calculations used to ensure the project is completed within the approved budget. Project costs differ from project to project, and are resources that are able to be measured and possibly sacrificed to achieve a specific objective. This section will discuss the resources involved with the project, and the budget (costs).</w:t>
      </w:r>
    </w:p>
    <w:p w:rsidR="00871B33" w:rsidRDefault="00871B33"/>
    <w:p w:rsidR="0052431C" w:rsidRPr="006F538C" w:rsidRDefault="006F538C" w:rsidP="0052431C">
      <w:pPr>
        <w:rPr>
          <w:b/>
        </w:rPr>
      </w:pPr>
      <w:r w:rsidRPr="006F538C">
        <w:rPr>
          <w:b/>
        </w:rPr>
        <w:t>Resources</w:t>
      </w:r>
    </w:p>
    <w:p w:rsidR="0052431C" w:rsidRDefault="0052431C" w:rsidP="0052431C">
      <w:r>
        <w:t>The resources required to do this project include two categories; the devices and the software.</w:t>
      </w:r>
    </w:p>
    <w:p w:rsidR="0052431C" w:rsidRDefault="0052431C" w:rsidP="0052431C">
      <w:r>
        <w:t>The Devices:</w:t>
      </w:r>
    </w:p>
    <w:p w:rsidR="0052431C" w:rsidRDefault="0052431C" w:rsidP="0052431C">
      <w:pPr>
        <w:pStyle w:val="ListParagraph"/>
        <w:numPr>
          <w:ilvl w:val="0"/>
          <w:numId w:val="8"/>
        </w:numPr>
      </w:pPr>
      <w:r>
        <w:t>Oculus VR or Oculus Rift</w:t>
      </w:r>
    </w:p>
    <w:p w:rsidR="0052431C" w:rsidRDefault="0052431C" w:rsidP="0052431C">
      <w:pPr>
        <w:pStyle w:val="ListParagraph"/>
        <w:numPr>
          <w:ilvl w:val="0"/>
          <w:numId w:val="8"/>
        </w:numPr>
      </w:pPr>
      <w:r>
        <w:t>Leap Motion</w:t>
      </w:r>
    </w:p>
    <w:p w:rsidR="0052431C" w:rsidRDefault="0052431C" w:rsidP="0052431C">
      <w:pPr>
        <w:pStyle w:val="ListParagraph"/>
        <w:numPr>
          <w:ilvl w:val="0"/>
          <w:numId w:val="8"/>
        </w:numPr>
      </w:pPr>
      <w:r>
        <w:t>Razer Hydra</w:t>
      </w:r>
    </w:p>
    <w:p w:rsidR="006F538C" w:rsidRDefault="0052431C" w:rsidP="006F538C">
      <w:pPr>
        <w:pStyle w:val="ListParagraph"/>
        <w:numPr>
          <w:ilvl w:val="0"/>
          <w:numId w:val="8"/>
        </w:numPr>
      </w:pPr>
      <w:r>
        <w:t>Kinect (Windows)</w:t>
      </w:r>
    </w:p>
    <w:p w:rsidR="0052431C" w:rsidRDefault="0052431C" w:rsidP="0052431C">
      <w:r>
        <w:t>The software:</w:t>
      </w:r>
    </w:p>
    <w:p w:rsidR="0052431C" w:rsidRDefault="0052431C" w:rsidP="0052431C">
      <w:pPr>
        <w:pStyle w:val="ListParagraph"/>
        <w:numPr>
          <w:ilvl w:val="0"/>
          <w:numId w:val="9"/>
        </w:numPr>
      </w:pPr>
      <w:r>
        <w:t>Unity PRO</w:t>
      </w:r>
    </w:p>
    <w:p w:rsidR="0052431C" w:rsidRDefault="0052431C" w:rsidP="0052431C">
      <w:r>
        <w:t>The unity pro software i</w:t>
      </w:r>
      <w:r w:rsidR="006F538C">
        <w:t>s required to be bought by Murdoch U</w:t>
      </w:r>
      <w:r>
        <w:t>niversity for this project so that the requirements can be met. The main reason is that the device Oculus VR does not work without being integrated into Unity PRO. Standard Unity does not support the Oculus VR.</w:t>
      </w:r>
    </w:p>
    <w:p w:rsidR="006F538C" w:rsidRDefault="0052431C" w:rsidP="0052431C">
      <w:r>
        <w:t>All of the devices have been supplied by the university, supervisor and client for use in this project.</w:t>
      </w:r>
    </w:p>
    <w:p w:rsidR="006F538C" w:rsidRDefault="006F538C" w:rsidP="0052431C"/>
    <w:p w:rsidR="006F538C" w:rsidRPr="006F538C" w:rsidRDefault="006F538C" w:rsidP="0052431C">
      <w:pPr>
        <w:rPr>
          <w:b/>
        </w:rPr>
      </w:pPr>
      <w:r>
        <w:rPr>
          <w:b/>
        </w:rPr>
        <w:t>Budget</w:t>
      </w:r>
    </w:p>
    <w:p w:rsidR="007449F9" w:rsidRDefault="006F538C" w:rsidP="0052431C">
      <w:r>
        <w:t>The budget for this project is primarily time. There is a set due date for the completion of this project, and certain requirements have to be met for the final product. The progress of the project will be closely monitored using SCRUM methodology, which means every week the time required to finish the project will be reassessed keeping the cost will easily be kept in check. Team members and stakeholders will both have authorization to make changed to the project that affects costs.</w:t>
      </w:r>
      <w:r w:rsidR="007449F9">
        <w:br w:type="page"/>
      </w:r>
    </w:p>
    <w:p w:rsidR="007449F9" w:rsidRDefault="007449F9" w:rsidP="007449F9">
      <w:pPr>
        <w:pStyle w:val="Heading1"/>
      </w:pPr>
      <w:bookmarkStart w:id="13" w:name="_Toc396473818"/>
      <w:r>
        <w:lastRenderedPageBreak/>
        <w:t>Project Procurement Management</w:t>
      </w:r>
      <w:bookmarkEnd w:id="13"/>
    </w:p>
    <w:p w:rsidR="000749F7" w:rsidRDefault="007676F9">
      <w:pPr>
        <w:rPr>
          <w:rFonts w:cs="Arial"/>
        </w:rPr>
      </w:pPr>
      <w:r w:rsidRPr="00CB276D">
        <w:rPr>
          <w:rFonts w:cs="Arial"/>
        </w:rPr>
        <w:pict>
          <v:shape id="_x0000_i1038" type="#_x0000_t75" style="width:6in;height:7.2pt" o:hrpct="0" o:hr="t">
            <v:imagedata r:id="rId8" o:title="BD10290_"/>
          </v:shape>
        </w:pic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the knowledge area and why it is necessary</w:t>
      </w:r>
    </w:p>
    <w:p w:rsidR="006F1D7C" w:rsidRDefault="006F1D7C" w:rsidP="006F1D7C">
      <w:pPr>
        <w:numPr>
          <w:ilvl w:val="0"/>
          <w:numId w:val="1"/>
        </w:numPr>
        <w:tabs>
          <w:tab w:val="left" w:pos="360"/>
        </w:tabs>
        <w:suppressAutoHyphens/>
        <w:spacing w:after="0"/>
        <w:ind w:left="360"/>
        <w:rPr>
          <w:rFonts w:ascii="Times New Roman" w:hAnsi="Times New Roman" w:cs="Times New Roman"/>
          <w:sz w:val="24"/>
          <w:szCs w:val="24"/>
        </w:rPr>
      </w:pPr>
      <w:r>
        <w:rPr>
          <w:rFonts w:ascii="Times New Roman" w:hAnsi="Times New Roman" w:cs="Times New Roman"/>
          <w:sz w:val="24"/>
          <w:szCs w:val="24"/>
        </w:rPr>
        <w:t>Describe what you will be discussing in that section</w:t>
      </w:r>
    </w:p>
    <w:p w:rsidR="006F1D7C" w:rsidRDefault="006F1D7C" w:rsidP="000749F7">
      <w:pPr>
        <w:spacing w:after="0" w:line="240" w:lineRule="auto"/>
        <w:ind w:left="360"/>
        <w:rPr>
          <w:rFonts w:ascii="Times New Roman" w:hAnsi="Times New Roman" w:cs="Times New Roman"/>
          <w:sz w:val="24"/>
          <w:szCs w:val="24"/>
        </w:rPr>
      </w:pP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Hardware/software requirements needed for the project (if any)</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Who is responsible for assessing available products?</w:t>
      </w:r>
    </w:p>
    <w:p w:rsidR="000749F7" w:rsidRDefault="000749F7" w:rsidP="000749F7">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The process for procurement</w:t>
      </w:r>
    </w:p>
    <w:p w:rsidR="00482797" w:rsidRDefault="00482797" w:rsidP="00482797">
      <w:pPr>
        <w:spacing w:after="0" w:line="240" w:lineRule="auto"/>
        <w:rPr>
          <w:rFonts w:ascii="Times New Roman" w:hAnsi="Times New Roman" w:cs="Times New Roman"/>
          <w:sz w:val="24"/>
          <w:szCs w:val="24"/>
        </w:rPr>
      </w:pPr>
    </w:p>
    <w:p w:rsidR="002617DC" w:rsidRPr="0054717A" w:rsidRDefault="00482797" w:rsidP="005471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Project procurement </w:t>
      </w:r>
      <w:r w:rsidR="004B4CF1">
        <w:rPr>
          <w:rFonts w:ascii="Times New Roman" w:hAnsi="Times New Roman" w:cs="Times New Roman"/>
          <w:sz w:val="24"/>
          <w:szCs w:val="24"/>
        </w:rPr>
        <w:t xml:space="preserve">refers to the acquisition of goods or services from an </w:t>
      </w:r>
      <w:r w:rsidR="0054717A">
        <w:rPr>
          <w:rFonts w:ascii="Times New Roman" w:hAnsi="Times New Roman" w:cs="Times New Roman"/>
          <w:sz w:val="24"/>
          <w:szCs w:val="24"/>
        </w:rPr>
        <w:t>external source.</w:t>
      </w:r>
      <w:r w:rsidR="004B51DC">
        <w:rPr>
          <w:rFonts w:ascii="Times New Roman" w:hAnsi="Times New Roman" w:cs="Times New Roman"/>
          <w:sz w:val="24"/>
          <w:szCs w:val="24"/>
        </w:rPr>
        <w:t xml:space="preserve"> </w:t>
      </w:r>
      <w:r w:rsidR="00A652E1">
        <w:rPr>
          <w:rFonts w:ascii="Times New Roman" w:hAnsi="Times New Roman" w:cs="Times New Roman"/>
          <w:sz w:val="24"/>
          <w:szCs w:val="24"/>
        </w:rPr>
        <w:t>At the outset,</w:t>
      </w:r>
      <w:r w:rsidR="0054717A">
        <w:rPr>
          <w:rFonts w:ascii="Times New Roman" w:hAnsi="Times New Roman" w:cs="Times New Roman"/>
          <w:sz w:val="24"/>
          <w:szCs w:val="24"/>
        </w:rPr>
        <w:t xml:space="preserve"> procurement management activities usually include </w:t>
      </w:r>
      <w:r w:rsidR="00A652E1">
        <w:rPr>
          <w:rFonts w:ascii="Times New Roman" w:hAnsi="Times New Roman" w:cs="Times New Roman"/>
          <w:sz w:val="24"/>
          <w:szCs w:val="24"/>
        </w:rPr>
        <w:t xml:space="preserve">defining what goods or services the organisation could itself provide and which on the other hand require finding and contacting sellers that can provide the goods or service at some cost. </w:t>
      </w:r>
      <w:r w:rsidR="0054717A">
        <w:rPr>
          <w:rFonts w:ascii="Times New Roman" w:hAnsi="Times New Roman" w:cs="Times New Roman"/>
          <w:sz w:val="24"/>
          <w:szCs w:val="24"/>
        </w:rPr>
        <w:t xml:space="preserve">   </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hardware required for the project is supplied by the client/supervisor and which includes the Oculus Rift head mounted display and other motion sensing devices including Microsoft Kinect, Leap Motion and Razor Hydra. Mouse and keyboard are also a part of the hardware requirements but as development is via PC, those resources are adequate.</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Software development kits for the head mounted display and motion sensing devices are also a core requirement for building and developing the product. The SDKs are also supplied by the client/supervisor together with the devices.</w:t>
      </w:r>
    </w:p>
    <w:p w:rsidR="002617DC" w:rsidRDefault="002617DC" w:rsidP="002617DC">
      <w:pPr>
        <w:spacing w:after="0" w:line="240" w:lineRule="auto"/>
        <w:ind w:left="360"/>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Unity is a cross-platform game engine and integrated development environment that will be installed from the official website and used to run the demos provided with the SDKs and thus commence development of the main product. However Unity’s pro license subscription will also be a necessity for the devices to execute properly with the engine. The pro-license will be acquired from the client/supervisor.</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version control tool used throughout the lifetime of the project is the web-based hosting service Git-Hub which provides open source project management tools for code development.</w:t>
      </w: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617DC" w:rsidRP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The client/supervisor is in charge of assessing the availability of any requisite hardware and software fundamental to implementation of the project requirements.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Obtaining the required hardware components and each of the SDKs is via the client/supervisor in which will be expected to supply at minimum one of each device. Requests for Unity pro license, group or individual is done similarly and approval will be requested from the client/supervisor for the acquisition and monthly funding of the pro licenses.</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event that procurement of Unity pro licenses may take several weeks, each team member will register for the one month trial of Unity Pro until the resource is acquired. </w:t>
      </w:r>
    </w:p>
    <w:p w:rsidR="002617DC" w:rsidRDefault="002617DC" w:rsidP="002617DC">
      <w:pPr>
        <w:spacing w:after="0" w:line="240" w:lineRule="auto"/>
        <w:rPr>
          <w:rFonts w:ascii="Times New Roman" w:hAnsi="Times New Roman" w:cs="Times New Roman"/>
          <w:sz w:val="24"/>
          <w:szCs w:val="24"/>
        </w:rPr>
      </w:pPr>
    </w:p>
    <w:p w:rsidR="002617DC" w:rsidRDefault="002617DC" w:rsidP="002617DC">
      <w:pPr>
        <w:spacing w:after="0" w:line="240" w:lineRule="auto"/>
        <w:rPr>
          <w:rFonts w:ascii="Times New Roman" w:hAnsi="Times New Roman" w:cs="Times New Roman"/>
          <w:sz w:val="24"/>
          <w:szCs w:val="24"/>
        </w:rPr>
      </w:pPr>
      <w:r>
        <w:rPr>
          <w:rFonts w:ascii="Times New Roman" w:hAnsi="Times New Roman" w:cs="Times New Roman"/>
          <w:sz w:val="24"/>
          <w:szCs w:val="24"/>
        </w:rPr>
        <w:t>GitHub is attainable by creating an account from the official website and setting up repositories for team members to commit and update.</w:t>
      </w:r>
    </w:p>
    <w:p w:rsidR="007449F9" w:rsidRDefault="007449F9">
      <w:r>
        <w:br w:type="page"/>
      </w:r>
    </w:p>
    <w:p w:rsidR="007449F9" w:rsidRDefault="007449F9" w:rsidP="007449F9">
      <w:pPr>
        <w:pStyle w:val="Heading1"/>
      </w:pPr>
      <w:bookmarkStart w:id="14" w:name="_Toc396473819"/>
      <w:r>
        <w:lastRenderedPageBreak/>
        <w:t>Conclusion</w:t>
      </w:r>
      <w:bookmarkEnd w:id="14"/>
    </w:p>
    <w:p w:rsidR="000749F7" w:rsidRDefault="007676F9">
      <w:pPr>
        <w:rPr>
          <w:rFonts w:cs="Arial"/>
        </w:rPr>
      </w:pPr>
      <w:r w:rsidRPr="00CB276D">
        <w:rPr>
          <w:rFonts w:cs="Arial"/>
        </w:rPr>
        <w:pict>
          <v:shape id="_x0000_i1039" type="#_x0000_t75" style="width:6in;height:7.2pt" o:hrpct="0" o:hr="t">
            <v:imagedata r:id="rId8"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Restate the purpose of the document</w:t>
      </w:r>
    </w:p>
    <w:p w:rsidR="000749F7" w:rsidRDefault="000749F7" w:rsidP="000749F7">
      <w:pPr>
        <w:spacing w:after="0"/>
        <w:ind w:left="360"/>
        <w:rPr>
          <w:rFonts w:ascii="Times New Roman" w:hAnsi="Times New Roman" w:cs="Times New Roman"/>
          <w:b/>
        </w:rPr>
      </w:pPr>
      <w:r>
        <w:rPr>
          <w:rFonts w:ascii="Times New Roman" w:hAnsi="Times New Roman" w:cs="Times New Roman"/>
          <w:sz w:val="24"/>
          <w:szCs w:val="24"/>
        </w:rPr>
        <w:t>What the document discussed</w:t>
      </w:r>
    </w:p>
    <w:p w:rsidR="007449F9" w:rsidRDefault="007449F9">
      <w:r>
        <w:br w:type="page"/>
      </w:r>
    </w:p>
    <w:p w:rsidR="000749F7" w:rsidRPr="000749F7" w:rsidRDefault="007449F9" w:rsidP="000749F7">
      <w:pPr>
        <w:pStyle w:val="Heading1"/>
      </w:pPr>
      <w:bookmarkStart w:id="15" w:name="_Toc396473820"/>
      <w:r>
        <w:lastRenderedPageBreak/>
        <w:t>Appendices</w:t>
      </w:r>
      <w:bookmarkEnd w:id="15"/>
    </w:p>
    <w:p w:rsidR="007449F9" w:rsidRDefault="007676F9" w:rsidP="007449F9">
      <w:pPr>
        <w:rPr>
          <w:rFonts w:cs="Arial"/>
        </w:rPr>
      </w:pPr>
      <w:r w:rsidRPr="00CB276D">
        <w:rPr>
          <w:rFonts w:cs="Arial"/>
        </w:rPr>
        <w:pict>
          <v:shape id="_x0000_i1040" type="#_x0000_t75" style="width:6in;height:7.2pt" o:hrpct="0" o:hr="t">
            <v:imagedata r:id="rId8" o:title="BD10290_"/>
          </v:shape>
        </w:pict>
      </w:r>
    </w:p>
    <w:p w:rsidR="000749F7" w:rsidRDefault="000749F7"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A: Deliverable Task Breakdown Statement</w:t>
      </w:r>
      <w:r w:rsidR="00EA6F05">
        <w:rPr>
          <w:rFonts w:ascii="Times New Roman" w:hAnsi="Times New Roman" w:cs="Times New Roman"/>
          <w:sz w:val="24"/>
          <w:szCs w:val="24"/>
        </w:rPr>
        <w:t>/</w:t>
      </w:r>
      <w:r>
        <w:rPr>
          <w:rFonts w:ascii="Times New Roman" w:hAnsi="Times New Roman" w:cs="Times New Roman"/>
          <w:sz w:val="24"/>
          <w:szCs w:val="24"/>
        </w:rPr>
        <w:t>Work Breakdown Structure and Schedule</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B</w:t>
      </w:r>
      <w:r w:rsidR="000749F7">
        <w:rPr>
          <w:rFonts w:ascii="Times New Roman" w:hAnsi="Times New Roman" w:cs="Times New Roman"/>
          <w:sz w:val="24"/>
          <w:szCs w:val="24"/>
        </w:rPr>
        <w:t xml:space="preserve">: Project/Team charter </w:t>
      </w:r>
    </w:p>
    <w:p w:rsidR="000749F7" w:rsidRDefault="00EA6F05" w:rsidP="000749F7">
      <w:pPr>
        <w:spacing w:after="0"/>
        <w:ind w:left="360"/>
        <w:rPr>
          <w:rFonts w:ascii="Times New Roman" w:hAnsi="Times New Roman" w:cs="Times New Roman"/>
          <w:sz w:val="24"/>
          <w:szCs w:val="24"/>
        </w:rPr>
      </w:pPr>
      <w:r>
        <w:rPr>
          <w:rFonts w:ascii="Times New Roman" w:hAnsi="Times New Roman" w:cs="Times New Roman"/>
          <w:sz w:val="24"/>
          <w:szCs w:val="24"/>
        </w:rPr>
        <w:t>Appendix C</w:t>
      </w:r>
      <w:r w:rsidR="000749F7">
        <w:rPr>
          <w:rFonts w:ascii="Times New Roman" w:hAnsi="Times New Roman" w:cs="Times New Roman"/>
          <w:sz w:val="24"/>
          <w:szCs w:val="24"/>
        </w:rPr>
        <w:t xml:space="preserve">: Agenda and minutes of all </w:t>
      </w:r>
      <w:r>
        <w:rPr>
          <w:rFonts w:ascii="Times New Roman" w:hAnsi="Times New Roman" w:cs="Times New Roman"/>
          <w:sz w:val="24"/>
          <w:szCs w:val="24"/>
        </w:rPr>
        <w:t>supervisor/client</w:t>
      </w:r>
      <w:r w:rsidR="000749F7">
        <w:rPr>
          <w:rFonts w:ascii="Times New Roman" w:hAnsi="Times New Roman" w:cs="Times New Roman"/>
          <w:sz w:val="24"/>
          <w:szCs w:val="24"/>
        </w:rPr>
        <w:t xml:space="preserve"> meetings</w:t>
      </w:r>
    </w:p>
    <w:p w:rsidR="00B71D55" w:rsidRDefault="00B71D55" w:rsidP="000749F7">
      <w:pPr>
        <w:spacing w:after="0"/>
        <w:ind w:left="360"/>
        <w:rPr>
          <w:rFonts w:ascii="Times New Roman" w:hAnsi="Times New Roman" w:cs="Times New Roman"/>
          <w:sz w:val="24"/>
          <w:szCs w:val="24"/>
        </w:rPr>
      </w:pPr>
    </w:p>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B71D55" w:rsidRDefault="00B71D55" w:rsidP="000749F7">
      <w:pPr>
        <w:spacing w:after="0"/>
        <w:ind w:left="360"/>
        <w:rPr>
          <w:rFonts w:ascii="Times New Roman" w:hAnsi="Times New Roman" w:cs="Times New Roman"/>
          <w:b/>
          <w:sz w:val="24"/>
          <w:szCs w:val="24"/>
        </w:rPr>
      </w:pPr>
      <w:r>
        <w:rPr>
          <w:rFonts w:ascii="Times New Roman" w:hAnsi="Times New Roman" w:cs="Times New Roman"/>
          <w:sz w:val="24"/>
          <w:szCs w:val="24"/>
        </w:rPr>
        <w:lastRenderedPageBreak/>
        <w:t xml:space="preserve">Appendix </w:t>
      </w:r>
      <w:r w:rsidR="00EA6F05">
        <w:rPr>
          <w:rFonts w:ascii="Times New Roman" w:hAnsi="Times New Roman" w:cs="Times New Roman"/>
          <w:sz w:val="24"/>
          <w:szCs w:val="24"/>
        </w:rPr>
        <w:t>A</w:t>
      </w:r>
      <w:r>
        <w:rPr>
          <w:rFonts w:ascii="Times New Roman" w:hAnsi="Times New Roman" w:cs="Times New Roman"/>
          <w:sz w:val="24"/>
          <w:szCs w:val="24"/>
        </w:rPr>
        <w:t>:</w:t>
      </w:r>
    </w:p>
    <w:p w:rsidR="000749F7" w:rsidRDefault="00B71D55" w:rsidP="007449F9">
      <w:r>
        <w:rPr>
          <w:noProof/>
          <w:lang w:eastAsia="en-AU"/>
        </w:rPr>
        <w:drawing>
          <wp:inline distT="0" distB="0" distL="0" distR="0">
            <wp:extent cx="8360184" cy="3490974"/>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8384034" cy="3500933"/>
                    </a:xfrm>
                    <a:prstGeom prst="rect">
                      <a:avLst/>
                    </a:prstGeom>
                  </pic:spPr>
                </pic:pic>
              </a:graphicData>
            </a:graphic>
          </wp:inline>
        </w:drawing>
      </w:r>
    </w:p>
    <w:p w:rsidR="00D3661D" w:rsidRDefault="00C30C0D">
      <w:pPr>
        <w:rPr>
          <w:rFonts w:ascii="Times New Roman" w:hAnsi="Times New Roman" w:cs="Times New Roman"/>
          <w:sz w:val="24"/>
          <w:szCs w:val="24"/>
        </w:rPr>
      </w:pPr>
      <w:r>
        <w:rPr>
          <w:noProof/>
          <w:lang w:eastAsia="en-AU"/>
        </w:rPr>
        <w:drawing>
          <wp:inline distT="0" distB="0" distL="0" distR="0">
            <wp:extent cx="5731510" cy="2393172"/>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393172"/>
                    </a:xfrm>
                    <a:prstGeom prst="rect">
                      <a:avLst/>
                    </a:prstGeom>
                  </pic:spPr>
                </pic:pic>
              </a:graphicData>
            </a:graphic>
          </wp:inline>
        </w:drawing>
      </w:r>
      <w:r w:rsidR="00D3661D">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Appendix B: Project/Team charter </w:t>
      </w:r>
    </w:p>
    <w:p w:rsidR="00D3661D" w:rsidRDefault="00D3661D" w:rsidP="00D3661D">
      <w:pPr>
        <w:pStyle w:val="Title"/>
        <w:tabs>
          <w:tab w:val="center" w:pos="4513"/>
          <w:tab w:val="left" w:pos="7950"/>
        </w:tabs>
        <w:jc w:val="center"/>
      </w:pPr>
      <w:r>
        <w:t>ICT313 Project: Natural User Interfaces</w:t>
      </w:r>
    </w:p>
    <w:p w:rsidR="00D3661D" w:rsidRDefault="00D3661D" w:rsidP="00D3661D">
      <w:pPr>
        <w:pStyle w:val="Title"/>
        <w:tabs>
          <w:tab w:val="center" w:pos="4513"/>
          <w:tab w:val="left" w:pos="7950"/>
        </w:tabs>
        <w:jc w:val="center"/>
      </w:pPr>
      <w:r>
        <w:t>Team Charter V1.0</w:t>
      </w:r>
    </w:p>
    <w:tbl>
      <w:tblPr>
        <w:tblStyle w:val="TableGrid"/>
        <w:tblW w:w="0" w:type="auto"/>
        <w:tblLook w:val="04A0"/>
      </w:tblPr>
      <w:tblGrid>
        <w:gridCol w:w="2384"/>
        <w:gridCol w:w="2321"/>
        <w:gridCol w:w="2111"/>
        <w:gridCol w:w="2426"/>
      </w:tblGrid>
      <w:tr w:rsidR="00D3661D" w:rsidTr="00D3661D">
        <w:tc>
          <w:tcPr>
            <w:tcW w:w="2384" w:type="dxa"/>
            <w:shd w:val="clear" w:color="auto" w:fill="C6D9F1" w:themeFill="text2" w:themeFillTint="33"/>
          </w:tcPr>
          <w:p w:rsidR="00D3661D" w:rsidRDefault="00D3661D" w:rsidP="00D3661D">
            <w:r>
              <w:t>Date Modified</w:t>
            </w:r>
          </w:p>
        </w:tc>
        <w:tc>
          <w:tcPr>
            <w:tcW w:w="2321" w:type="dxa"/>
            <w:shd w:val="clear" w:color="auto" w:fill="C6D9F1" w:themeFill="text2" w:themeFillTint="33"/>
          </w:tcPr>
          <w:p w:rsidR="00D3661D" w:rsidRDefault="00D3661D" w:rsidP="00D3661D">
            <w:r>
              <w:t>Author</w:t>
            </w:r>
          </w:p>
        </w:tc>
        <w:tc>
          <w:tcPr>
            <w:tcW w:w="2111" w:type="dxa"/>
            <w:shd w:val="clear" w:color="auto" w:fill="C6D9F1" w:themeFill="text2" w:themeFillTint="33"/>
          </w:tcPr>
          <w:p w:rsidR="00D3661D" w:rsidRDefault="00D3661D" w:rsidP="00D3661D">
            <w:r>
              <w:t>Version</w:t>
            </w:r>
          </w:p>
        </w:tc>
        <w:tc>
          <w:tcPr>
            <w:tcW w:w="2426" w:type="dxa"/>
            <w:shd w:val="clear" w:color="auto" w:fill="C6D9F1" w:themeFill="text2" w:themeFillTint="33"/>
          </w:tcPr>
          <w:p w:rsidR="00D3661D" w:rsidRDefault="00D3661D" w:rsidP="00D3661D">
            <w:r>
              <w:t>Details</w:t>
            </w:r>
          </w:p>
        </w:tc>
      </w:tr>
      <w:tr w:rsidR="00D3661D" w:rsidTr="00D3661D">
        <w:tc>
          <w:tcPr>
            <w:tcW w:w="2384" w:type="dxa"/>
          </w:tcPr>
          <w:p w:rsidR="00D3661D" w:rsidRDefault="00D3661D" w:rsidP="00D3661D">
            <w:r>
              <w:t>2013-03-01</w:t>
            </w:r>
          </w:p>
        </w:tc>
        <w:tc>
          <w:tcPr>
            <w:tcW w:w="2321" w:type="dxa"/>
          </w:tcPr>
          <w:p w:rsidR="00D3661D" w:rsidRDefault="00D3661D" w:rsidP="00D3661D">
            <w:r>
              <w:t>H.K</w:t>
            </w:r>
          </w:p>
        </w:tc>
        <w:tc>
          <w:tcPr>
            <w:tcW w:w="2111" w:type="dxa"/>
          </w:tcPr>
          <w:p w:rsidR="00D3661D" w:rsidRDefault="00D3661D" w:rsidP="00D3661D">
            <w:r>
              <w:t>1.0</w:t>
            </w:r>
          </w:p>
        </w:tc>
        <w:tc>
          <w:tcPr>
            <w:tcW w:w="2426" w:type="dxa"/>
          </w:tcPr>
          <w:p w:rsidR="00D3661D" w:rsidRDefault="00D3661D" w:rsidP="00D3661D">
            <w:r>
              <w:t>Document creation</w:t>
            </w:r>
          </w:p>
        </w:tc>
      </w:tr>
      <w:tr w:rsidR="00D3661D" w:rsidTr="00D3661D">
        <w:tc>
          <w:tcPr>
            <w:tcW w:w="2384" w:type="dxa"/>
          </w:tcPr>
          <w:p w:rsidR="00D3661D" w:rsidRDefault="00D3661D" w:rsidP="00D3661D"/>
        </w:tc>
        <w:tc>
          <w:tcPr>
            <w:tcW w:w="2321" w:type="dxa"/>
          </w:tcPr>
          <w:p w:rsidR="00D3661D" w:rsidRDefault="00D3661D" w:rsidP="00D3661D"/>
        </w:tc>
        <w:tc>
          <w:tcPr>
            <w:tcW w:w="2111" w:type="dxa"/>
          </w:tcPr>
          <w:p w:rsidR="00D3661D" w:rsidRDefault="00D3661D" w:rsidP="00D3661D"/>
        </w:tc>
        <w:tc>
          <w:tcPr>
            <w:tcW w:w="2426" w:type="dxa"/>
          </w:tcPr>
          <w:p w:rsidR="00D3661D" w:rsidRDefault="00D3661D" w:rsidP="00D3661D"/>
        </w:tc>
      </w:tr>
    </w:tbl>
    <w:p w:rsidR="00D3661D" w:rsidRDefault="00D3661D" w:rsidP="00D3661D">
      <w:pPr>
        <w:pStyle w:val="Heading1"/>
        <w:numPr>
          <w:ilvl w:val="0"/>
          <w:numId w:val="13"/>
        </w:numPr>
      </w:pPr>
      <w:r>
        <w:t>Purpose</w:t>
      </w:r>
    </w:p>
    <w:p w:rsidR="00D3661D" w:rsidRDefault="00D3661D" w:rsidP="00D3661D">
      <w:pPr>
        <w:ind w:left="360"/>
        <w:rPr>
          <w:lang w:val="en-US"/>
        </w:rPr>
      </w:pPr>
      <w:r>
        <w:t xml:space="preserve">This team’s purpose is to work together to produce an interactive 3D virtual environment using natural user interfaces. </w:t>
      </w:r>
      <w:r>
        <w:rPr>
          <w:rFonts w:eastAsia="Times New Roman"/>
        </w:rPr>
        <w:t>This is to investigate the effectiveness of the user interfaces in these environments.</w:t>
      </w:r>
    </w:p>
    <w:p w:rsidR="00D3661D" w:rsidRDefault="00D3661D" w:rsidP="00D3661D">
      <w:pPr>
        <w:pStyle w:val="Heading1"/>
        <w:numPr>
          <w:ilvl w:val="0"/>
          <w:numId w:val="13"/>
        </w:numPr>
        <w:rPr>
          <w:lang w:val="en-US"/>
        </w:rPr>
      </w:pPr>
      <w:r>
        <w:rPr>
          <w:lang w:val="en-US"/>
        </w:rPr>
        <w:t>Background/Scope</w:t>
      </w:r>
    </w:p>
    <w:p w:rsidR="00D3661D" w:rsidRDefault="00D3661D" w:rsidP="00D3661D">
      <w:pPr>
        <w:pStyle w:val="ListParagraph"/>
        <w:numPr>
          <w:ilvl w:val="0"/>
          <w:numId w:val="14"/>
        </w:numPr>
        <w:rPr>
          <w:lang w:val="en-US"/>
        </w:rPr>
      </w:pPr>
      <w:r>
        <w:rPr>
          <w:lang w:val="en-US"/>
        </w:rPr>
        <w:t>To develop team working skills.</w:t>
      </w:r>
    </w:p>
    <w:p w:rsidR="00D3661D" w:rsidRDefault="00D3661D" w:rsidP="00D3661D">
      <w:pPr>
        <w:pStyle w:val="ListParagraph"/>
        <w:numPr>
          <w:ilvl w:val="0"/>
          <w:numId w:val="14"/>
        </w:numPr>
        <w:rPr>
          <w:lang w:val="en-US"/>
        </w:rPr>
      </w:pPr>
      <w:r>
        <w:rPr>
          <w:lang w:val="en-US"/>
        </w:rPr>
        <w:t>To produce a realistic virtual environment.</w:t>
      </w:r>
    </w:p>
    <w:p w:rsidR="00D3661D" w:rsidRDefault="00D3661D" w:rsidP="00D3661D">
      <w:pPr>
        <w:pStyle w:val="ListParagraph"/>
        <w:numPr>
          <w:ilvl w:val="0"/>
          <w:numId w:val="14"/>
        </w:numPr>
        <w:rPr>
          <w:lang w:val="en-US"/>
        </w:rPr>
      </w:pPr>
      <w:r>
        <w:rPr>
          <w:lang w:val="en-US"/>
        </w:rPr>
        <w:t>To create an interactive simulation.</w:t>
      </w:r>
    </w:p>
    <w:p w:rsidR="00D3661D" w:rsidRDefault="00D3661D" w:rsidP="00D3661D">
      <w:pPr>
        <w:pStyle w:val="ListParagraph"/>
        <w:numPr>
          <w:ilvl w:val="0"/>
          <w:numId w:val="14"/>
        </w:numPr>
        <w:rPr>
          <w:lang w:val="en-US"/>
        </w:rPr>
      </w:pPr>
      <w:r>
        <w:rPr>
          <w:lang w:val="en-US"/>
        </w:rPr>
        <w:t>Acquire presentation skills.</w:t>
      </w:r>
    </w:p>
    <w:p w:rsidR="00D3661D" w:rsidRDefault="00D3661D" w:rsidP="00D3661D">
      <w:pPr>
        <w:pStyle w:val="ListParagraph"/>
        <w:numPr>
          <w:ilvl w:val="0"/>
          <w:numId w:val="14"/>
        </w:numPr>
        <w:rPr>
          <w:lang w:val="en-US"/>
        </w:rPr>
      </w:pPr>
      <w:r>
        <w:rPr>
          <w:lang w:val="en-US"/>
        </w:rPr>
        <w:t>Enhance coding skills.</w:t>
      </w:r>
    </w:p>
    <w:p w:rsidR="00D3661D" w:rsidRDefault="00D3661D" w:rsidP="00D3661D">
      <w:pPr>
        <w:pStyle w:val="ListParagraph"/>
        <w:numPr>
          <w:ilvl w:val="0"/>
          <w:numId w:val="14"/>
        </w:numPr>
        <w:rPr>
          <w:lang w:val="en-US"/>
        </w:rPr>
      </w:pPr>
      <w:r>
        <w:rPr>
          <w:lang w:val="en-US"/>
        </w:rPr>
        <w:t>Learning to use Oculus Rift, Kinect, Leap Motion and Hydra Motion.</w:t>
      </w:r>
    </w:p>
    <w:p w:rsidR="00D3661D" w:rsidRDefault="00D3661D" w:rsidP="00D3661D">
      <w:pPr>
        <w:pStyle w:val="ListParagraph"/>
        <w:numPr>
          <w:ilvl w:val="0"/>
          <w:numId w:val="14"/>
        </w:numPr>
        <w:rPr>
          <w:lang w:val="en-US"/>
        </w:rPr>
      </w:pPr>
      <w:r>
        <w:rPr>
          <w:lang w:val="en-US"/>
        </w:rPr>
        <w:t>To satisfy the clients requirements.</w:t>
      </w:r>
    </w:p>
    <w:p w:rsidR="00D3661D" w:rsidRPr="000E612B" w:rsidRDefault="00D3661D" w:rsidP="00D3661D">
      <w:pPr>
        <w:pStyle w:val="ListParagraph"/>
        <w:numPr>
          <w:ilvl w:val="0"/>
          <w:numId w:val="14"/>
        </w:numPr>
        <w:rPr>
          <w:lang w:val="en-US"/>
        </w:rPr>
      </w:pPr>
      <w:r>
        <w:rPr>
          <w:lang w:val="en-US"/>
        </w:rPr>
        <w:t>To produce a functional end product that meets requirements.</w:t>
      </w:r>
    </w:p>
    <w:p w:rsidR="00D3661D" w:rsidRDefault="00D3661D" w:rsidP="00D3661D">
      <w:pPr>
        <w:pStyle w:val="ListParagraph"/>
        <w:numPr>
          <w:ilvl w:val="0"/>
          <w:numId w:val="14"/>
        </w:numPr>
        <w:rPr>
          <w:lang w:val="en-US"/>
        </w:rPr>
      </w:pPr>
      <w:r>
        <w:rPr>
          <w:lang w:val="en-US"/>
        </w:rPr>
        <w:t>Budget: 11 weeks</w:t>
      </w:r>
    </w:p>
    <w:p w:rsidR="00D3661D" w:rsidRDefault="00D3661D" w:rsidP="00D3661D">
      <w:pPr>
        <w:pStyle w:val="Heading1"/>
        <w:numPr>
          <w:ilvl w:val="0"/>
          <w:numId w:val="13"/>
        </w:numPr>
        <w:rPr>
          <w:lang w:val="en-US"/>
        </w:rPr>
      </w:pPr>
      <w:r>
        <w:rPr>
          <w:lang w:val="en-US"/>
        </w:rPr>
        <w:t>Team Composition</w:t>
      </w:r>
    </w:p>
    <w:tbl>
      <w:tblPr>
        <w:tblStyle w:val="TableGrid"/>
        <w:tblW w:w="0" w:type="auto"/>
        <w:tblLook w:val="04A0"/>
      </w:tblPr>
      <w:tblGrid>
        <w:gridCol w:w="3080"/>
        <w:gridCol w:w="3081"/>
        <w:gridCol w:w="3081"/>
      </w:tblGrid>
      <w:tr w:rsidR="00D3661D" w:rsidTr="00D3661D">
        <w:tc>
          <w:tcPr>
            <w:tcW w:w="3080" w:type="dxa"/>
            <w:shd w:val="clear" w:color="auto" w:fill="C6D9F1" w:themeFill="text2" w:themeFillTint="33"/>
          </w:tcPr>
          <w:p w:rsidR="00D3661D" w:rsidRDefault="00D3661D" w:rsidP="00D3661D">
            <w:pPr>
              <w:rPr>
                <w:lang w:val="en-US"/>
              </w:rPr>
            </w:pPr>
            <w:r>
              <w:rPr>
                <w:lang w:val="en-US"/>
              </w:rPr>
              <w:t>Team Member</w:t>
            </w:r>
          </w:p>
        </w:tc>
        <w:tc>
          <w:tcPr>
            <w:tcW w:w="3081" w:type="dxa"/>
            <w:shd w:val="clear" w:color="auto" w:fill="C6D9F1" w:themeFill="text2" w:themeFillTint="33"/>
          </w:tcPr>
          <w:p w:rsidR="00D3661D" w:rsidRDefault="00D3661D" w:rsidP="00D3661D">
            <w:pPr>
              <w:rPr>
                <w:lang w:val="en-US"/>
              </w:rPr>
            </w:pPr>
            <w:r>
              <w:rPr>
                <w:lang w:val="en-US"/>
              </w:rPr>
              <w:t>Email</w:t>
            </w:r>
          </w:p>
        </w:tc>
        <w:tc>
          <w:tcPr>
            <w:tcW w:w="3081" w:type="dxa"/>
            <w:shd w:val="clear" w:color="auto" w:fill="C6D9F1" w:themeFill="text2" w:themeFillTint="33"/>
          </w:tcPr>
          <w:p w:rsidR="00D3661D" w:rsidRDefault="00D3661D" w:rsidP="00D3661D">
            <w:pPr>
              <w:rPr>
                <w:lang w:val="en-US"/>
              </w:rPr>
            </w:pPr>
            <w:r>
              <w:rPr>
                <w:lang w:val="en-US"/>
              </w:rPr>
              <w:t>Mobile</w:t>
            </w:r>
          </w:p>
        </w:tc>
      </w:tr>
      <w:tr w:rsidR="00D3661D" w:rsidTr="00D3661D">
        <w:tc>
          <w:tcPr>
            <w:tcW w:w="3080" w:type="dxa"/>
          </w:tcPr>
          <w:p w:rsidR="00D3661D" w:rsidRDefault="00D3661D" w:rsidP="00D3661D">
            <w:pPr>
              <w:rPr>
                <w:lang w:val="en-US"/>
              </w:rPr>
            </w:pPr>
            <w:r>
              <w:rPr>
                <w:lang w:val="en-US"/>
              </w:rPr>
              <w:t>Ary Bizar</w:t>
            </w:r>
          </w:p>
        </w:tc>
        <w:tc>
          <w:tcPr>
            <w:tcW w:w="3081" w:type="dxa"/>
          </w:tcPr>
          <w:p w:rsidR="00D3661D" w:rsidRDefault="00CB276D" w:rsidP="00D3661D">
            <w:pPr>
              <w:rPr>
                <w:lang w:val="en-US"/>
              </w:rPr>
            </w:pPr>
            <w:hyperlink r:id="rId16" w:history="1">
              <w:r w:rsidR="00D3661D" w:rsidRPr="004214B6">
                <w:rPr>
                  <w:rStyle w:val="Hyperlink"/>
                  <w:lang w:val="en-US"/>
                </w:rPr>
                <w:t>arachniblade@hotmail.com</w:t>
              </w:r>
            </w:hyperlink>
            <w:r w:rsidR="00D3661D">
              <w:rPr>
                <w:lang w:val="en-US"/>
              </w:rPr>
              <w:t xml:space="preserve"> </w:t>
            </w:r>
          </w:p>
        </w:tc>
        <w:tc>
          <w:tcPr>
            <w:tcW w:w="3081" w:type="dxa"/>
          </w:tcPr>
          <w:p w:rsidR="00D3661D" w:rsidRDefault="00D3661D" w:rsidP="00D3661D">
            <w:pPr>
              <w:rPr>
                <w:lang w:val="en-US"/>
              </w:rPr>
            </w:pPr>
            <w:r>
              <w:rPr>
                <w:lang w:val="en-US"/>
              </w:rPr>
              <w:t>0424669553</w:t>
            </w:r>
          </w:p>
        </w:tc>
      </w:tr>
      <w:tr w:rsidR="00D3661D" w:rsidTr="00D3661D">
        <w:tc>
          <w:tcPr>
            <w:tcW w:w="3080" w:type="dxa"/>
          </w:tcPr>
          <w:p w:rsidR="00D3661D" w:rsidRDefault="00D3661D" w:rsidP="00D3661D">
            <w:pPr>
              <w:rPr>
                <w:lang w:val="en-US"/>
              </w:rPr>
            </w:pPr>
            <w:r>
              <w:rPr>
                <w:lang w:val="en-US"/>
              </w:rPr>
              <w:t>Anopan Kandiah</w:t>
            </w:r>
          </w:p>
        </w:tc>
        <w:tc>
          <w:tcPr>
            <w:tcW w:w="3081" w:type="dxa"/>
          </w:tcPr>
          <w:p w:rsidR="00D3661D" w:rsidRDefault="00CB276D" w:rsidP="00D3661D">
            <w:hyperlink r:id="rId17" w:history="1">
              <w:r w:rsidR="00D3661D" w:rsidRPr="00A32D4E">
                <w:rPr>
                  <w:rStyle w:val="Hyperlink"/>
                </w:rPr>
                <w:t>Anopan_18@hotmail.com</w:t>
              </w:r>
            </w:hyperlink>
            <w:r w:rsidR="00D3661D">
              <w:t xml:space="preserve"> </w:t>
            </w:r>
          </w:p>
        </w:tc>
        <w:tc>
          <w:tcPr>
            <w:tcW w:w="3081" w:type="dxa"/>
          </w:tcPr>
          <w:p w:rsidR="00D3661D" w:rsidRDefault="00D3661D" w:rsidP="00D3661D">
            <w:pPr>
              <w:rPr>
                <w:lang w:val="en-US"/>
              </w:rPr>
            </w:pPr>
            <w:r>
              <w:rPr>
                <w:lang w:val="en-US"/>
              </w:rPr>
              <w:t>0437493242</w:t>
            </w:r>
          </w:p>
        </w:tc>
      </w:tr>
      <w:tr w:rsidR="00D3661D" w:rsidTr="00D3661D">
        <w:tc>
          <w:tcPr>
            <w:tcW w:w="3080" w:type="dxa"/>
          </w:tcPr>
          <w:p w:rsidR="00D3661D" w:rsidRDefault="00D3661D" w:rsidP="00D3661D">
            <w:pPr>
              <w:rPr>
                <w:lang w:val="en-US"/>
              </w:rPr>
            </w:pPr>
            <w:r>
              <w:rPr>
                <w:lang w:val="en-US"/>
              </w:rPr>
              <w:t>Hannah Klinac</w:t>
            </w:r>
          </w:p>
        </w:tc>
        <w:tc>
          <w:tcPr>
            <w:tcW w:w="3081" w:type="dxa"/>
          </w:tcPr>
          <w:p w:rsidR="00D3661D" w:rsidRDefault="00CB276D" w:rsidP="00D3661D">
            <w:pPr>
              <w:rPr>
                <w:lang w:val="en-US"/>
              </w:rPr>
            </w:pPr>
            <w:hyperlink r:id="rId18" w:history="1">
              <w:r w:rsidR="00D3661D" w:rsidRPr="004E186F">
                <w:rPr>
                  <w:rStyle w:val="Hyperlink"/>
                  <w:lang w:val="en-US"/>
                </w:rPr>
                <w:t>hfklinac@hotmail.com</w:t>
              </w:r>
            </w:hyperlink>
          </w:p>
        </w:tc>
        <w:tc>
          <w:tcPr>
            <w:tcW w:w="3081" w:type="dxa"/>
          </w:tcPr>
          <w:p w:rsidR="00D3661D" w:rsidRDefault="00D3661D" w:rsidP="00D3661D">
            <w:pPr>
              <w:rPr>
                <w:lang w:val="en-US"/>
              </w:rPr>
            </w:pPr>
            <w:r>
              <w:rPr>
                <w:lang w:val="en-US"/>
              </w:rPr>
              <w:t>0450004052</w:t>
            </w:r>
          </w:p>
        </w:tc>
      </w:tr>
      <w:tr w:rsidR="00D3661D" w:rsidTr="00D3661D">
        <w:tc>
          <w:tcPr>
            <w:tcW w:w="3080" w:type="dxa"/>
          </w:tcPr>
          <w:p w:rsidR="00D3661D" w:rsidRDefault="00D3661D" w:rsidP="00D3661D">
            <w:pPr>
              <w:rPr>
                <w:lang w:val="en-US"/>
              </w:rPr>
            </w:pPr>
            <w:r>
              <w:rPr>
                <w:lang w:val="en-US"/>
              </w:rPr>
              <w:t>Alex Mlodawski</w:t>
            </w:r>
          </w:p>
        </w:tc>
        <w:tc>
          <w:tcPr>
            <w:tcW w:w="3081" w:type="dxa"/>
          </w:tcPr>
          <w:p w:rsidR="00D3661D" w:rsidRDefault="00CB276D" w:rsidP="00D3661D">
            <w:pPr>
              <w:rPr>
                <w:lang w:val="en-US"/>
              </w:rPr>
            </w:pPr>
            <w:hyperlink r:id="rId19" w:history="1">
              <w:r w:rsidR="00D3661D" w:rsidRPr="00A32D4E">
                <w:rPr>
                  <w:rStyle w:val="Hyperlink"/>
                  <w:lang w:val="en-US"/>
                </w:rPr>
                <w:t>Tanza.lince@gmail.com</w:t>
              </w:r>
            </w:hyperlink>
            <w:r w:rsidR="00D3661D">
              <w:rPr>
                <w:lang w:val="en-US"/>
              </w:rPr>
              <w:t xml:space="preserve"> </w:t>
            </w:r>
          </w:p>
        </w:tc>
        <w:tc>
          <w:tcPr>
            <w:tcW w:w="3081" w:type="dxa"/>
          </w:tcPr>
          <w:p w:rsidR="00D3661D" w:rsidRDefault="00D3661D" w:rsidP="00D3661D">
            <w:pPr>
              <w:rPr>
                <w:lang w:val="en-US"/>
              </w:rPr>
            </w:pPr>
            <w:r>
              <w:rPr>
                <w:lang w:val="en-US"/>
              </w:rPr>
              <w:t>0498335578</w:t>
            </w:r>
          </w:p>
        </w:tc>
      </w:tr>
      <w:tr w:rsidR="00D3661D" w:rsidTr="00D3661D">
        <w:tc>
          <w:tcPr>
            <w:tcW w:w="3080" w:type="dxa"/>
          </w:tcPr>
          <w:p w:rsidR="00D3661D" w:rsidRDefault="00D3661D" w:rsidP="00D3661D">
            <w:pPr>
              <w:rPr>
                <w:lang w:val="en-US"/>
              </w:rPr>
            </w:pPr>
            <w:r>
              <w:rPr>
                <w:lang w:val="en-US"/>
              </w:rPr>
              <w:t>Bryan Yu</w:t>
            </w:r>
          </w:p>
        </w:tc>
        <w:tc>
          <w:tcPr>
            <w:tcW w:w="3081" w:type="dxa"/>
          </w:tcPr>
          <w:p w:rsidR="00D3661D" w:rsidRDefault="00CB276D" w:rsidP="00D3661D">
            <w:hyperlink r:id="rId20" w:history="1">
              <w:r w:rsidR="00D3661D" w:rsidRPr="004214B6">
                <w:rPr>
                  <w:rStyle w:val="Hyperlink"/>
                </w:rPr>
                <w:t>Bryan-500088@hotmail.com</w:t>
              </w:r>
            </w:hyperlink>
            <w:r w:rsidR="00D3661D">
              <w:t xml:space="preserve"> </w:t>
            </w:r>
          </w:p>
        </w:tc>
        <w:tc>
          <w:tcPr>
            <w:tcW w:w="3081" w:type="dxa"/>
          </w:tcPr>
          <w:p w:rsidR="00D3661D" w:rsidRDefault="00D3661D" w:rsidP="00D3661D">
            <w:pPr>
              <w:rPr>
                <w:lang w:val="en-US"/>
              </w:rPr>
            </w:pPr>
            <w:r>
              <w:rPr>
                <w:lang w:val="en-US"/>
              </w:rPr>
              <w:t>0411032272</w:t>
            </w:r>
          </w:p>
        </w:tc>
      </w:tr>
    </w:tbl>
    <w:p w:rsidR="00D3661D" w:rsidRPr="00AF7D84" w:rsidRDefault="00D3661D" w:rsidP="00D3661D">
      <w:pPr>
        <w:rPr>
          <w:lang w:val="en-US"/>
        </w:rPr>
      </w:pPr>
    </w:p>
    <w:p w:rsidR="00D3661D" w:rsidRDefault="00D3661D" w:rsidP="00D3661D">
      <w:pPr>
        <w:pStyle w:val="Heading1"/>
        <w:numPr>
          <w:ilvl w:val="0"/>
          <w:numId w:val="13"/>
        </w:numPr>
      </w:pPr>
      <w:r>
        <w:t>Meetings</w:t>
      </w:r>
    </w:p>
    <w:p w:rsidR="00D3661D" w:rsidRPr="00AF7D84" w:rsidRDefault="00D3661D" w:rsidP="00D3661D">
      <w:pPr>
        <w:pStyle w:val="ListParagraph"/>
        <w:ind w:left="360"/>
        <w:rPr>
          <w:lang w:val="en-US"/>
        </w:rPr>
      </w:pPr>
      <w:r>
        <w:rPr>
          <w:lang w:val="en-US"/>
        </w:rPr>
        <w:t xml:space="preserve">Wednesdays after the ICT313 lectures are the main meeting sessions. </w:t>
      </w:r>
      <w:r w:rsidR="00871B33">
        <w:rPr>
          <w:lang w:val="en-US"/>
        </w:rPr>
        <w:t xml:space="preserve"> </w:t>
      </w:r>
      <w:proofErr w:type="gramStart"/>
      <w:r>
        <w:rPr>
          <w:lang w:val="en-US"/>
        </w:rPr>
        <w:t>1pm weekly meetings with Fairuz, the project supervisor.</w:t>
      </w:r>
      <w:proofErr w:type="gramEnd"/>
      <w:r>
        <w:rPr>
          <w:lang w:val="en-US"/>
        </w:rPr>
        <w:t xml:space="preserve"> Tasks </w:t>
      </w:r>
      <w:r w:rsidRPr="00AF7D84">
        <w:rPr>
          <w:lang w:val="en-US"/>
        </w:rPr>
        <w:t>are given to team members to be completed by the next meeting</w:t>
      </w:r>
      <w:r>
        <w:rPr>
          <w:lang w:val="en-US"/>
        </w:rPr>
        <w:t xml:space="preserve"> and/or a different date based on the task schedule</w:t>
      </w:r>
      <w:r w:rsidRPr="00AF7D84">
        <w:rPr>
          <w:lang w:val="en-US"/>
        </w:rPr>
        <w:t>. Meetings are usually held in</w:t>
      </w:r>
      <w:r>
        <w:rPr>
          <w:lang w:val="en-US"/>
        </w:rPr>
        <w:t xml:space="preserve"> IT meeting room</w:t>
      </w:r>
      <w:r w:rsidRPr="00AF7D84">
        <w:rPr>
          <w:lang w:val="en-US"/>
        </w:rPr>
        <w:t>.</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lastRenderedPageBreak/>
        <w:t xml:space="preserve">Contacts are primarily through </w:t>
      </w:r>
      <w:r>
        <w:rPr>
          <w:lang w:val="en-US"/>
        </w:rPr>
        <w:t>Facebook group conversation. I</w:t>
      </w:r>
      <w:r w:rsidRPr="00AF7D84">
        <w:rPr>
          <w:lang w:val="en-US"/>
        </w:rPr>
        <w:t xml:space="preserve">n case of </w:t>
      </w:r>
      <w:r>
        <w:rPr>
          <w:lang w:val="en-US"/>
        </w:rPr>
        <w:t>immediate contact text/phone calls are used.</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Any additional meetings are made based on the discussion of the team by looking at availability of the team members.</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Additional meetings will be made generally prior to lecture/meeting sessions in order to prepare for submission/presentation or after the lecture/meeting sessions to prepare for the next submission/presentation.</w:t>
      </w:r>
    </w:p>
    <w:p w:rsidR="00D3661D" w:rsidRDefault="00D3661D" w:rsidP="00D3661D">
      <w:pPr>
        <w:pStyle w:val="Heading1"/>
        <w:numPr>
          <w:ilvl w:val="0"/>
          <w:numId w:val="13"/>
        </w:numPr>
        <w:rPr>
          <w:lang w:val="en-US"/>
        </w:rPr>
      </w:pPr>
      <w:r>
        <w:rPr>
          <w:lang w:val="en-US"/>
        </w:rPr>
        <w:t>Team Operations</w:t>
      </w:r>
    </w:p>
    <w:p w:rsidR="00D3661D" w:rsidRPr="00AF7D84" w:rsidRDefault="00D3661D" w:rsidP="00D3661D">
      <w:pPr>
        <w:pStyle w:val="ListParagraph"/>
        <w:ind w:left="360"/>
        <w:rPr>
          <w:lang w:val="en-US"/>
        </w:rPr>
      </w:pPr>
      <w:r w:rsidRPr="00AF7D84">
        <w:rPr>
          <w:lang w:val="en-US"/>
        </w:rPr>
        <w:t xml:space="preserve">All decisions are made through team discussion. </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If a team member is absent from a meeting task will still be delegated to the missing member and the missing member will be notified by email</w:t>
      </w:r>
      <w:r>
        <w:rPr>
          <w:lang w:val="en-US"/>
        </w:rPr>
        <w:t>/FB</w:t>
      </w:r>
      <w:r w:rsidRPr="00AF7D84">
        <w:rPr>
          <w:lang w:val="en-US"/>
        </w:rPr>
        <w:t xml:space="preserve"> immediately. Team member will be able to appeal the delegation but the whole team will ultimately decide.</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It is each team member’s own responsibility to check email, FB group, and FB chat to keep up to date with discussions and to be notified of changes.</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Inability to attend a meeting or complete task(s) should be relayed to the rest of the team as soon as possible. The work will then be delegated among the rest of the team.</w:t>
      </w:r>
    </w:p>
    <w:p w:rsidR="00D3661D" w:rsidRDefault="00D3661D" w:rsidP="00D3661D">
      <w:pPr>
        <w:pStyle w:val="ListParagraph"/>
        <w:ind w:left="360"/>
      </w:pPr>
    </w:p>
    <w:p w:rsidR="00D3661D" w:rsidRPr="00AC6111" w:rsidRDefault="00D3661D" w:rsidP="00D3661D">
      <w:pPr>
        <w:pStyle w:val="ListParagraph"/>
        <w:ind w:left="360"/>
        <w:rPr>
          <w:lang w:val="en-US"/>
        </w:rPr>
      </w:pPr>
      <w:r w:rsidRPr="00AF7D84">
        <w:rPr>
          <w:lang w:val="en-US"/>
        </w:rPr>
        <w:t>Tasks delegation will be divided equally to team members based on group consensus. If team members believe that the task is greater in scope than the initial scope then it can be brought before the team and discussed further.</w:t>
      </w:r>
    </w:p>
    <w:p w:rsidR="00D3661D" w:rsidRDefault="00D3661D" w:rsidP="00D3661D">
      <w:pPr>
        <w:pStyle w:val="ListParagraph"/>
        <w:ind w:left="360"/>
        <w:rPr>
          <w:lang w:val="en-US"/>
        </w:rPr>
      </w:pPr>
    </w:p>
    <w:p w:rsidR="00D3661D" w:rsidRDefault="00D3661D" w:rsidP="00D3661D">
      <w:pPr>
        <w:pStyle w:val="ListParagraph"/>
        <w:ind w:left="360"/>
        <w:rPr>
          <w:lang w:val="en-US"/>
        </w:rPr>
      </w:pPr>
      <w:r>
        <w:rPr>
          <w:lang w:val="en-US"/>
        </w:rPr>
        <w:t>If a member or task is experiencing scope creep, it is the rest of the team member’s duty to bring the scope back down. No team member should be spending time doing tasks that are not vital to the project.</w:t>
      </w:r>
    </w:p>
    <w:p w:rsidR="00D3661D" w:rsidRDefault="00D3661D" w:rsidP="00D3661D">
      <w:pPr>
        <w:pStyle w:val="ListParagraph"/>
        <w:ind w:left="360"/>
        <w:rPr>
          <w:lang w:val="en-US"/>
        </w:rPr>
      </w:pPr>
    </w:p>
    <w:p w:rsidR="00D3661D" w:rsidRPr="00AF7D84" w:rsidRDefault="00D3661D" w:rsidP="00D3661D">
      <w:pPr>
        <w:pStyle w:val="ListParagraph"/>
        <w:ind w:left="360"/>
        <w:rPr>
          <w:lang w:val="en-US"/>
        </w:rPr>
      </w:pPr>
      <w:r>
        <w:rPr>
          <w:lang w:val="en-US"/>
        </w:rPr>
        <w:t>If any conflict occurs, whatever is best for the project should come first, but if conflict still ensues then majority vote wins. Care for all team members’ wellbeing is to be put ahead of any project task.</w:t>
      </w:r>
    </w:p>
    <w:p w:rsidR="00D3661D" w:rsidRDefault="00D3661D" w:rsidP="00D3661D">
      <w:pPr>
        <w:pStyle w:val="ListParagraph"/>
        <w:ind w:left="360"/>
      </w:pPr>
    </w:p>
    <w:p w:rsidR="00D3661D" w:rsidRPr="00AF7D84" w:rsidRDefault="00D3661D" w:rsidP="00D3661D">
      <w:pPr>
        <w:pStyle w:val="ListParagraph"/>
        <w:ind w:left="360"/>
        <w:rPr>
          <w:lang w:val="en-US"/>
        </w:rPr>
      </w:pPr>
      <w:r w:rsidRPr="00AF7D84">
        <w:rPr>
          <w:lang w:val="en-US"/>
        </w:rPr>
        <w:t>Ultimately any conflict will be br</w:t>
      </w:r>
      <w:r>
        <w:rPr>
          <w:lang w:val="en-US"/>
        </w:rPr>
        <w:t>ought to</w:t>
      </w:r>
      <w:r w:rsidRPr="00AF7D84">
        <w:rPr>
          <w:lang w:val="en-US"/>
        </w:rPr>
        <w:t xml:space="preserve"> the </w:t>
      </w:r>
      <w:r>
        <w:rPr>
          <w:lang w:val="en-US"/>
        </w:rPr>
        <w:t>supervisor</w:t>
      </w:r>
      <w:r w:rsidRPr="00AF7D84">
        <w:rPr>
          <w:lang w:val="en-US"/>
        </w:rPr>
        <w:t xml:space="preserve"> and/or unit coordinator.</w:t>
      </w:r>
    </w:p>
    <w:p w:rsidR="00D3661D" w:rsidRDefault="00D3661D" w:rsidP="00D3661D">
      <w:pPr>
        <w:pStyle w:val="ListParagraph"/>
        <w:ind w:left="360"/>
      </w:pPr>
    </w:p>
    <w:p w:rsidR="00D3661D" w:rsidRDefault="00D3661D" w:rsidP="00D3661D">
      <w:pPr>
        <w:pStyle w:val="ListParagraph"/>
        <w:ind w:left="360"/>
        <w:rPr>
          <w:lang w:val="en-US"/>
        </w:rPr>
      </w:pPr>
      <w:r w:rsidRPr="00AF7D84">
        <w:rPr>
          <w:lang w:val="en-US"/>
        </w:rPr>
        <w:t xml:space="preserve">Where possible, </w:t>
      </w:r>
      <w:r>
        <w:rPr>
          <w:lang w:val="en-US"/>
        </w:rPr>
        <w:t>Wednesday’s</w:t>
      </w:r>
      <w:r w:rsidRPr="00AF7D84">
        <w:rPr>
          <w:lang w:val="en-US"/>
        </w:rPr>
        <w:t xml:space="preserve"> meeting session should be used for code review before committing any changes to SVN. Results of testing should be detailed and/or provided. </w:t>
      </w:r>
    </w:p>
    <w:p w:rsidR="00D3661D" w:rsidRPr="00AF7D84" w:rsidRDefault="00D3661D" w:rsidP="00D3661D">
      <w:pPr>
        <w:pStyle w:val="ListParagraph"/>
        <w:ind w:left="360"/>
        <w:rPr>
          <w:lang w:val="en-US"/>
        </w:rPr>
      </w:pPr>
      <w:r>
        <w:rPr>
          <w:lang w:val="en-US"/>
        </w:rPr>
        <w:t>Fridays will be code check day.</w:t>
      </w:r>
    </w:p>
    <w:p w:rsidR="00D3661D" w:rsidRPr="00AF7D84" w:rsidRDefault="00D3661D" w:rsidP="00D3661D">
      <w:pPr>
        <w:pStyle w:val="ListParagraph"/>
        <w:overflowPunct w:val="0"/>
        <w:ind w:left="360"/>
        <w:rPr>
          <w:rFonts w:eastAsia="Times New Roman"/>
          <w:lang w:val="en-US"/>
        </w:rPr>
      </w:pPr>
    </w:p>
    <w:p w:rsidR="00D3661D" w:rsidRDefault="00D3661D" w:rsidP="00D3661D">
      <w:pPr>
        <w:pStyle w:val="ListParagraph"/>
        <w:ind w:left="360"/>
        <w:rPr>
          <w:lang w:val="en-US"/>
        </w:rPr>
      </w:pPr>
      <w:r>
        <w:rPr>
          <w:lang w:val="en-US"/>
        </w:rPr>
        <w:t>Team operation follows</w:t>
      </w:r>
      <w:r w:rsidRPr="00AF7D84">
        <w:rPr>
          <w:lang w:val="en-US"/>
        </w:rPr>
        <w:t xml:space="preserve"> the scrum methodology. Based on our meeting schedule, tasks are delegated during </w:t>
      </w:r>
      <w:r>
        <w:rPr>
          <w:lang w:val="en-US"/>
        </w:rPr>
        <w:t>Wednesday</w:t>
      </w:r>
      <w:r w:rsidRPr="00AF7D84">
        <w:rPr>
          <w:lang w:val="en-US"/>
        </w:rPr>
        <w:t xml:space="preserve"> meetings to be completed by team members by the following </w:t>
      </w:r>
      <w:r>
        <w:rPr>
          <w:lang w:val="en-US"/>
        </w:rPr>
        <w:lastRenderedPageBreak/>
        <w:t>Wednesday</w:t>
      </w:r>
      <w:r w:rsidRPr="00AF7D84">
        <w:rPr>
          <w:lang w:val="en-US"/>
        </w:rPr>
        <w:t xml:space="preserve"> with </w:t>
      </w:r>
      <w:r>
        <w:rPr>
          <w:lang w:val="en-US"/>
        </w:rPr>
        <w:t>the rest of the week</w:t>
      </w:r>
      <w:r w:rsidRPr="00AF7D84">
        <w:rPr>
          <w:lang w:val="en-US"/>
        </w:rPr>
        <w:t xml:space="preserve"> being used to discuss problems with the weeks work and propose/work through solutions.</w:t>
      </w:r>
    </w:p>
    <w:p w:rsidR="00D3661D" w:rsidRDefault="00D3661D" w:rsidP="00D3661D">
      <w:pPr>
        <w:pStyle w:val="Heading1"/>
        <w:numPr>
          <w:ilvl w:val="0"/>
          <w:numId w:val="13"/>
        </w:numPr>
        <w:rPr>
          <w:lang w:val="en-US"/>
        </w:rPr>
      </w:pPr>
      <w:r>
        <w:rPr>
          <w:lang w:val="en-US"/>
        </w:rPr>
        <w:t>Coding Standards</w:t>
      </w:r>
    </w:p>
    <w:p w:rsidR="00D3661D" w:rsidRPr="00AF7D84" w:rsidRDefault="00D3661D" w:rsidP="00D3661D">
      <w:pPr>
        <w:pStyle w:val="ListParagraph"/>
        <w:widowControl w:val="0"/>
        <w:numPr>
          <w:ilvl w:val="0"/>
          <w:numId w:val="15"/>
        </w:numPr>
        <w:overflowPunct w:val="0"/>
        <w:autoSpaceDE w:val="0"/>
        <w:autoSpaceDN w:val="0"/>
        <w:adjustRightInd w:val="0"/>
        <w:spacing w:after="0" w:line="240" w:lineRule="auto"/>
        <w:rPr>
          <w:rFonts w:eastAsia="Times New Roman"/>
          <w:lang w:val="en-US"/>
        </w:rPr>
      </w:pPr>
      <w:r w:rsidRPr="00AF7D84">
        <w:rPr>
          <w:rFonts w:eastAsia="Times New Roman"/>
          <w:lang w:val="en-US"/>
        </w:rPr>
        <w:t>Classes and functions are camelback style with capital letter on the first word.</w:t>
      </w:r>
    </w:p>
    <w:p w:rsidR="00D3661D" w:rsidRPr="00AF7D84" w:rsidRDefault="00D3661D" w:rsidP="00D3661D">
      <w:pPr>
        <w:pStyle w:val="ListParagraph"/>
        <w:widowControl w:val="0"/>
        <w:numPr>
          <w:ilvl w:val="0"/>
          <w:numId w:val="15"/>
        </w:numPr>
        <w:autoSpaceDE w:val="0"/>
        <w:autoSpaceDN w:val="0"/>
        <w:adjustRightInd w:val="0"/>
        <w:spacing w:after="0" w:line="240" w:lineRule="auto"/>
        <w:rPr>
          <w:lang w:val="en-US"/>
        </w:rPr>
      </w:pPr>
      <w:r w:rsidRPr="00AF7D84">
        <w:rPr>
          <w:lang w:val="en-US"/>
        </w:rPr>
        <w:t>All identifiers (variables, class members) begin with a lower case letter on the first word followed by capital letters on subsequent words.</w:t>
      </w:r>
    </w:p>
    <w:p w:rsidR="00D3661D" w:rsidRDefault="00D3661D" w:rsidP="00D3661D">
      <w:pPr>
        <w:pStyle w:val="ListParagraph"/>
        <w:widowControl w:val="0"/>
        <w:numPr>
          <w:ilvl w:val="0"/>
          <w:numId w:val="15"/>
        </w:numPr>
        <w:autoSpaceDE w:val="0"/>
        <w:autoSpaceDN w:val="0"/>
        <w:adjustRightInd w:val="0"/>
        <w:spacing w:after="0" w:line="240" w:lineRule="auto"/>
      </w:pPr>
      <w:r w:rsidRPr="00AF7D84">
        <w:rPr>
          <w:lang w:val="en-US"/>
        </w:rPr>
        <w:t>Open curly brackets on the next line</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No returns from void functions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Curly brackets around all conditional statements</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Comments whenever necessary</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Provide standard error output whenever necessary</w:t>
      </w:r>
    </w:p>
    <w:p w:rsidR="00D3661D" w:rsidRPr="003B0AEB" w:rsidRDefault="00D3661D" w:rsidP="00D3661D">
      <w:pPr>
        <w:pStyle w:val="ListParagraph"/>
        <w:widowControl w:val="0"/>
        <w:numPr>
          <w:ilvl w:val="0"/>
          <w:numId w:val="16"/>
        </w:numPr>
        <w:autoSpaceDE w:val="0"/>
        <w:autoSpaceDN w:val="0"/>
        <w:adjustRightInd w:val="0"/>
        <w:spacing w:after="0" w:line="240" w:lineRule="auto"/>
      </w:pPr>
      <w:proofErr w:type="spellStart"/>
      <w:r w:rsidRPr="00AF7D84">
        <w:rPr>
          <w:lang w:val="en-US"/>
        </w:rPr>
        <w:t>Doxygen</w:t>
      </w:r>
      <w:proofErr w:type="spellEnd"/>
      <w:r w:rsidRPr="00AF7D84">
        <w:rPr>
          <w:lang w:val="en-US"/>
        </w:rPr>
        <w:t xml:space="preserve"> with </w:t>
      </w:r>
      <w:proofErr w:type="spellStart"/>
      <w:r>
        <w:rPr>
          <w:lang w:val="en-US"/>
        </w:rPr>
        <w:t>Doxywizard</w:t>
      </w:r>
      <w:proofErr w:type="spellEnd"/>
    </w:p>
    <w:p w:rsidR="00D3661D" w:rsidRPr="003B0AEB"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&lt;Testing&gt;</w:t>
      </w:r>
    </w:p>
    <w:p w:rsidR="00D3661D" w:rsidRDefault="00D3661D" w:rsidP="00D3661D">
      <w:pPr>
        <w:pStyle w:val="ListParagraph"/>
        <w:widowControl w:val="0"/>
        <w:numPr>
          <w:ilvl w:val="0"/>
          <w:numId w:val="16"/>
        </w:numPr>
        <w:autoSpaceDE w:val="0"/>
        <w:autoSpaceDN w:val="0"/>
        <w:adjustRightInd w:val="0"/>
        <w:spacing w:after="0" w:line="240" w:lineRule="auto"/>
      </w:pPr>
      <w:r w:rsidRPr="00AF7D84">
        <w:rPr>
          <w:lang w:val="en-US"/>
        </w:rPr>
        <w:t>Const correctness – All variables/methods/objects that do not need to be modified should be declared const.</w:t>
      </w:r>
    </w:p>
    <w:p w:rsidR="00D3661D" w:rsidRDefault="00D3661D" w:rsidP="00D3661D">
      <w:pPr>
        <w:pStyle w:val="ListParagraph"/>
        <w:widowControl w:val="0"/>
        <w:numPr>
          <w:ilvl w:val="0"/>
          <w:numId w:val="16"/>
        </w:numPr>
        <w:autoSpaceDE w:val="0"/>
        <w:autoSpaceDN w:val="0"/>
        <w:adjustRightInd w:val="0"/>
        <w:spacing w:after="0" w:line="240" w:lineRule="auto"/>
      </w:pPr>
      <w:r>
        <w:t xml:space="preserve">Before changing someone </w:t>
      </w:r>
      <w:r w:rsidR="00871B33">
        <w:t>else's</w:t>
      </w:r>
      <w:r>
        <w:t xml:space="preserve"> code the module owner should be consulted and the changes should be discussed for their merits.</w:t>
      </w:r>
    </w:p>
    <w:p w:rsidR="00D3661D" w:rsidRDefault="00D3661D" w:rsidP="00D3661D">
      <w:pPr>
        <w:pStyle w:val="ListParagraph"/>
        <w:widowControl w:val="0"/>
        <w:numPr>
          <w:ilvl w:val="0"/>
          <w:numId w:val="16"/>
        </w:numPr>
        <w:autoSpaceDE w:val="0"/>
        <w:autoSpaceDN w:val="0"/>
        <w:adjustRightInd w:val="0"/>
        <w:spacing w:after="0" w:line="240" w:lineRule="auto"/>
      </w:pPr>
      <w:r>
        <w:t>Private &gt; Protected/public</w:t>
      </w:r>
    </w:p>
    <w:p w:rsidR="00D3661D" w:rsidRDefault="00D3661D" w:rsidP="00D3661D">
      <w:pPr>
        <w:pStyle w:val="Heading1"/>
        <w:numPr>
          <w:ilvl w:val="0"/>
          <w:numId w:val="13"/>
        </w:numPr>
        <w:rPr>
          <w:lang w:val="en-US"/>
        </w:rPr>
      </w:pPr>
      <w:r>
        <w:rPr>
          <w:lang w:val="en-US"/>
        </w:rPr>
        <w:t>Software</w:t>
      </w:r>
    </w:p>
    <w:p w:rsidR="00D3661D" w:rsidRPr="00AF7D84" w:rsidRDefault="00D3661D" w:rsidP="00D3661D">
      <w:pPr>
        <w:pStyle w:val="ListParagraph"/>
        <w:widowControl w:val="0"/>
        <w:numPr>
          <w:ilvl w:val="0"/>
          <w:numId w:val="17"/>
        </w:numPr>
        <w:overflowPunct w:val="0"/>
        <w:autoSpaceDE w:val="0"/>
        <w:autoSpaceDN w:val="0"/>
        <w:adjustRightInd w:val="0"/>
        <w:spacing w:after="0" w:line="240" w:lineRule="auto"/>
        <w:rPr>
          <w:lang w:val="en-US"/>
        </w:rPr>
      </w:pPr>
      <w:r>
        <w:rPr>
          <w:lang w:val="en-US"/>
        </w:rPr>
        <w:t>Unity</w:t>
      </w:r>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r w:rsidRPr="00AF7D84">
        <w:rPr>
          <w:lang w:val="en-US"/>
        </w:rPr>
        <w:t>SD</w:t>
      </w:r>
      <w:r>
        <w:rPr>
          <w:lang w:val="en-US"/>
        </w:rPr>
        <w:t>K</w:t>
      </w:r>
    </w:p>
    <w:p w:rsidR="00D3661D"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3DS</w:t>
      </w:r>
    </w:p>
    <w:p w:rsidR="00D3661D" w:rsidRPr="006A23C8" w:rsidRDefault="00D3661D" w:rsidP="00D3661D">
      <w:pPr>
        <w:pStyle w:val="ListParagraph"/>
        <w:widowControl w:val="0"/>
        <w:numPr>
          <w:ilvl w:val="0"/>
          <w:numId w:val="17"/>
        </w:numPr>
        <w:autoSpaceDE w:val="0"/>
        <w:autoSpaceDN w:val="0"/>
        <w:adjustRightInd w:val="0"/>
        <w:spacing w:after="0" w:line="240" w:lineRule="auto"/>
      </w:pPr>
      <w:r w:rsidRPr="00AF7D84">
        <w:rPr>
          <w:lang w:val="en-US"/>
        </w:rPr>
        <w:t>Fraps</w:t>
      </w:r>
    </w:p>
    <w:p w:rsidR="00D3661D" w:rsidRPr="006A23C8" w:rsidRDefault="00D3661D" w:rsidP="00D3661D">
      <w:pPr>
        <w:pStyle w:val="ListParagraph"/>
        <w:widowControl w:val="0"/>
        <w:numPr>
          <w:ilvl w:val="0"/>
          <w:numId w:val="17"/>
        </w:numPr>
        <w:autoSpaceDE w:val="0"/>
        <w:autoSpaceDN w:val="0"/>
        <w:adjustRightInd w:val="0"/>
        <w:spacing w:after="0" w:line="240" w:lineRule="auto"/>
      </w:pPr>
      <w:proofErr w:type="spellStart"/>
      <w:r>
        <w:rPr>
          <w:lang w:val="en-US"/>
        </w:rPr>
        <w:t>Doxywizard</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sidRPr="00AF7D84">
        <w:rPr>
          <w:lang w:val="en-US"/>
        </w:rPr>
        <w:t>StarUML</w:t>
      </w:r>
      <w:proofErr w:type="spellEnd"/>
    </w:p>
    <w:p w:rsidR="00D3661D" w:rsidRPr="00AF7D84" w:rsidRDefault="00D3661D" w:rsidP="00D3661D">
      <w:pPr>
        <w:pStyle w:val="ListParagraph"/>
        <w:widowControl w:val="0"/>
        <w:numPr>
          <w:ilvl w:val="0"/>
          <w:numId w:val="17"/>
        </w:numPr>
        <w:autoSpaceDE w:val="0"/>
        <w:autoSpaceDN w:val="0"/>
        <w:adjustRightInd w:val="0"/>
        <w:spacing w:after="0" w:line="240" w:lineRule="auto"/>
        <w:rPr>
          <w:lang w:val="en-US"/>
        </w:rPr>
      </w:pPr>
      <w:proofErr w:type="spellStart"/>
      <w:r>
        <w:rPr>
          <w:lang w:val="en-US"/>
        </w:rPr>
        <w:t>Github</w:t>
      </w:r>
      <w:proofErr w:type="spellEnd"/>
    </w:p>
    <w:p w:rsidR="00D3661D" w:rsidRDefault="00D3661D" w:rsidP="00D3661D">
      <w:pPr>
        <w:pStyle w:val="Heading1"/>
        <w:numPr>
          <w:ilvl w:val="0"/>
          <w:numId w:val="13"/>
        </w:numPr>
        <w:rPr>
          <w:lang w:val="en-US"/>
        </w:rPr>
      </w:pPr>
      <w:r>
        <w:rPr>
          <w:lang w:val="en-US"/>
        </w:rPr>
        <w:t>Acquisition Milestones and Schedules</w:t>
      </w:r>
    </w:p>
    <w:p w:rsidR="00D3661D" w:rsidRDefault="00D3661D" w:rsidP="00D3661D">
      <w:pPr>
        <w:pStyle w:val="ListParagraph"/>
        <w:rPr>
          <w:lang w:val="en-US"/>
        </w:rPr>
      </w:pPr>
      <w:r>
        <w:rPr>
          <w:lang w:val="en-US"/>
        </w:rPr>
        <w:t xml:space="preserve"> </w:t>
      </w:r>
    </w:p>
    <w:tbl>
      <w:tblPr>
        <w:tblStyle w:val="TableGrid"/>
        <w:tblW w:w="10916" w:type="dxa"/>
        <w:tblInd w:w="-743" w:type="dxa"/>
        <w:tblLayout w:type="fixed"/>
        <w:tblLook w:val="04A0"/>
      </w:tblPr>
      <w:tblGrid>
        <w:gridCol w:w="851"/>
        <w:gridCol w:w="1560"/>
        <w:gridCol w:w="1417"/>
        <w:gridCol w:w="1276"/>
        <w:gridCol w:w="1134"/>
        <w:gridCol w:w="2551"/>
        <w:gridCol w:w="1134"/>
        <w:gridCol w:w="993"/>
      </w:tblGrid>
      <w:tr w:rsidR="00D3661D" w:rsidTr="00D3661D">
        <w:tc>
          <w:tcPr>
            <w:tcW w:w="851" w:type="dxa"/>
            <w:shd w:val="clear" w:color="auto" w:fill="BFBFBF" w:themeFill="background1" w:themeFillShade="BF"/>
          </w:tcPr>
          <w:p w:rsidR="00D3661D" w:rsidRDefault="00D3661D" w:rsidP="00D3661D">
            <w:pPr>
              <w:rPr>
                <w:lang w:val="en-US"/>
              </w:rPr>
            </w:pPr>
            <w:r>
              <w:rPr>
                <w:lang w:val="en-US"/>
              </w:rPr>
              <w:t>Week</w:t>
            </w:r>
          </w:p>
        </w:tc>
        <w:tc>
          <w:tcPr>
            <w:tcW w:w="1560" w:type="dxa"/>
            <w:shd w:val="clear" w:color="auto" w:fill="BFBFBF" w:themeFill="background1" w:themeFillShade="BF"/>
          </w:tcPr>
          <w:p w:rsidR="00D3661D" w:rsidRDefault="00D3661D" w:rsidP="00D3661D">
            <w:pPr>
              <w:rPr>
                <w:lang w:val="en-US"/>
              </w:rPr>
            </w:pPr>
            <w:r>
              <w:rPr>
                <w:lang w:val="en-US"/>
              </w:rPr>
              <w:t>Monday</w:t>
            </w:r>
          </w:p>
        </w:tc>
        <w:tc>
          <w:tcPr>
            <w:tcW w:w="1417" w:type="dxa"/>
            <w:shd w:val="clear" w:color="auto" w:fill="BFBFBF" w:themeFill="background1" w:themeFillShade="BF"/>
          </w:tcPr>
          <w:p w:rsidR="00D3661D" w:rsidRDefault="00D3661D" w:rsidP="00D3661D">
            <w:pPr>
              <w:rPr>
                <w:lang w:val="en-US"/>
              </w:rPr>
            </w:pPr>
            <w:r>
              <w:rPr>
                <w:lang w:val="en-US"/>
              </w:rPr>
              <w:t>Tuesday</w:t>
            </w:r>
          </w:p>
        </w:tc>
        <w:tc>
          <w:tcPr>
            <w:tcW w:w="1276" w:type="dxa"/>
            <w:shd w:val="clear" w:color="auto" w:fill="BFBFBF" w:themeFill="background1" w:themeFillShade="BF"/>
          </w:tcPr>
          <w:p w:rsidR="00D3661D" w:rsidRDefault="00D3661D" w:rsidP="00D3661D">
            <w:pPr>
              <w:rPr>
                <w:lang w:val="en-US"/>
              </w:rPr>
            </w:pPr>
            <w:r>
              <w:rPr>
                <w:lang w:val="en-US"/>
              </w:rPr>
              <w:t>Wednesday</w:t>
            </w:r>
          </w:p>
        </w:tc>
        <w:tc>
          <w:tcPr>
            <w:tcW w:w="1134" w:type="dxa"/>
            <w:shd w:val="clear" w:color="auto" w:fill="BFBFBF" w:themeFill="background1" w:themeFillShade="BF"/>
          </w:tcPr>
          <w:p w:rsidR="00D3661D" w:rsidRDefault="00D3661D" w:rsidP="00D3661D">
            <w:pPr>
              <w:rPr>
                <w:lang w:val="en-US"/>
              </w:rPr>
            </w:pPr>
            <w:r>
              <w:rPr>
                <w:lang w:val="en-US"/>
              </w:rPr>
              <w:t>Thursday</w:t>
            </w:r>
          </w:p>
        </w:tc>
        <w:tc>
          <w:tcPr>
            <w:tcW w:w="2551" w:type="dxa"/>
            <w:shd w:val="clear" w:color="auto" w:fill="BFBFBF" w:themeFill="background1" w:themeFillShade="BF"/>
          </w:tcPr>
          <w:p w:rsidR="00D3661D" w:rsidRDefault="00D3661D" w:rsidP="00D3661D">
            <w:pPr>
              <w:rPr>
                <w:lang w:val="en-US"/>
              </w:rPr>
            </w:pPr>
            <w:r>
              <w:rPr>
                <w:lang w:val="en-US"/>
              </w:rPr>
              <w:t>Friday</w:t>
            </w:r>
          </w:p>
        </w:tc>
        <w:tc>
          <w:tcPr>
            <w:tcW w:w="1134" w:type="dxa"/>
            <w:shd w:val="clear" w:color="auto" w:fill="BFBFBF" w:themeFill="background1" w:themeFillShade="BF"/>
          </w:tcPr>
          <w:p w:rsidR="00D3661D" w:rsidRDefault="00D3661D" w:rsidP="00D3661D">
            <w:pPr>
              <w:rPr>
                <w:lang w:val="en-US"/>
              </w:rPr>
            </w:pPr>
            <w:r>
              <w:rPr>
                <w:lang w:val="en-US"/>
              </w:rPr>
              <w:t>Saturday</w:t>
            </w:r>
          </w:p>
        </w:tc>
        <w:tc>
          <w:tcPr>
            <w:tcW w:w="993" w:type="dxa"/>
            <w:shd w:val="clear" w:color="auto" w:fill="BFBFBF" w:themeFill="background1" w:themeFillShade="BF"/>
          </w:tcPr>
          <w:p w:rsidR="00D3661D" w:rsidRDefault="00D3661D" w:rsidP="00D3661D">
            <w:pPr>
              <w:rPr>
                <w:lang w:val="en-US"/>
              </w:rPr>
            </w:pPr>
            <w:r>
              <w:rPr>
                <w:lang w:val="en-US"/>
              </w:rPr>
              <w:t>Sunday</w:t>
            </w: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2</w:t>
            </w:r>
          </w:p>
        </w:tc>
        <w:tc>
          <w:tcPr>
            <w:tcW w:w="1560" w:type="dxa"/>
            <w:shd w:val="clear" w:color="auto" w:fill="D99594" w:themeFill="accent2" w:themeFillTint="99"/>
          </w:tcPr>
          <w:p w:rsidR="00D3661D" w:rsidRDefault="00D3661D" w:rsidP="00D3661D">
            <w:pPr>
              <w:rPr>
                <w:lang w:val="en-US"/>
              </w:rPr>
            </w:pPr>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tcPr>
          <w:p w:rsidR="00D3661D" w:rsidRDefault="00D3661D" w:rsidP="00D3661D">
            <w:pPr>
              <w:rPr>
                <w:lang w:val="en-US"/>
              </w:rPr>
            </w:pPr>
            <w:r>
              <w:rPr>
                <w:lang w:val="en-US"/>
              </w:rPr>
              <w:t>Project assigned</w:t>
            </w: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4</w:t>
            </w:r>
          </w:p>
        </w:tc>
        <w:tc>
          <w:tcPr>
            <w:tcW w:w="1560" w:type="dxa"/>
          </w:tcPr>
          <w:p w:rsidR="00D3661D" w:rsidRDefault="00D3661D" w:rsidP="00D3661D">
            <w:pPr>
              <w:rPr>
                <w:lang w:val="en-US"/>
              </w:rPr>
            </w:pPr>
            <w:r>
              <w:rPr>
                <w:lang w:val="en-US"/>
              </w:rPr>
              <w:t xml:space="preserve">Receiving assets/devices </w:t>
            </w: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Meeting2</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5</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3</w:t>
            </w:r>
          </w:p>
        </w:tc>
        <w:tc>
          <w:tcPr>
            <w:tcW w:w="1134" w:type="dxa"/>
          </w:tcPr>
          <w:p w:rsidR="00D3661D" w:rsidRDefault="00D3661D" w:rsidP="00D3661D">
            <w:pPr>
              <w:rPr>
                <w:lang w:val="en-US"/>
              </w:rPr>
            </w:pPr>
          </w:p>
        </w:tc>
        <w:tc>
          <w:tcPr>
            <w:tcW w:w="2551" w:type="dxa"/>
          </w:tcPr>
          <w:p w:rsidR="00D3661D" w:rsidRDefault="00D3661D" w:rsidP="00D3661D">
            <w:pPr>
              <w:rPr>
                <w:lang w:val="en-US"/>
              </w:rPr>
            </w:pPr>
            <w:r w:rsidRPr="00DB636D">
              <w:rPr>
                <w:highlight w:val="yellow"/>
                <w:lang w:val="en-US"/>
              </w:rPr>
              <w:t>Requirements due</w:t>
            </w:r>
            <w:r w:rsidRPr="00DB636D">
              <w:rPr>
                <w:highlight w:val="yellow"/>
                <w:lang w:val="en-US"/>
              </w:rPr>
              <w:br/>
              <w:t>Project Management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6</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4</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7</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5</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Design document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8</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6</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9</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7</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lastRenderedPageBreak/>
              <w:t>10</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8</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11</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9</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12</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10</w:t>
            </w: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13</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11</w:t>
            </w:r>
          </w:p>
        </w:tc>
        <w:tc>
          <w:tcPr>
            <w:tcW w:w="1134" w:type="dxa"/>
          </w:tcPr>
          <w:p w:rsidR="00D3661D" w:rsidRDefault="00D3661D" w:rsidP="00D3661D">
            <w:pPr>
              <w:rPr>
                <w:lang w:val="en-US"/>
              </w:rPr>
            </w:pPr>
          </w:p>
        </w:tc>
        <w:tc>
          <w:tcPr>
            <w:tcW w:w="2551" w:type="dxa"/>
          </w:tcPr>
          <w:p w:rsidR="00D3661D" w:rsidRPr="00DB636D" w:rsidRDefault="00D3661D" w:rsidP="00D3661D">
            <w:pPr>
              <w:rPr>
                <w:highlight w:val="yellow"/>
                <w:lang w:val="en-US"/>
              </w:rPr>
            </w:pPr>
            <w:r w:rsidRPr="00DB636D">
              <w:rPr>
                <w:highlight w:val="yellow"/>
                <w:lang w:val="en-US"/>
              </w:rPr>
              <w:t>Final documentation due</w:t>
            </w:r>
          </w:p>
          <w:p w:rsidR="00D3661D" w:rsidRPr="00DB636D" w:rsidRDefault="00D3661D" w:rsidP="00D3661D">
            <w:pPr>
              <w:rPr>
                <w:highlight w:val="yellow"/>
                <w:lang w:val="en-US"/>
              </w:rPr>
            </w:pPr>
            <w:r w:rsidRPr="00DB636D">
              <w:rPr>
                <w:highlight w:val="yellow"/>
                <w:lang w:val="en-US"/>
              </w:rPr>
              <w:t>Software due</w:t>
            </w:r>
          </w:p>
          <w:p w:rsidR="00D3661D" w:rsidRDefault="00D3661D" w:rsidP="00D3661D">
            <w:pPr>
              <w:rPr>
                <w:lang w:val="en-US"/>
              </w:rPr>
            </w:pPr>
            <w:r w:rsidRPr="00DB636D">
              <w:rPr>
                <w:highlight w:val="yellow"/>
                <w:lang w:val="en-US"/>
              </w:rPr>
              <w:t>Self/peer evaluation due</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14</w:t>
            </w:r>
          </w:p>
        </w:tc>
        <w:tc>
          <w:tcPr>
            <w:tcW w:w="1560" w:type="dxa"/>
          </w:tcPr>
          <w:p w:rsidR="00D3661D" w:rsidRDefault="00D3661D" w:rsidP="00D3661D">
            <w:pPr>
              <w:rPr>
                <w:lang w:val="en-US"/>
              </w:rPr>
            </w:pPr>
          </w:p>
        </w:tc>
        <w:tc>
          <w:tcPr>
            <w:tcW w:w="1417" w:type="dxa"/>
          </w:tcPr>
          <w:p w:rsidR="00D3661D" w:rsidRDefault="00D3661D" w:rsidP="00D3661D">
            <w:pPr>
              <w:rPr>
                <w:lang w:val="en-US"/>
              </w:rPr>
            </w:pPr>
          </w:p>
        </w:tc>
        <w:tc>
          <w:tcPr>
            <w:tcW w:w="1276" w:type="dxa"/>
          </w:tcPr>
          <w:p w:rsidR="00D3661D" w:rsidRDefault="00D3661D" w:rsidP="00D3661D">
            <w:pPr>
              <w:rPr>
                <w:lang w:val="en-US"/>
              </w:rPr>
            </w:pPr>
            <w:r>
              <w:rPr>
                <w:lang w:val="en-US"/>
              </w:rPr>
              <w:t>Meeting 12</w:t>
            </w:r>
          </w:p>
        </w:tc>
        <w:tc>
          <w:tcPr>
            <w:tcW w:w="1134" w:type="dxa"/>
          </w:tcPr>
          <w:p w:rsidR="00D3661D" w:rsidRDefault="00D3661D" w:rsidP="00D3661D">
            <w:pPr>
              <w:rPr>
                <w:lang w:val="en-US"/>
              </w:rPr>
            </w:pPr>
          </w:p>
        </w:tc>
        <w:tc>
          <w:tcPr>
            <w:tcW w:w="2551" w:type="dxa"/>
          </w:tcPr>
          <w:p w:rsidR="00D3661D" w:rsidRDefault="00D3661D" w:rsidP="00D3661D">
            <w:pPr>
              <w:rPr>
                <w:lang w:val="en-US"/>
              </w:rPr>
            </w:pPr>
            <w:r>
              <w:rPr>
                <w:lang w:val="en-US"/>
              </w:rPr>
              <w:t>Supervisor assessment</w:t>
            </w:r>
          </w:p>
          <w:p w:rsidR="00D3661D" w:rsidRDefault="00D3661D" w:rsidP="00D3661D">
            <w:pPr>
              <w:rPr>
                <w:lang w:val="en-US"/>
              </w:rPr>
            </w:pPr>
            <w:r>
              <w:rPr>
                <w:lang w:val="en-US"/>
              </w:rPr>
              <w:t>Client assessment</w:t>
            </w: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15</w:t>
            </w:r>
          </w:p>
        </w:tc>
        <w:tc>
          <w:tcPr>
            <w:tcW w:w="1560" w:type="dxa"/>
          </w:tcPr>
          <w:p w:rsidR="00D3661D" w:rsidRDefault="00D3661D" w:rsidP="00D3661D">
            <w:pPr>
              <w:rPr>
                <w:lang w:val="en-US"/>
              </w:rPr>
            </w:pPr>
          </w:p>
        </w:tc>
        <w:tc>
          <w:tcPr>
            <w:tcW w:w="1417" w:type="dxa"/>
          </w:tcPr>
          <w:p w:rsidR="00D3661D" w:rsidRPr="00DB636D" w:rsidRDefault="00D3661D" w:rsidP="00D3661D">
            <w:pPr>
              <w:rPr>
                <w:highlight w:val="yellow"/>
                <w:lang w:val="en-US"/>
              </w:rPr>
            </w:pPr>
            <w:r w:rsidRPr="00DB636D">
              <w:rPr>
                <w:highlight w:val="yellow"/>
                <w:lang w:val="en-US"/>
              </w:rPr>
              <w:t>Presentation</w:t>
            </w:r>
          </w:p>
        </w:tc>
        <w:tc>
          <w:tcPr>
            <w:tcW w:w="1276" w:type="dxa"/>
          </w:tcPr>
          <w:p w:rsidR="00D3661D" w:rsidRDefault="00D3661D" w:rsidP="00D3661D">
            <w:pPr>
              <w:rPr>
                <w:lang w:val="en-US"/>
              </w:rPr>
            </w:pPr>
          </w:p>
        </w:tc>
        <w:tc>
          <w:tcPr>
            <w:tcW w:w="1134" w:type="dxa"/>
          </w:tcPr>
          <w:p w:rsidR="00D3661D" w:rsidRDefault="00D3661D" w:rsidP="00D3661D">
            <w:pPr>
              <w:rPr>
                <w:lang w:val="en-US"/>
              </w:rPr>
            </w:pPr>
          </w:p>
        </w:tc>
        <w:tc>
          <w:tcPr>
            <w:tcW w:w="2551" w:type="dxa"/>
          </w:tcPr>
          <w:p w:rsidR="00D3661D" w:rsidRDefault="00D3661D" w:rsidP="00D3661D">
            <w:pPr>
              <w:rPr>
                <w:lang w:val="en-US"/>
              </w:rPr>
            </w:pPr>
          </w:p>
        </w:tc>
        <w:tc>
          <w:tcPr>
            <w:tcW w:w="1134" w:type="dxa"/>
          </w:tcPr>
          <w:p w:rsidR="00D3661D" w:rsidRDefault="00D3661D" w:rsidP="00D3661D">
            <w:pPr>
              <w:rPr>
                <w:lang w:val="en-US"/>
              </w:rPr>
            </w:pPr>
          </w:p>
        </w:tc>
        <w:tc>
          <w:tcPr>
            <w:tcW w:w="993" w:type="dxa"/>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16</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r w:rsidR="00D3661D" w:rsidTr="00D3661D">
        <w:tc>
          <w:tcPr>
            <w:tcW w:w="851" w:type="dxa"/>
            <w:shd w:val="clear" w:color="auto" w:fill="D9D9D9" w:themeFill="background1" w:themeFillShade="D9"/>
          </w:tcPr>
          <w:p w:rsidR="00D3661D" w:rsidRDefault="00D3661D" w:rsidP="00D3661D">
            <w:pPr>
              <w:rPr>
                <w:lang w:val="en-US"/>
              </w:rPr>
            </w:pPr>
            <w:r>
              <w:rPr>
                <w:lang w:val="en-US"/>
              </w:rPr>
              <w:t>17</w:t>
            </w:r>
          </w:p>
        </w:tc>
        <w:tc>
          <w:tcPr>
            <w:tcW w:w="1560" w:type="dxa"/>
            <w:shd w:val="clear" w:color="auto" w:fill="D99594" w:themeFill="accent2" w:themeFillTint="99"/>
          </w:tcPr>
          <w:p w:rsidR="00D3661D" w:rsidRDefault="00D3661D" w:rsidP="00D3661D">
            <w:pPr>
              <w:rPr>
                <w:lang w:val="en-US"/>
              </w:rPr>
            </w:pPr>
            <w:r>
              <w:rPr>
                <w:lang w:val="en-US"/>
              </w:rPr>
              <w:t>Exams</w:t>
            </w:r>
            <w:proofErr w:type="gramStart"/>
            <w:r>
              <w:rPr>
                <w:lang w:val="en-US"/>
              </w:rPr>
              <w:t>..</w:t>
            </w:r>
            <w:proofErr w:type="gramEnd"/>
          </w:p>
        </w:tc>
        <w:tc>
          <w:tcPr>
            <w:tcW w:w="1417" w:type="dxa"/>
            <w:shd w:val="clear" w:color="auto" w:fill="D99594" w:themeFill="accent2" w:themeFillTint="99"/>
          </w:tcPr>
          <w:p w:rsidR="00D3661D" w:rsidRDefault="00D3661D" w:rsidP="00D3661D">
            <w:pPr>
              <w:rPr>
                <w:lang w:val="en-US"/>
              </w:rPr>
            </w:pPr>
          </w:p>
        </w:tc>
        <w:tc>
          <w:tcPr>
            <w:tcW w:w="1276"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2551" w:type="dxa"/>
            <w:shd w:val="clear" w:color="auto" w:fill="D99594" w:themeFill="accent2" w:themeFillTint="99"/>
          </w:tcPr>
          <w:p w:rsidR="00D3661D" w:rsidRDefault="00D3661D" w:rsidP="00D3661D">
            <w:pPr>
              <w:rPr>
                <w:lang w:val="en-US"/>
              </w:rPr>
            </w:pPr>
          </w:p>
        </w:tc>
        <w:tc>
          <w:tcPr>
            <w:tcW w:w="1134" w:type="dxa"/>
            <w:shd w:val="clear" w:color="auto" w:fill="D99594" w:themeFill="accent2" w:themeFillTint="99"/>
          </w:tcPr>
          <w:p w:rsidR="00D3661D" w:rsidRDefault="00D3661D" w:rsidP="00D3661D">
            <w:pPr>
              <w:rPr>
                <w:lang w:val="en-US"/>
              </w:rPr>
            </w:pPr>
          </w:p>
        </w:tc>
        <w:tc>
          <w:tcPr>
            <w:tcW w:w="993" w:type="dxa"/>
            <w:shd w:val="clear" w:color="auto" w:fill="D99594" w:themeFill="accent2" w:themeFillTint="99"/>
          </w:tcPr>
          <w:p w:rsidR="00D3661D" w:rsidRDefault="00D3661D" w:rsidP="00D3661D">
            <w:pPr>
              <w:rPr>
                <w:lang w:val="en-US"/>
              </w:rPr>
            </w:pPr>
          </w:p>
        </w:tc>
      </w:tr>
    </w:tbl>
    <w:p w:rsidR="00D3661D" w:rsidRPr="00445EEC" w:rsidRDefault="00D3661D" w:rsidP="00D3661D">
      <w:pPr>
        <w:rPr>
          <w:lang w:val="en-US"/>
        </w:rPr>
      </w:pPr>
    </w:p>
    <w:p w:rsidR="00D3661D" w:rsidRDefault="00D3661D" w:rsidP="00D3661D">
      <w:pPr>
        <w:pStyle w:val="Heading1"/>
        <w:numPr>
          <w:ilvl w:val="0"/>
          <w:numId w:val="13"/>
        </w:numPr>
        <w:rPr>
          <w:lang w:val="en-US"/>
        </w:rPr>
      </w:pPr>
      <w:r>
        <w:rPr>
          <w:lang w:val="en-US"/>
        </w:rPr>
        <w:t>Signatures</w:t>
      </w:r>
    </w:p>
    <w:p w:rsidR="00D3661D" w:rsidRPr="00FC43A0" w:rsidRDefault="00D3661D" w:rsidP="00D3661D">
      <w:pPr>
        <w:rPr>
          <w:lang w:val="en-US"/>
        </w:rPr>
      </w:pPr>
      <w:r>
        <w:rPr>
          <w:lang w:val="en-US"/>
        </w:rPr>
        <w:t>Typing your name and student number in this box signifies that you accept this document and its contents as correct as of the date of signing.</w:t>
      </w:r>
    </w:p>
    <w:tbl>
      <w:tblPr>
        <w:tblStyle w:val="TableGrid"/>
        <w:tblW w:w="0" w:type="auto"/>
        <w:tblLook w:val="04A0"/>
      </w:tblPr>
      <w:tblGrid>
        <w:gridCol w:w="3332"/>
        <w:gridCol w:w="2955"/>
        <w:gridCol w:w="2955"/>
      </w:tblGrid>
      <w:tr w:rsidR="00D3661D" w:rsidTr="00D3661D">
        <w:tc>
          <w:tcPr>
            <w:tcW w:w="3332" w:type="dxa"/>
            <w:shd w:val="clear" w:color="auto" w:fill="C6D9F1" w:themeFill="text2" w:themeFillTint="33"/>
          </w:tcPr>
          <w:p w:rsidR="00D3661D" w:rsidRDefault="00D3661D" w:rsidP="00D3661D">
            <w:pPr>
              <w:rPr>
                <w:rFonts w:eastAsia="Times New Roman"/>
                <w:lang w:val="en-US"/>
              </w:rPr>
            </w:pPr>
            <w:r>
              <w:rPr>
                <w:rFonts w:eastAsia="Times New Roman"/>
                <w:lang w:val="en-US"/>
              </w:rPr>
              <w:t>Team Member</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Sign</w:t>
            </w:r>
          </w:p>
        </w:tc>
        <w:tc>
          <w:tcPr>
            <w:tcW w:w="2955" w:type="dxa"/>
            <w:shd w:val="clear" w:color="auto" w:fill="C6D9F1" w:themeFill="text2" w:themeFillTint="33"/>
          </w:tcPr>
          <w:p w:rsidR="00D3661D" w:rsidRDefault="00D3661D" w:rsidP="00D3661D">
            <w:pPr>
              <w:rPr>
                <w:rFonts w:eastAsia="Times New Roman"/>
                <w:lang w:val="en-US"/>
              </w:rPr>
            </w:pPr>
            <w:r>
              <w:rPr>
                <w:rFonts w:eastAsia="Times New Roman"/>
                <w:lang w:val="en-US"/>
              </w:rPr>
              <w:t>Date</w:t>
            </w:r>
          </w:p>
        </w:tc>
      </w:tr>
      <w:tr w:rsidR="00D3661D" w:rsidTr="00D3661D">
        <w:tc>
          <w:tcPr>
            <w:tcW w:w="3332" w:type="dxa"/>
          </w:tcPr>
          <w:p w:rsidR="00D3661D" w:rsidRDefault="00D3661D" w:rsidP="00D3661D">
            <w:pPr>
              <w:rPr>
                <w:lang w:val="en-US"/>
              </w:rPr>
            </w:pPr>
            <w:r>
              <w:rPr>
                <w:lang w:val="en-US"/>
              </w:rPr>
              <w:t>Ary Bizar</w:t>
            </w:r>
          </w:p>
        </w:tc>
        <w:tc>
          <w:tcPr>
            <w:tcW w:w="2955" w:type="dxa"/>
          </w:tcPr>
          <w:p w:rsidR="00D3661D" w:rsidRDefault="00D3661D" w:rsidP="00D3661D">
            <w:pPr>
              <w:rPr>
                <w:rFonts w:eastAsia="Times New Roman"/>
                <w:lang w:val="en-US"/>
              </w:rPr>
            </w:pPr>
            <w:proofErr w:type="spellStart"/>
            <w:r>
              <w:rPr>
                <w:rFonts w:eastAsia="Times New Roman"/>
                <w:lang w:val="en-US"/>
              </w:rPr>
              <w:t>Aryanza</w:t>
            </w:r>
            <w:proofErr w:type="spellEnd"/>
            <w:r>
              <w:rPr>
                <w:rFonts w:eastAsia="Times New Roman"/>
                <w:lang w:val="en-US"/>
              </w:rPr>
              <w:t xml:space="preserve"> </w:t>
            </w:r>
            <w:proofErr w:type="spellStart"/>
            <w:r>
              <w:rPr>
                <w:rFonts w:eastAsia="Times New Roman"/>
                <w:lang w:val="en-US"/>
              </w:rPr>
              <w:t>Bizar</w:t>
            </w:r>
            <w:proofErr w:type="spellEnd"/>
            <w:r>
              <w:rPr>
                <w:rFonts w:eastAsia="Times New Roman"/>
                <w:lang w:val="en-US"/>
              </w:rPr>
              <w:t xml:space="preserve"> 31101107</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Anopan Kandiah</w:t>
            </w:r>
          </w:p>
        </w:tc>
        <w:tc>
          <w:tcPr>
            <w:tcW w:w="2955" w:type="dxa"/>
          </w:tcPr>
          <w:p w:rsidR="00D3661D" w:rsidRDefault="00D3661D" w:rsidP="00D3661D">
            <w:pPr>
              <w:rPr>
                <w:rFonts w:eastAsia="Times New Roman"/>
                <w:lang w:val="en-US"/>
              </w:rPr>
            </w:pPr>
            <w:r>
              <w:rPr>
                <w:rFonts w:eastAsia="Times New Roman"/>
                <w:lang w:val="en-US"/>
              </w:rPr>
              <w:t>Anopan Kandiah-31593581</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Hannah Klinac</w:t>
            </w:r>
          </w:p>
        </w:tc>
        <w:tc>
          <w:tcPr>
            <w:tcW w:w="2955" w:type="dxa"/>
          </w:tcPr>
          <w:p w:rsidR="00D3661D" w:rsidRDefault="00D3661D" w:rsidP="00D3661D">
            <w:pPr>
              <w:rPr>
                <w:rFonts w:eastAsia="Times New Roman"/>
                <w:lang w:val="en-US"/>
              </w:rPr>
            </w:pPr>
            <w:r>
              <w:rPr>
                <w:rFonts w:eastAsia="Times New Roman"/>
                <w:lang w:val="en-US"/>
              </w:rPr>
              <w:t>Hannah Klinac 31250084</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Alex Mlodawski</w:t>
            </w:r>
          </w:p>
        </w:tc>
        <w:tc>
          <w:tcPr>
            <w:tcW w:w="2955" w:type="dxa"/>
          </w:tcPr>
          <w:p w:rsidR="00D3661D" w:rsidRDefault="00D3661D" w:rsidP="00D3661D">
            <w:pPr>
              <w:rPr>
                <w:rFonts w:eastAsia="Times New Roman"/>
                <w:lang w:val="en-US"/>
              </w:rPr>
            </w:pPr>
            <w:r>
              <w:rPr>
                <w:rFonts w:eastAsia="Times New Roman"/>
                <w:lang w:val="en-US"/>
              </w:rPr>
              <w:t>Alex Mlodawski 31865546</w:t>
            </w:r>
          </w:p>
        </w:tc>
        <w:tc>
          <w:tcPr>
            <w:tcW w:w="2955" w:type="dxa"/>
          </w:tcPr>
          <w:p w:rsidR="00D3661D" w:rsidRDefault="00D3661D" w:rsidP="00D3661D">
            <w:pPr>
              <w:rPr>
                <w:rFonts w:eastAsia="Times New Roman"/>
                <w:lang w:val="en-US"/>
              </w:rPr>
            </w:pPr>
            <w:r>
              <w:rPr>
                <w:rFonts w:eastAsia="Times New Roman"/>
                <w:lang w:val="en-US"/>
              </w:rPr>
              <w:t>6/08/2014</w:t>
            </w:r>
          </w:p>
        </w:tc>
      </w:tr>
      <w:tr w:rsidR="00D3661D" w:rsidTr="00D3661D">
        <w:tc>
          <w:tcPr>
            <w:tcW w:w="3332" w:type="dxa"/>
          </w:tcPr>
          <w:p w:rsidR="00D3661D" w:rsidRDefault="00D3661D" w:rsidP="00D3661D">
            <w:pPr>
              <w:rPr>
                <w:lang w:val="en-US"/>
              </w:rPr>
            </w:pPr>
            <w:r>
              <w:rPr>
                <w:lang w:val="en-US"/>
              </w:rPr>
              <w:t>Bryan Yu</w:t>
            </w:r>
          </w:p>
        </w:tc>
        <w:tc>
          <w:tcPr>
            <w:tcW w:w="2955" w:type="dxa"/>
          </w:tcPr>
          <w:p w:rsidR="00D3661D" w:rsidRDefault="00D3661D" w:rsidP="00D3661D">
            <w:pPr>
              <w:rPr>
                <w:rFonts w:eastAsia="Times New Roman"/>
                <w:lang w:val="en-US"/>
              </w:rPr>
            </w:pPr>
            <w:r>
              <w:rPr>
                <w:rFonts w:eastAsia="Times New Roman"/>
                <w:lang w:val="en-US"/>
              </w:rPr>
              <w:t>Bryan Yu 31011169</w:t>
            </w:r>
          </w:p>
        </w:tc>
        <w:tc>
          <w:tcPr>
            <w:tcW w:w="2955" w:type="dxa"/>
          </w:tcPr>
          <w:p w:rsidR="00D3661D" w:rsidRDefault="00D3661D" w:rsidP="00D3661D">
            <w:pPr>
              <w:rPr>
                <w:rFonts w:eastAsia="Times New Roman"/>
                <w:lang w:val="en-US"/>
              </w:rPr>
            </w:pPr>
            <w:r>
              <w:rPr>
                <w:rFonts w:eastAsia="Times New Roman"/>
                <w:lang w:val="en-US"/>
              </w:rPr>
              <w:t>6/08/2014</w:t>
            </w:r>
          </w:p>
        </w:tc>
      </w:tr>
    </w:tbl>
    <w:p w:rsidR="00D3661D" w:rsidRPr="00CD6E51" w:rsidRDefault="00D3661D" w:rsidP="00D3661D">
      <w:pPr>
        <w:rPr>
          <w:lang w:val="en-US"/>
        </w:rPr>
      </w:pPr>
    </w:p>
    <w:p w:rsidR="00D3661D" w:rsidRPr="00AF7D84" w:rsidRDefault="00D3661D" w:rsidP="00D3661D"/>
    <w:p w:rsidR="00D3661D" w:rsidRDefault="00D3661D">
      <w:pPr>
        <w:rPr>
          <w:rFonts w:ascii="Times New Roman" w:hAnsi="Times New Roman" w:cs="Times New Roman"/>
          <w:sz w:val="24"/>
          <w:szCs w:val="24"/>
        </w:rPr>
      </w:pPr>
      <w:r>
        <w:rPr>
          <w:rFonts w:ascii="Times New Roman" w:hAnsi="Times New Roman" w:cs="Times New Roman"/>
          <w:sz w:val="24"/>
          <w:szCs w:val="24"/>
        </w:rPr>
        <w:br w:type="page"/>
      </w:r>
    </w:p>
    <w:p w:rsidR="00D3661D" w:rsidRDefault="00D3661D" w:rsidP="00D3661D">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Appendix C: Agenda and minutes of all supervisor/client meetings</w:t>
      </w:r>
      <w:r w:rsidR="00053A1E">
        <w:rPr>
          <w:rFonts w:ascii="Times New Roman" w:hAnsi="Times New Roman" w:cs="Times New Roman"/>
          <w:sz w:val="24"/>
          <w:szCs w:val="24"/>
        </w:rPr>
        <w:br/>
        <w:t xml:space="preserve">Note: our supervisor is the person giving us our </w:t>
      </w:r>
      <w:r w:rsidR="0082400A">
        <w:rPr>
          <w:rFonts w:ascii="Times New Roman" w:hAnsi="Times New Roman" w:cs="Times New Roman"/>
          <w:sz w:val="24"/>
          <w:szCs w:val="24"/>
        </w:rPr>
        <w:t>requirements;</w:t>
      </w:r>
      <w:r w:rsidR="00053A1E">
        <w:rPr>
          <w:rFonts w:ascii="Times New Roman" w:hAnsi="Times New Roman" w:cs="Times New Roman"/>
          <w:sz w:val="24"/>
          <w:szCs w:val="24"/>
        </w:rPr>
        <w:t xml:space="preserve"> this is why they are listed as supervisor/client meetings in one.</w:t>
      </w:r>
    </w:p>
    <w:p w:rsidR="00D3661D" w:rsidRDefault="00D3661D" w:rsidP="00D3661D"/>
    <w:p w:rsidR="00D3661D" w:rsidRPr="00110DD6" w:rsidRDefault="00D3661D" w:rsidP="00D3661D">
      <w:pPr>
        <w:rPr>
          <w:b/>
          <w:u w:val="single"/>
        </w:rPr>
      </w:pPr>
      <w:r>
        <w:t>Week 3, Wednesday 06/08/2014</w:t>
      </w:r>
      <w:r>
        <w:br/>
        <w:t>Author: H.K.</w:t>
      </w:r>
    </w:p>
    <w:p w:rsidR="00D3661D" w:rsidRPr="00110DD6" w:rsidRDefault="00D3661D" w:rsidP="00D3661D">
      <w:pPr>
        <w:jc w:val="center"/>
        <w:rPr>
          <w:b/>
          <w:u w:val="single"/>
        </w:rPr>
      </w:pPr>
      <w:r w:rsidRPr="00110DD6">
        <w:rPr>
          <w:b/>
          <w:u w:val="single"/>
        </w:rPr>
        <w:t>Supervisor Meeting 1</w:t>
      </w:r>
    </w:p>
    <w:p w:rsidR="00D3661D" w:rsidRDefault="00D3661D" w:rsidP="00D3661D">
      <w:pPr>
        <w:jc w:val="center"/>
        <w:rPr>
          <w:b/>
        </w:rPr>
      </w:pPr>
      <w:r>
        <w:rPr>
          <w:b/>
        </w:rPr>
        <w:t>Minutes</w:t>
      </w:r>
    </w:p>
    <w:p w:rsidR="00D3661D" w:rsidRPr="00110DD6" w:rsidRDefault="00D3661D" w:rsidP="00D3661D">
      <w:pPr>
        <w:jc w:val="center"/>
        <w:rPr>
          <w:b/>
        </w:rPr>
      </w:pPr>
    </w:p>
    <w:p w:rsidR="00D3661D" w:rsidRDefault="00D3661D" w:rsidP="00D3661D">
      <w:pPr>
        <w:pStyle w:val="ListParagraph"/>
        <w:numPr>
          <w:ilvl w:val="0"/>
          <w:numId w:val="18"/>
        </w:numPr>
      </w:pPr>
      <w:r>
        <w:t xml:space="preserve">Agreed to a weekly meeting with all available group members and </w:t>
      </w:r>
      <w:proofErr w:type="spellStart"/>
      <w:r>
        <w:t>Fairuz</w:t>
      </w:r>
      <w:proofErr w:type="spellEnd"/>
      <w:r>
        <w:t xml:space="preserve"> on Wednesdays at 1pm in the IT Meeting Room.</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t>Fairuz</w:t>
      </w:r>
      <w:proofErr w:type="spellEnd"/>
      <w:r>
        <w:t xml:space="preserve"> to organise a Pro license for Unity.</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 xml:space="preserve">4 devices being used: </w:t>
      </w:r>
    </w:p>
    <w:p w:rsidR="00D3661D" w:rsidRDefault="00D3661D" w:rsidP="00D3661D">
      <w:pPr>
        <w:pStyle w:val="ListParagraph"/>
        <w:numPr>
          <w:ilvl w:val="0"/>
          <w:numId w:val="19"/>
        </w:numPr>
      </w:pPr>
      <w:r>
        <w:t>Oculus Rift</w:t>
      </w:r>
    </w:p>
    <w:p w:rsidR="00D3661D" w:rsidRDefault="00D3661D" w:rsidP="00D3661D">
      <w:pPr>
        <w:pStyle w:val="ListParagraph"/>
        <w:numPr>
          <w:ilvl w:val="0"/>
          <w:numId w:val="19"/>
        </w:numPr>
      </w:pPr>
      <w:r>
        <w:t>Kinect (Windows)</w:t>
      </w:r>
    </w:p>
    <w:p w:rsidR="00D3661D" w:rsidRDefault="00D3661D" w:rsidP="00D3661D">
      <w:pPr>
        <w:pStyle w:val="ListParagraph"/>
        <w:numPr>
          <w:ilvl w:val="0"/>
          <w:numId w:val="19"/>
        </w:numPr>
      </w:pPr>
      <w:r>
        <w:t>Leap Motion</w:t>
      </w:r>
    </w:p>
    <w:p w:rsidR="00D3661D" w:rsidRDefault="00D3661D" w:rsidP="00D3661D">
      <w:pPr>
        <w:pStyle w:val="ListParagraph"/>
        <w:numPr>
          <w:ilvl w:val="0"/>
          <w:numId w:val="19"/>
        </w:numPr>
      </w:pPr>
      <w:r>
        <w:t>Razor Hydra</w:t>
      </w:r>
    </w:p>
    <w:p w:rsidR="00D3661D" w:rsidRDefault="00D3661D" w:rsidP="00D3661D">
      <w:pPr>
        <w:pStyle w:val="ListParagraph"/>
        <w:numPr>
          <w:ilvl w:val="0"/>
          <w:numId w:val="19"/>
        </w:numPr>
      </w:pPr>
      <w:r>
        <w:t>(Mouse + Keyboard)</w:t>
      </w:r>
    </w:p>
    <w:p w:rsidR="00D3661D" w:rsidRDefault="00D3661D" w:rsidP="00D3661D">
      <w:r>
        <w:t>Combinations of devices:</w:t>
      </w:r>
    </w:p>
    <w:p w:rsidR="00D3661D" w:rsidRDefault="00D3661D" w:rsidP="00D3661D">
      <w:pPr>
        <w:pStyle w:val="ListParagraph"/>
        <w:numPr>
          <w:ilvl w:val="0"/>
          <w:numId w:val="20"/>
        </w:numPr>
      </w:pPr>
      <w:r>
        <w:t>Oculus Rift + Kinect</w:t>
      </w:r>
    </w:p>
    <w:p w:rsidR="00D3661D" w:rsidRDefault="00D3661D" w:rsidP="00D3661D">
      <w:pPr>
        <w:pStyle w:val="ListParagraph"/>
        <w:numPr>
          <w:ilvl w:val="0"/>
          <w:numId w:val="20"/>
        </w:numPr>
      </w:pPr>
      <w:r>
        <w:t>Oculus Rift + Leap Motion</w:t>
      </w:r>
    </w:p>
    <w:p w:rsidR="00D3661D" w:rsidRDefault="00D3661D" w:rsidP="00D3661D">
      <w:pPr>
        <w:pStyle w:val="ListParagraph"/>
        <w:numPr>
          <w:ilvl w:val="0"/>
          <w:numId w:val="20"/>
        </w:numPr>
      </w:pPr>
      <w:r>
        <w:t>Oculus Rift + Razor Hydra</w:t>
      </w:r>
    </w:p>
    <w:p w:rsidR="00D3661D" w:rsidRDefault="00D3661D" w:rsidP="00D3661D">
      <w:pPr>
        <w:pStyle w:val="ListParagraph"/>
        <w:numPr>
          <w:ilvl w:val="0"/>
          <w:numId w:val="20"/>
        </w:numPr>
      </w:pPr>
      <w:r>
        <w:lastRenderedPageBreak/>
        <w:t>Mouse and Keyboard</w:t>
      </w:r>
    </w:p>
    <w:p w:rsidR="00D3661D" w:rsidRDefault="00D3661D" w:rsidP="00D3661D">
      <w:r>
        <w:t>Roles:</w:t>
      </w:r>
    </w:p>
    <w:p w:rsidR="00D3661D" w:rsidRDefault="00D3661D" w:rsidP="00D3661D">
      <w:pPr>
        <w:pStyle w:val="ListParagraph"/>
        <w:numPr>
          <w:ilvl w:val="0"/>
          <w:numId w:val="21"/>
        </w:numPr>
      </w:pPr>
      <w:r>
        <w:t>1 level designer</w:t>
      </w:r>
    </w:p>
    <w:p w:rsidR="00D3661D" w:rsidRDefault="00D3661D" w:rsidP="00D3661D">
      <w:pPr>
        <w:pStyle w:val="ListParagraph"/>
        <w:numPr>
          <w:ilvl w:val="1"/>
          <w:numId w:val="21"/>
        </w:numPr>
      </w:pPr>
      <w:r>
        <w:t>Art assets</w:t>
      </w:r>
    </w:p>
    <w:p w:rsidR="00D3661D" w:rsidRDefault="00D3661D" w:rsidP="00D3661D">
      <w:pPr>
        <w:pStyle w:val="ListParagraph"/>
        <w:numPr>
          <w:ilvl w:val="1"/>
          <w:numId w:val="21"/>
        </w:numPr>
      </w:pPr>
      <w:r>
        <w:t>3 different levels (1 task for each)</w:t>
      </w:r>
    </w:p>
    <w:p w:rsidR="00D3661D" w:rsidRDefault="00D3661D" w:rsidP="00D3661D">
      <w:pPr>
        <w:pStyle w:val="ListParagraph"/>
        <w:numPr>
          <w:ilvl w:val="2"/>
          <w:numId w:val="21"/>
        </w:numPr>
      </w:pPr>
      <w:r>
        <w:t>Object manipulation (solving puzzles, moving boxes)</w:t>
      </w:r>
    </w:p>
    <w:p w:rsidR="00D3661D" w:rsidRDefault="00D3661D" w:rsidP="00D3661D">
      <w:pPr>
        <w:pStyle w:val="ListParagraph"/>
        <w:numPr>
          <w:ilvl w:val="2"/>
          <w:numId w:val="21"/>
        </w:numPr>
      </w:pPr>
      <w:r>
        <w:t>Object avoidance (jumping things)</w:t>
      </w:r>
    </w:p>
    <w:p w:rsidR="00D3661D" w:rsidRDefault="0082400A" w:rsidP="00D3661D">
      <w:pPr>
        <w:pStyle w:val="ListParagraph"/>
        <w:numPr>
          <w:ilvl w:val="2"/>
          <w:numId w:val="21"/>
        </w:numPr>
      </w:pPr>
      <w:r>
        <w:t>Way finding</w:t>
      </w:r>
    </w:p>
    <w:p w:rsidR="00D3661D" w:rsidRDefault="00D3661D" w:rsidP="00D3661D">
      <w:pPr>
        <w:pStyle w:val="ListParagraph"/>
        <w:numPr>
          <w:ilvl w:val="0"/>
          <w:numId w:val="21"/>
        </w:numPr>
      </w:pPr>
      <w:r>
        <w:t>4 programmers</w:t>
      </w:r>
    </w:p>
    <w:p w:rsidR="00D3661D" w:rsidRDefault="00D3661D" w:rsidP="00D3661D">
      <w:pPr>
        <w:pStyle w:val="ListParagraph"/>
        <w:numPr>
          <w:ilvl w:val="1"/>
          <w:numId w:val="21"/>
        </w:numPr>
      </w:pPr>
      <w:r>
        <w:t>Each assumes “caretaker” position over 1 combination of devices</w:t>
      </w:r>
    </w:p>
    <w:p w:rsidR="00D3661D" w:rsidRDefault="00D3661D" w:rsidP="00D3661D">
      <w:r>
        <w:br/>
      </w:r>
    </w:p>
    <w:p w:rsidR="00D3661D" w:rsidRDefault="00D3661D" w:rsidP="00D3661D"/>
    <w:p w:rsidR="00D3661D" w:rsidRDefault="00D3661D" w:rsidP="00D3661D"/>
    <w:p w:rsidR="00D3661D" w:rsidRPr="00D3661D" w:rsidRDefault="00D3661D" w:rsidP="00D3661D">
      <w:r>
        <w:t>Week 4, Wednesday 13/08/2014</w:t>
      </w:r>
      <w:r>
        <w:br/>
        <w:t>Author: H.K.</w:t>
      </w:r>
    </w:p>
    <w:p w:rsidR="00D3661D" w:rsidRPr="00110DD6" w:rsidRDefault="00D3661D" w:rsidP="00D3661D">
      <w:pPr>
        <w:jc w:val="center"/>
        <w:rPr>
          <w:b/>
          <w:u w:val="single"/>
        </w:rPr>
      </w:pPr>
      <w:r>
        <w:rPr>
          <w:b/>
          <w:u w:val="single"/>
        </w:rPr>
        <w:t>Supervisor Meeting 2</w:t>
      </w:r>
    </w:p>
    <w:p w:rsidR="00D3661D" w:rsidRDefault="00D3661D" w:rsidP="00D3661D">
      <w:pPr>
        <w:jc w:val="center"/>
        <w:rPr>
          <w:b/>
        </w:rPr>
      </w:pPr>
      <w:r>
        <w:rPr>
          <w:b/>
        </w:rPr>
        <w:t>Minutes</w:t>
      </w:r>
    </w:p>
    <w:p w:rsidR="00D3661D" w:rsidRPr="00110DD6" w:rsidRDefault="00D3661D" w:rsidP="00D3661D">
      <w:pPr>
        <w:jc w:val="center"/>
        <w:rPr>
          <w:b/>
        </w:rPr>
      </w:pPr>
    </w:p>
    <w:p w:rsidR="00D3661D" w:rsidRPr="00590A96" w:rsidRDefault="00D3661D" w:rsidP="00D3661D">
      <w:pPr>
        <w:pStyle w:val="ListParagraph"/>
        <w:numPr>
          <w:ilvl w:val="0"/>
          <w:numId w:val="22"/>
        </w:numPr>
        <w:rPr>
          <w:b/>
          <w:u w:val="single"/>
        </w:rPr>
      </w:pPr>
      <w:r>
        <w:t>Team name decided: Tempest</w:t>
      </w:r>
    </w:p>
    <w:p w:rsidR="00D3661D" w:rsidRPr="00590A96" w:rsidRDefault="00D3661D" w:rsidP="00D3661D">
      <w:pPr>
        <w:pStyle w:val="ListParagraph"/>
        <w:numPr>
          <w:ilvl w:val="0"/>
          <w:numId w:val="22"/>
        </w:numPr>
        <w:rPr>
          <w:b/>
          <w:u w:val="single"/>
        </w:rPr>
      </w:pPr>
    </w:p>
    <w:p w:rsidR="00D3661D" w:rsidRPr="005476BA" w:rsidRDefault="00D3661D" w:rsidP="00D3661D">
      <w:pPr>
        <w:rPr>
          <w:b/>
          <w:u w:val="single"/>
        </w:rPr>
      </w:pPr>
      <w:r>
        <w:rPr>
          <w:b/>
          <w:u w:val="single"/>
        </w:rPr>
        <w:t>Completed tasks</w:t>
      </w:r>
    </w:p>
    <w:p w:rsidR="00D3661D" w:rsidRDefault="00D3661D" w:rsidP="00D3661D">
      <w:pPr>
        <w:pStyle w:val="ListParagraph"/>
        <w:numPr>
          <w:ilvl w:val="0"/>
          <w:numId w:val="18"/>
        </w:numPr>
      </w:pPr>
      <w:r>
        <w:t xml:space="preserve">Setup </w:t>
      </w:r>
      <w:proofErr w:type="spellStart"/>
      <w:r>
        <w:t>Github</w:t>
      </w:r>
      <w:proofErr w:type="spellEnd"/>
      <w:r>
        <w:t xml:space="preserve"> (Alex)</w:t>
      </w:r>
    </w:p>
    <w:p w:rsidR="00D3661D" w:rsidRDefault="00D3661D" w:rsidP="00D3661D">
      <w:pPr>
        <w:pStyle w:val="ListParagraph"/>
        <w:numPr>
          <w:ilvl w:val="0"/>
          <w:numId w:val="18"/>
        </w:numPr>
      </w:pPr>
      <w:r>
        <w:t>Discuss and allocate responsibilities (refer to devices)</w:t>
      </w:r>
    </w:p>
    <w:p w:rsidR="00D3661D" w:rsidRDefault="00D3661D" w:rsidP="00D3661D">
      <w:pPr>
        <w:pStyle w:val="ListParagraph"/>
        <w:numPr>
          <w:ilvl w:val="1"/>
          <w:numId w:val="18"/>
        </w:numPr>
      </w:pPr>
      <w:r>
        <w:t>Kinect + OR = Alex</w:t>
      </w:r>
    </w:p>
    <w:p w:rsidR="00D3661D" w:rsidRDefault="00D3661D" w:rsidP="00D3661D">
      <w:pPr>
        <w:pStyle w:val="ListParagraph"/>
        <w:numPr>
          <w:ilvl w:val="1"/>
          <w:numId w:val="18"/>
        </w:numPr>
      </w:pPr>
      <w:r>
        <w:t>Mouse + Keyboard = Anopan</w:t>
      </w:r>
    </w:p>
    <w:p w:rsidR="00D3661D" w:rsidRDefault="00D3661D" w:rsidP="00D3661D">
      <w:pPr>
        <w:pStyle w:val="ListParagraph"/>
        <w:numPr>
          <w:ilvl w:val="1"/>
          <w:numId w:val="18"/>
        </w:numPr>
      </w:pPr>
      <w:r>
        <w:t>Leap + OR = Hannah</w:t>
      </w:r>
    </w:p>
    <w:p w:rsidR="00D3661D" w:rsidRDefault="00D3661D" w:rsidP="00D3661D">
      <w:pPr>
        <w:pStyle w:val="ListParagraph"/>
        <w:numPr>
          <w:ilvl w:val="1"/>
          <w:numId w:val="18"/>
        </w:numPr>
      </w:pPr>
      <w:r>
        <w:t>Hydra + OR = Bryan</w:t>
      </w:r>
    </w:p>
    <w:p w:rsidR="00D3661D" w:rsidRDefault="00D3661D" w:rsidP="00D3661D">
      <w:pPr>
        <w:pStyle w:val="ListParagraph"/>
        <w:numPr>
          <w:ilvl w:val="0"/>
          <w:numId w:val="18"/>
        </w:numPr>
      </w:pPr>
      <w:r>
        <w:t xml:space="preserve">Arrange a meeting during week 4 with all available group members, </w:t>
      </w:r>
      <w:proofErr w:type="spellStart"/>
      <w:r>
        <w:t>Shri</w:t>
      </w:r>
      <w:proofErr w:type="spellEnd"/>
      <w:r>
        <w:t xml:space="preserve"> and </w:t>
      </w:r>
      <w:proofErr w:type="spellStart"/>
      <w:r>
        <w:t>Fairuz</w:t>
      </w:r>
      <w:proofErr w:type="spellEnd"/>
      <w:r>
        <w:t>.</w:t>
      </w:r>
    </w:p>
    <w:p w:rsidR="00D3661D" w:rsidRDefault="00D3661D" w:rsidP="00D3661D">
      <w:pPr>
        <w:pStyle w:val="ListParagraph"/>
        <w:numPr>
          <w:ilvl w:val="1"/>
          <w:numId w:val="18"/>
        </w:numPr>
      </w:pPr>
      <w:r>
        <w:t>Arranged for Thursday 14/08/14 at 10.30am</w:t>
      </w:r>
    </w:p>
    <w:p w:rsidR="00D3661D" w:rsidRDefault="00D3661D" w:rsidP="00D3661D">
      <w:pPr>
        <w:pStyle w:val="ListParagraph"/>
        <w:numPr>
          <w:ilvl w:val="0"/>
          <w:numId w:val="18"/>
        </w:numPr>
      </w:pPr>
      <w:r>
        <w:t>Book the IT Meeting Room with Rosie for weekly meetings (Wednesdays 1pm).</w:t>
      </w:r>
    </w:p>
    <w:p w:rsidR="00D3661D" w:rsidRDefault="00D3661D" w:rsidP="00D3661D">
      <w:pPr>
        <w:pStyle w:val="ListParagraph"/>
        <w:numPr>
          <w:ilvl w:val="1"/>
          <w:numId w:val="18"/>
        </w:numPr>
      </w:pPr>
      <w:r>
        <w:t>Booked from 1pm-3pm every Wednesday</w:t>
      </w:r>
    </w:p>
    <w:p w:rsidR="00D3661D" w:rsidRDefault="00D3661D" w:rsidP="00D3661D">
      <w:pPr>
        <w:pStyle w:val="ListParagraph"/>
        <w:numPr>
          <w:ilvl w:val="0"/>
          <w:numId w:val="18"/>
        </w:numPr>
      </w:pPr>
      <w:r>
        <w:t xml:space="preserve">Setup a close Facebook group and invite all members and </w:t>
      </w:r>
      <w:proofErr w:type="spellStart"/>
      <w:r>
        <w:t>Fairuz</w:t>
      </w:r>
      <w:proofErr w:type="spellEnd"/>
      <w:r>
        <w:t xml:space="preserve"> to it (Hannah)</w:t>
      </w:r>
    </w:p>
    <w:p w:rsidR="00D3661D" w:rsidRDefault="00D3661D" w:rsidP="00D3661D">
      <w:pPr>
        <w:pStyle w:val="ListParagraph"/>
        <w:numPr>
          <w:ilvl w:val="0"/>
          <w:numId w:val="18"/>
        </w:numPr>
      </w:pPr>
      <w:r>
        <w:t>Discuss and decide on a team name.</w:t>
      </w:r>
    </w:p>
    <w:p w:rsidR="00D3661D" w:rsidRDefault="00D3661D" w:rsidP="00D3661D">
      <w:pPr>
        <w:pStyle w:val="ListParagraph"/>
        <w:numPr>
          <w:ilvl w:val="1"/>
          <w:numId w:val="18"/>
        </w:numPr>
      </w:pPr>
      <w:r>
        <w:t>Tempest</w:t>
      </w:r>
    </w:p>
    <w:p w:rsidR="00D3661D" w:rsidRDefault="00D3661D" w:rsidP="00D3661D">
      <w:pPr>
        <w:pStyle w:val="ListParagraph"/>
        <w:numPr>
          <w:ilvl w:val="0"/>
          <w:numId w:val="18"/>
        </w:numPr>
      </w:pPr>
      <w:r>
        <w:t xml:space="preserve">Send </w:t>
      </w:r>
      <w:proofErr w:type="spellStart"/>
      <w:r>
        <w:t>Fairuz</w:t>
      </w:r>
      <w:proofErr w:type="spellEnd"/>
      <w:r>
        <w:t xml:space="preserve"> the assessment schedule for ICT313 (Hannah)</w:t>
      </w:r>
    </w:p>
    <w:p w:rsidR="00D3661D" w:rsidRDefault="00D3661D" w:rsidP="00D3661D">
      <w:pPr>
        <w:pStyle w:val="ListParagraph"/>
        <w:numPr>
          <w:ilvl w:val="0"/>
          <w:numId w:val="18"/>
        </w:numPr>
      </w:pPr>
      <w:r>
        <w:t>Download a copy of Unity 4.5.x (or the latest version)</w:t>
      </w:r>
    </w:p>
    <w:p w:rsidR="00D3661D" w:rsidRDefault="00D3661D" w:rsidP="00D3661D">
      <w:pPr>
        <w:pStyle w:val="ListParagraph"/>
        <w:numPr>
          <w:ilvl w:val="0"/>
          <w:numId w:val="18"/>
        </w:numPr>
      </w:pPr>
      <w:proofErr w:type="spellStart"/>
      <w:r>
        <w:lastRenderedPageBreak/>
        <w:t>Fairuz</w:t>
      </w:r>
      <w:proofErr w:type="spellEnd"/>
      <w:r>
        <w:t xml:space="preserve"> to organise a Pro license for Unity.</w:t>
      </w:r>
    </w:p>
    <w:p w:rsidR="00D3661D" w:rsidRDefault="00D3661D" w:rsidP="00D3661D">
      <w:pPr>
        <w:pStyle w:val="ListParagraph"/>
        <w:numPr>
          <w:ilvl w:val="1"/>
          <w:numId w:val="18"/>
        </w:numPr>
      </w:pPr>
      <w:r>
        <w:t>Using trial versions until Pro license is available</w:t>
      </w:r>
    </w:p>
    <w:p w:rsidR="00D3661D" w:rsidRDefault="00D3661D" w:rsidP="00D3661D">
      <w:pPr>
        <w:pStyle w:val="ListParagraph"/>
        <w:numPr>
          <w:ilvl w:val="0"/>
          <w:numId w:val="18"/>
        </w:numPr>
      </w:pPr>
      <w:r>
        <w:t xml:space="preserve">Alex+ to meet with </w:t>
      </w:r>
      <w:proofErr w:type="spellStart"/>
      <w:r>
        <w:t>Fairuz</w:t>
      </w:r>
      <w:proofErr w:type="spellEnd"/>
      <w:r>
        <w:t xml:space="preserve"> on Monday 10</w:t>
      </w:r>
      <w:proofErr w:type="gramStart"/>
      <w:r>
        <w:t>am</w:t>
      </w:r>
      <w:proofErr w:type="gramEnd"/>
      <w:r>
        <w:t xml:space="preserve"> to get a copy of the assets and devices.</w:t>
      </w:r>
    </w:p>
    <w:p w:rsidR="00D3661D" w:rsidRDefault="00D3661D" w:rsidP="00D3661D">
      <w:pPr>
        <w:rPr>
          <w:b/>
          <w:u w:val="single"/>
        </w:rPr>
      </w:pPr>
    </w:p>
    <w:p w:rsidR="00D3661D" w:rsidRPr="005476BA" w:rsidRDefault="00D3661D" w:rsidP="00D3661D">
      <w:pPr>
        <w:rPr>
          <w:b/>
          <w:u w:val="single"/>
        </w:rPr>
      </w:pPr>
      <w:r>
        <w:rPr>
          <w:b/>
          <w:u w:val="single"/>
        </w:rPr>
        <w:t>Tasks for this week</w:t>
      </w:r>
    </w:p>
    <w:p w:rsidR="00D3661D" w:rsidRDefault="00D3661D" w:rsidP="00D3661D">
      <w:pPr>
        <w:pStyle w:val="ListParagraph"/>
        <w:numPr>
          <w:ilvl w:val="0"/>
          <w:numId w:val="23"/>
        </w:numPr>
      </w:pPr>
      <w:r>
        <w:t>Install and setup devices on each team member’s laptops.</w:t>
      </w:r>
    </w:p>
    <w:p w:rsidR="00D3661D" w:rsidRDefault="00D3661D" w:rsidP="00D3661D">
      <w:pPr>
        <w:pStyle w:val="ListParagraph"/>
        <w:numPr>
          <w:ilvl w:val="0"/>
          <w:numId w:val="23"/>
        </w:numPr>
      </w:pPr>
      <w:r>
        <w:t>Organise files and folders on GitHub.</w:t>
      </w:r>
    </w:p>
    <w:p w:rsidR="00D3661D" w:rsidRDefault="00D3661D" w:rsidP="00D3661D">
      <w:pPr>
        <w:pStyle w:val="ListParagraph"/>
        <w:numPr>
          <w:ilvl w:val="0"/>
          <w:numId w:val="23"/>
        </w:numPr>
      </w:pPr>
      <w:r>
        <w:t>Start working on level design.</w:t>
      </w:r>
    </w:p>
    <w:p w:rsidR="00D3661D" w:rsidRDefault="00D3661D" w:rsidP="00D3661D"/>
    <w:p w:rsidR="00D3661D" w:rsidRPr="005476BA" w:rsidRDefault="00D3661D" w:rsidP="00D3661D">
      <w:pPr>
        <w:rPr>
          <w:b/>
          <w:u w:val="single"/>
        </w:rPr>
      </w:pPr>
      <w:r>
        <w:rPr>
          <w:b/>
          <w:u w:val="single"/>
        </w:rPr>
        <w:t>Project discussion</w:t>
      </w:r>
    </w:p>
    <w:p w:rsidR="00D3661D" w:rsidRDefault="00D3661D" w:rsidP="00D3661D">
      <w:r>
        <w:t>*Diagram of game design on board and discussed.</w:t>
      </w:r>
    </w:p>
    <w:p w:rsidR="00D3661D" w:rsidRDefault="00D3661D" w:rsidP="00D3661D">
      <w:r>
        <w:t>*Storyboard given to group and discussed.</w:t>
      </w:r>
    </w:p>
    <w:p w:rsidR="00D3661D" w:rsidRDefault="00D3661D" w:rsidP="00D3661D">
      <w:pPr>
        <w:pStyle w:val="ListParagraph"/>
        <w:numPr>
          <w:ilvl w:val="0"/>
          <w:numId w:val="24"/>
        </w:numPr>
      </w:pPr>
      <w:r>
        <w:t>Training:</w:t>
      </w:r>
    </w:p>
    <w:p w:rsidR="00D3661D" w:rsidRDefault="00D3661D" w:rsidP="00D3661D">
      <w:pPr>
        <w:pStyle w:val="ListParagraph"/>
        <w:numPr>
          <w:ilvl w:val="1"/>
          <w:numId w:val="24"/>
        </w:numPr>
      </w:pPr>
      <w:r>
        <w:t>Live training or video (decide)</w:t>
      </w:r>
    </w:p>
    <w:p w:rsidR="00D3661D" w:rsidRDefault="00D3661D" w:rsidP="00D3661D">
      <w:pPr>
        <w:pStyle w:val="ListParagraph"/>
        <w:numPr>
          <w:ilvl w:val="0"/>
          <w:numId w:val="24"/>
        </w:numPr>
      </w:pPr>
      <w:r>
        <w:t>Level :</w:t>
      </w:r>
    </w:p>
    <w:p w:rsidR="00D3661D" w:rsidRDefault="00D3661D" w:rsidP="00D3661D">
      <w:pPr>
        <w:pStyle w:val="ListParagraph"/>
        <w:numPr>
          <w:ilvl w:val="1"/>
          <w:numId w:val="24"/>
        </w:numPr>
      </w:pPr>
      <w:r>
        <w:t>OT -&gt; task complete (up timer)</w:t>
      </w:r>
    </w:p>
    <w:p w:rsidR="00D3661D" w:rsidRDefault="00D3661D" w:rsidP="00D3661D">
      <w:pPr>
        <w:pStyle w:val="ListParagraph"/>
        <w:numPr>
          <w:ilvl w:val="0"/>
          <w:numId w:val="24"/>
        </w:numPr>
      </w:pPr>
      <w:r>
        <w:t>Game automatically moves forward</w:t>
      </w:r>
    </w:p>
    <w:p w:rsidR="00D3661D" w:rsidRDefault="00D3661D" w:rsidP="00D3661D">
      <w:pPr>
        <w:pStyle w:val="ListParagraph"/>
        <w:numPr>
          <w:ilvl w:val="0"/>
          <w:numId w:val="24"/>
        </w:numPr>
      </w:pPr>
      <w:r>
        <w:t>We decide what each level involves.</w:t>
      </w:r>
    </w:p>
    <w:p w:rsidR="00D3661D" w:rsidRDefault="00D3661D" w:rsidP="00D3661D">
      <w:pPr>
        <w:pStyle w:val="ListParagraph"/>
        <w:numPr>
          <w:ilvl w:val="0"/>
          <w:numId w:val="24"/>
        </w:numPr>
      </w:pPr>
      <w:r>
        <w:t>WF:</w:t>
      </w:r>
    </w:p>
    <w:p w:rsidR="00D3661D" w:rsidRDefault="00D3661D" w:rsidP="00D3661D">
      <w:pPr>
        <w:pStyle w:val="ListParagraph"/>
        <w:numPr>
          <w:ilvl w:val="1"/>
          <w:numId w:val="24"/>
        </w:numPr>
      </w:pPr>
      <w:r>
        <w:t>Maze-like</w:t>
      </w:r>
    </w:p>
    <w:p w:rsidR="00D3661D" w:rsidRDefault="00D3661D" w:rsidP="00D3661D">
      <w:pPr>
        <w:pStyle w:val="ListParagraph"/>
        <w:numPr>
          <w:ilvl w:val="0"/>
          <w:numId w:val="24"/>
        </w:numPr>
      </w:pPr>
      <w:r>
        <w:t>Decide if each level will incorporate the last level, or have each level separate with a final level that incorporates all 3. Etc.</w:t>
      </w:r>
    </w:p>
    <w:p w:rsidR="00D3661D" w:rsidRDefault="00D3661D" w:rsidP="00D3661D">
      <w:pPr>
        <w:pStyle w:val="ListParagraph"/>
        <w:numPr>
          <w:ilvl w:val="0"/>
          <w:numId w:val="24"/>
        </w:numPr>
      </w:pPr>
      <w:r>
        <w:t xml:space="preserve">Make the game </w:t>
      </w:r>
      <w:r w:rsidRPr="00A06A1F">
        <w:rPr>
          <w:b/>
          <w:u w:val="single"/>
        </w:rPr>
        <w:t>FUN</w:t>
      </w:r>
      <w:r>
        <w:t>, as it is part of a tedious rehab process.</w:t>
      </w:r>
    </w:p>
    <w:p w:rsidR="00D3661D" w:rsidRDefault="00D3661D" w:rsidP="00D3661D">
      <w:pPr>
        <w:pStyle w:val="ListParagraph"/>
        <w:numPr>
          <w:ilvl w:val="0"/>
          <w:numId w:val="24"/>
        </w:numPr>
      </w:pPr>
      <w:r>
        <w:t>Decide if there should be 1 software solution or 4 (one for each device combination).</w:t>
      </w:r>
    </w:p>
    <w:p w:rsidR="00D3661D" w:rsidRPr="00A06A1F" w:rsidRDefault="00D3661D" w:rsidP="00D3661D">
      <w:pPr>
        <w:rPr>
          <w:b/>
          <w:u w:val="single"/>
        </w:rPr>
      </w:pPr>
    </w:p>
    <w:p w:rsidR="00D3661D" w:rsidRPr="007449F9" w:rsidRDefault="00D3661D" w:rsidP="007449F9"/>
    <w:sectPr w:rsidR="00D3661D" w:rsidRPr="007449F9" w:rsidSect="002532A5">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4F77" w:rsidRDefault="00644F77" w:rsidP="00453A59">
      <w:pPr>
        <w:spacing w:after="0" w:line="240" w:lineRule="auto"/>
      </w:pPr>
      <w:r>
        <w:separator/>
      </w:r>
    </w:p>
  </w:endnote>
  <w:endnote w:type="continuationSeparator" w:id="0">
    <w:p w:rsidR="00644F77" w:rsidRDefault="00644F77" w:rsidP="00453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9023"/>
      <w:docPartObj>
        <w:docPartGallery w:val="Page Numbers (Bottom of Page)"/>
        <w:docPartUnique/>
      </w:docPartObj>
    </w:sdtPr>
    <w:sdtContent>
      <w:p w:rsidR="00453A59" w:rsidRDefault="00CB276D">
        <w:pPr>
          <w:pStyle w:val="Footer"/>
          <w:jc w:val="center"/>
        </w:pPr>
        <w:fldSimple w:instr=" PAGE   \* MERGEFORMAT ">
          <w:r w:rsidR="007676F9">
            <w:rPr>
              <w:noProof/>
            </w:rPr>
            <w:t>3</w:t>
          </w:r>
        </w:fldSimple>
      </w:p>
    </w:sdtContent>
  </w:sdt>
  <w:p w:rsidR="00453A59" w:rsidRDefault="00453A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4F77" w:rsidRDefault="00644F77" w:rsidP="00453A59">
      <w:pPr>
        <w:spacing w:after="0" w:line="240" w:lineRule="auto"/>
      </w:pPr>
      <w:r>
        <w:separator/>
      </w:r>
    </w:p>
  </w:footnote>
  <w:footnote w:type="continuationSeparator" w:id="0">
    <w:p w:rsidR="00644F77" w:rsidRDefault="00644F77" w:rsidP="00453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6021AD8"/>
    <w:multiLevelType w:val="hybridMultilevel"/>
    <w:tmpl w:val="2B8AB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15D48D8"/>
    <w:multiLevelType w:val="hybridMultilevel"/>
    <w:tmpl w:val="86CCE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5944871"/>
    <w:multiLevelType w:val="hybridMultilevel"/>
    <w:tmpl w:val="8FA2D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AF308C"/>
    <w:multiLevelType w:val="hybridMultilevel"/>
    <w:tmpl w:val="53D6C6E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7CE23D6"/>
    <w:multiLevelType w:val="hybridMultilevel"/>
    <w:tmpl w:val="FDB254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3A773621"/>
    <w:multiLevelType w:val="hybridMultilevel"/>
    <w:tmpl w:val="B1F22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243300"/>
    <w:multiLevelType w:val="hybridMultilevel"/>
    <w:tmpl w:val="AA32B4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4563327D"/>
    <w:multiLevelType w:val="hybridMultilevel"/>
    <w:tmpl w:val="536CC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6240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03205"/>
    <w:multiLevelType w:val="hybridMultilevel"/>
    <w:tmpl w:val="A7865B3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1C459C2"/>
    <w:multiLevelType w:val="hybridMultilevel"/>
    <w:tmpl w:val="786E7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B167E7"/>
    <w:multiLevelType w:val="hybridMultilevel"/>
    <w:tmpl w:val="9EF6C0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4709D9"/>
    <w:multiLevelType w:val="hybridMultilevel"/>
    <w:tmpl w:val="F0A6AC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95D6FDE"/>
    <w:multiLevelType w:val="hybridMultilevel"/>
    <w:tmpl w:val="DEE6B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C9B3FCE"/>
    <w:multiLevelType w:val="hybridMultilevel"/>
    <w:tmpl w:val="348095F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2697C79"/>
    <w:multiLevelType w:val="hybridMultilevel"/>
    <w:tmpl w:val="E0BA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D47D65"/>
    <w:multiLevelType w:val="hybridMultilevel"/>
    <w:tmpl w:val="E446F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 w:numId="7">
    <w:abstractNumId w:val="16"/>
  </w:num>
  <w:num w:numId="8">
    <w:abstractNumId w:val="23"/>
  </w:num>
  <w:num w:numId="9">
    <w:abstractNumId w:val="7"/>
  </w:num>
  <w:num w:numId="10">
    <w:abstractNumId w:val="14"/>
  </w:num>
  <w:num w:numId="11">
    <w:abstractNumId w:val="9"/>
  </w:num>
  <w:num w:numId="12">
    <w:abstractNumId w:val="22"/>
  </w:num>
  <w:num w:numId="13">
    <w:abstractNumId w:val="15"/>
  </w:num>
  <w:num w:numId="14">
    <w:abstractNumId w:val="18"/>
  </w:num>
  <w:num w:numId="15">
    <w:abstractNumId w:val="21"/>
  </w:num>
  <w:num w:numId="16">
    <w:abstractNumId w:val="10"/>
  </w:num>
  <w:num w:numId="17">
    <w:abstractNumId w:val="11"/>
  </w:num>
  <w:num w:numId="18">
    <w:abstractNumId w:val="8"/>
  </w:num>
  <w:num w:numId="19">
    <w:abstractNumId w:val="17"/>
  </w:num>
  <w:num w:numId="20">
    <w:abstractNumId w:val="12"/>
  </w:num>
  <w:num w:numId="21">
    <w:abstractNumId w:val="6"/>
  </w:num>
  <w:num w:numId="22">
    <w:abstractNumId w:val="19"/>
  </w:num>
  <w:num w:numId="23">
    <w:abstractNumId w:val="13"/>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F5937"/>
    <w:rsid w:val="00011BE7"/>
    <w:rsid w:val="000321D1"/>
    <w:rsid w:val="0003330D"/>
    <w:rsid w:val="00053A1E"/>
    <w:rsid w:val="00074450"/>
    <w:rsid w:val="000749F7"/>
    <w:rsid w:val="002532A5"/>
    <w:rsid w:val="002617DC"/>
    <w:rsid w:val="002723E6"/>
    <w:rsid w:val="00286AE6"/>
    <w:rsid w:val="0030775E"/>
    <w:rsid w:val="003319E2"/>
    <w:rsid w:val="00357DDD"/>
    <w:rsid w:val="003A1261"/>
    <w:rsid w:val="00404341"/>
    <w:rsid w:val="00453A59"/>
    <w:rsid w:val="004634F6"/>
    <w:rsid w:val="00482797"/>
    <w:rsid w:val="0048386A"/>
    <w:rsid w:val="004B4CF1"/>
    <w:rsid w:val="004B51DC"/>
    <w:rsid w:val="0052431C"/>
    <w:rsid w:val="0054717A"/>
    <w:rsid w:val="00637BD7"/>
    <w:rsid w:val="00644F77"/>
    <w:rsid w:val="00670D29"/>
    <w:rsid w:val="006F1D7C"/>
    <w:rsid w:val="006F538C"/>
    <w:rsid w:val="006F5937"/>
    <w:rsid w:val="007449F9"/>
    <w:rsid w:val="007676F9"/>
    <w:rsid w:val="00807222"/>
    <w:rsid w:val="0082400A"/>
    <w:rsid w:val="00866365"/>
    <w:rsid w:val="00871B33"/>
    <w:rsid w:val="008864DA"/>
    <w:rsid w:val="008D4CD3"/>
    <w:rsid w:val="0092142A"/>
    <w:rsid w:val="009F5BB3"/>
    <w:rsid w:val="00A652E1"/>
    <w:rsid w:val="00AC47A5"/>
    <w:rsid w:val="00AF013B"/>
    <w:rsid w:val="00B71D55"/>
    <w:rsid w:val="00C30C0D"/>
    <w:rsid w:val="00CB276D"/>
    <w:rsid w:val="00D06C87"/>
    <w:rsid w:val="00D3661D"/>
    <w:rsid w:val="00EA6F05"/>
    <w:rsid w:val="00EE5E07"/>
    <w:rsid w:val="00EE769C"/>
    <w:rsid w:val="00F3670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2A5"/>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453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3A59"/>
  </w:style>
  <w:style w:type="paragraph" w:styleId="Footer">
    <w:name w:val="footer"/>
    <w:basedOn w:val="Normal"/>
    <w:link w:val="FooterChar"/>
    <w:uiPriority w:val="99"/>
    <w:unhideWhenUsed/>
    <w:rsid w:val="0045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table" w:styleId="TableGrid">
    <w:name w:val="Table Grid"/>
    <w:basedOn w:val="TableNormal"/>
    <w:uiPriority w:val="59"/>
    <w:rsid w:val="00524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431C"/>
    <w:pPr>
      <w:ind w:left="720"/>
      <w:contextualSpacing/>
    </w:pPr>
  </w:style>
  <w:style w:type="paragraph" w:styleId="Title">
    <w:name w:val="Title"/>
    <w:basedOn w:val="Normal"/>
    <w:next w:val="Normal"/>
    <w:link w:val="TitleChar"/>
    <w:uiPriority w:val="10"/>
    <w:qFormat/>
    <w:rsid w:val="00D366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661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fklinac@hot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Anopan_18@hotmail.com" TargetMode="External"/><Relationship Id="rId2" Type="http://schemas.openxmlformats.org/officeDocument/2006/relationships/numbering" Target="numbering.xml"/><Relationship Id="rId16" Type="http://schemas.openxmlformats.org/officeDocument/2006/relationships/hyperlink" Target="mailto:arachniblade@hotmail.com" TargetMode="External"/><Relationship Id="rId20" Type="http://schemas.openxmlformats.org/officeDocument/2006/relationships/hyperlink" Target="mailto:Bryan-500088@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Tanza.lince@gmail.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t>
        <a:bodyPr/>
        <a:lstStyle/>
        <a:p>
          <a:endParaRPr lang="en-AU"/>
        </a:p>
      </dgm:t>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t>
        <a:bodyPr/>
        <a:lstStyle/>
        <a:p>
          <a:endParaRPr lang="en-AU"/>
        </a:p>
      </dgm:t>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t>
        <a:bodyPr/>
        <a:lstStyle/>
        <a:p>
          <a:endParaRPr lang="en-AU"/>
        </a:p>
      </dgm:t>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t>
        <a:bodyPr/>
        <a:lstStyle/>
        <a:p>
          <a:endParaRPr lang="en-AU"/>
        </a:p>
      </dgm:t>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t>
        <a:bodyPr/>
        <a:lstStyle/>
        <a:p>
          <a:endParaRPr lang="en-AU"/>
        </a:p>
      </dgm:t>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D911DF1C-7CA9-4633-9469-31EAD91150FD}" type="presOf" srcId="{06F2FC1D-99BD-41DC-AEF1-AA346FEE5E52}" destId="{E888C76C-88BD-4D67-8DCC-02B49ECDEE8E}" srcOrd="0" destOrd="0" presId="urn:microsoft.com/office/officeart/2005/8/layout/hierarchy6"/>
    <dgm:cxn modelId="{5115E39F-AFF2-4227-B0A0-2AF746290BF7}" srcId="{4FC03650-22D2-41B3-96E1-F9D25D86A2D1}" destId="{ECDEE379-7037-4286-BF27-6639FD20D9D7}" srcOrd="3" destOrd="0" parTransId="{33BB7E1B-A47D-4615-B41A-34F797E0A91A}" sibTransId="{AF38E865-28C4-473B-9394-EE80F2C0E629}"/>
    <dgm:cxn modelId="{A926815A-938D-4853-87CA-5E7A47D52765}" type="presOf" srcId="{255947D9-DD3D-493D-946E-D00F51D40D59}" destId="{00B0AB45-9DDB-403E-8A05-283F3458F8AD}"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963CC775-6D16-4E8F-A5F2-AFBD774407C3}" type="presOf" srcId="{468C4BC4-2646-4BE1-908D-A15A9DF6A8BE}" destId="{90FB2B2B-9C97-4F51-9697-B0116F2BC534}" srcOrd="0" destOrd="0" presId="urn:microsoft.com/office/officeart/2005/8/layout/hierarchy6"/>
    <dgm:cxn modelId="{7C0C68B6-33EA-4684-91C7-3B016903C158}" type="presOf" srcId="{C13CC66A-7D0D-4118-8A60-FF63DB723F7A}" destId="{1E58A067-C9CD-4A52-A779-CB28E9E4275C}" srcOrd="0" destOrd="0" presId="urn:microsoft.com/office/officeart/2005/8/layout/hierarchy6"/>
    <dgm:cxn modelId="{60040B5D-73BC-4B77-A7B5-E4921C60C5B1}" type="presOf" srcId="{963FCCAF-2032-445F-B8E7-14583193327F}" destId="{060917F8-B48F-49C1-AC15-A977D1A53133}" srcOrd="0" destOrd="0" presId="urn:microsoft.com/office/officeart/2005/8/layout/hierarchy6"/>
    <dgm:cxn modelId="{8F6A1B69-DA60-490C-B916-F1A2BB99BC6F}" type="presOf" srcId="{4FC03650-22D2-41B3-96E1-F9D25D86A2D1}" destId="{B2606A13-ADD4-4337-B37A-83EA4B5C04E1}" srcOrd="0" destOrd="0" presId="urn:microsoft.com/office/officeart/2005/8/layout/hierarchy6"/>
    <dgm:cxn modelId="{8A1461F4-9039-4564-AEC1-727C3B98DF52}" type="presOf" srcId="{4C6BB08C-3A9D-40CA-AFC5-7D1206424AA7}" destId="{47578327-F14C-43FC-82E1-A2F17B519FA3}" srcOrd="0" destOrd="0" presId="urn:microsoft.com/office/officeart/2005/8/layout/hierarchy6"/>
    <dgm:cxn modelId="{269CB53C-C7F3-4C6F-8E72-D5731DEA6D01}" type="presOf" srcId="{3B5AFC82-6E0F-4A1A-93E9-0C52944202AF}" destId="{AFA13957-37C1-42C7-9326-9637976F0B9F}"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B80D2705-43AF-494A-948E-F583430D557C}" type="presOf" srcId="{C54DC4D4-EBD5-4412-86B7-8C0C669076F3}" destId="{B712C00B-1977-44A8-B1F2-79AB11DF3A45}" srcOrd="0" destOrd="0" presId="urn:microsoft.com/office/officeart/2005/8/layout/hierarchy6"/>
    <dgm:cxn modelId="{3F783DED-B99B-4668-8944-CD59A77CFC64}" srcId="{4FC03650-22D2-41B3-96E1-F9D25D86A2D1}" destId="{D6616F5F-9F63-4ED0-9FAF-8C2CD96F1E21}" srcOrd="0" destOrd="0" parTransId="{C54DC4D4-EBD5-4412-86B7-8C0C669076F3}" sibTransId="{EBE1EEB8-962D-41D7-9E60-6566D5F6DC5F}"/>
    <dgm:cxn modelId="{A4BEA075-B91E-46B4-999C-3D7EA4B44AB3}" type="presOf" srcId="{E2AD8952-0461-441D-9ECB-524FD804EA52}" destId="{02ECDDEE-7322-4301-AD63-74508C999548}" srcOrd="0" destOrd="0" presId="urn:microsoft.com/office/officeart/2005/8/layout/hierarchy6"/>
    <dgm:cxn modelId="{E31A0F60-D315-4B99-BDEE-4DD09C7F85F6}" type="presOf" srcId="{33BB7E1B-A47D-4615-B41A-34F797E0A91A}" destId="{09195D0E-EBC6-49DE-BBF6-1341C005AE14}" srcOrd="0" destOrd="0" presId="urn:microsoft.com/office/officeart/2005/8/layout/hierarchy6"/>
    <dgm:cxn modelId="{83B3A72E-2762-4A1B-ACF1-FF36354CDC15}" srcId="{468C4BC4-2646-4BE1-908D-A15A9DF6A8BE}" destId="{C13CC66A-7D0D-4118-8A60-FF63DB723F7A}" srcOrd="0" destOrd="0" parTransId="{217DFD9D-5466-493A-B205-9C535F7EA88C}" sibTransId="{2033AA2C-C6F0-4DAD-9D0B-0633FD77294B}"/>
    <dgm:cxn modelId="{CC483CBE-A026-4952-8190-5D358AEA8889}" srcId="{06F2FC1D-99BD-41DC-AEF1-AA346FEE5E52}" destId="{4FC03650-22D2-41B3-96E1-F9D25D86A2D1}" srcOrd="0" destOrd="0" parTransId="{255947D9-DD3D-493D-946E-D00F51D40D59}" sibTransId="{BB321675-D17A-4A1A-B78F-16155FD948A9}"/>
    <dgm:cxn modelId="{1236D480-9060-4C28-B068-33F975D7E2BF}" type="presOf" srcId="{ECDEE379-7037-4286-BF27-6639FD20D9D7}" destId="{2A5AE0FC-1157-4604-AF57-F56E6E12E28A}" srcOrd="0" destOrd="0" presId="urn:microsoft.com/office/officeart/2005/8/layout/hierarchy6"/>
    <dgm:cxn modelId="{AAFF1E3C-9B48-47CD-8CFE-36DCD0470597}" type="presOf" srcId="{D6616F5F-9F63-4ED0-9FAF-8C2CD96F1E21}" destId="{CCF2CA98-BD58-4948-AA40-159D7A24F976}" srcOrd="0" destOrd="0" presId="urn:microsoft.com/office/officeart/2005/8/layout/hierarchy6"/>
    <dgm:cxn modelId="{048F8789-676D-4AB9-8D9C-5910B195CDD1}" type="presOf" srcId="{8518AF67-0764-4ED3-A935-E0D61C1A5DFA}" destId="{0C28DA98-FFAF-4A9F-9B87-B8F647566FF6}" srcOrd="0" destOrd="0" presId="urn:microsoft.com/office/officeart/2005/8/layout/hierarchy6"/>
    <dgm:cxn modelId="{C0DBFA22-6B43-4A29-A96C-6B99583AF1B5}" type="presParOf" srcId="{90FB2B2B-9C97-4F51-9697-B0116F2BC534}" destId="{35E0C59C-6213-44A6-89D4-DD7B56F962AF}" srcOrd="0" destOrd="0" presId="urn:microsoft.com/office/officeart/2005/8/layout/hierarchy6"/>
    <dgm:cxn modelId="{C4731820-5856-489B-AABC-C8FF9EF6390D}" type="presParOf" srcId="{35E0C59C-6213-44A6-89D4-DD7B56F962AF}" destId="{CDDD40DE-018F-4849-B756-95B3257FED6B}" srcOrd="0" destOrd="0" presId="urn:microsoft.com/office/officeart/2005/8/layout/hierarchy6"/>
    <dgm:cxn modelId="{1BF05D47-9190-4784-AF77-A83FDDEB9C4C}" type="presParOf" srcId="{CDDD40DE-018F-4849-B756-95B3257FED6B}" destId="{487E173D-D417-44DF-AA82-51472C535073}" srcOrd="0" destOrd="0" presId="urn:microsoft.com/office/officeart/2005/8/layout/hierarchy6"/>
    <dgm:cxn modelId="{A3CD76A9-C340-4A6A-93E9-E21DCF4EA891}" type="presParOf" srcId="{487E173D-D417-44DF-AA82-51472C535073}" destId="{1E58A067-C9CD-4A52-A779-CB28E9E4275C}" srcOrd="0" destOrd="0" presId="urn:microsoft.com/office/officeart/2005/8/layout/hierarchy6"/>
    <dgm:cxn modelId="{14EB6673-0F42-4865-BFB3-2AC223734210}" type="presParOf" srcId="{487E173D-D417-44DF-AA82-51472C535073}" destId="{2EE42C9E-2EC1-443A-B6EE-0B5A1F2B967A}" srcOrd="1" destOrd="0" presId="urn:microsoft.com/office/officeart/2005/8/layout/hierarchy6"/>
    <dgm:cxn modelId="{1D10FC12-F830-43DF-9FC8-F2C250CEE471}" type="presParOf" srcId="{2EE42C9E-2EC1-443A-B6EE-0B5A1F2B967A}" destId="{0C28DA98-FFAF-4A9F-9B87-B8F647566FF6}" srcOrd="0" destOrd="0" presId="urn:microsoft.com/office/officeart/2005/8/layout/hierarchy6"/>
    <dgm:cxn modelId="{35216150-3DDE-46E6-9818-1FB14F96ECAB}" type="presParOf" srcId="{2EE42C9E-2EC1-443A-B6EE-0B5A1F2B967A}" destId="{173ACEAA-8B51-4B70-A64F-097C75ECC272}" srcOrd="1" destOrd="0" presId="urn:microsoft.com/office/officeart/2005/8/layout/hierarchy6"/>
    <dgm:cxn modelId="{F4B23423-8D3C-42F8-9C77-5E40677CF3AE}" type="presParOf" srcId="{173ACEAA-8B51-4B70-A64F-097C75ECC272}" destId="{E888C76C-88BD-4D67-8DCC-02B49ECDEE8E}" srcOrd="0" destOrd="0" presId="urn:microsoft.com/office/officeart/2005/8/layout/hierarchy6"/>
    <dgm:cxn modelId="{14D289EC-2C91-4B45-ACBA-845BEC848927}" type="presParOf" srcId="{173ACEAA-8B51-4B70-A64F-097C75ECC272}" destId="{440806BA-92DE-461A-A839-C808E7EC7938}" srcOrd="1" destOrd="0" presId="urn:microsoft.com/office/officeart/2005/8/layout/hierarchy6"/>
    <dgm:cxn modelId="{FF17301F-B538-4045-8D76-45A0F237FDA2}" type="presParOf" srcId="{440806BA-92DE-461A-A839-C808E7EC7938}" destId="{00B0AB45-9DDB-403E-8A05-283F3458F8AD}" srcOrd="0" destOrd="0" presId="urn:microsoft.com/office/officeart/2005/8/layout/hierarchy6"/>
    <dgm:cxn modelId="{9949981D-DA8B-4D29-868F-DD5D96C3D58F}" type="presParOf" srcId="{440806BA-92DE-461A-A839-C808E7EC7938}" destId="{BF315E55-054E-4FC5-8160-158616110B9B}" srcOrd="1" destOrd="0" presId="urn:microsoft.com/office/officeart/2005/8/layout/hierarchy6"/>
    <dgm:cxn modelId="{07A3389F-A151-4695-9FEE-53DFEF741823}" type="presParOf" srcId="{BF315E55-054E-4FC5-8160-158616110B9B}" destId="{B2606A13-ADD4-4337-B37A-83EA4B5C04E1}" srcOrd="0" destOrd="0" presId="urn:microsoft.com/office/officeart/2005/8/layout/hierarchy6"/>
    <dgm:cxn modelId="{5006AE3D-1B24-4FBB-9541-B518677CEC3A}" type="presParOf" srcId="{BF315E55-054E-4FC5-8160-158616110B9B}" destId="{6D311460-17DC-473E-9E47-79910F68B2A2}" srcOrd="1" destOrd="0" presId="urn:microsoft.com/office/officeart/2005/8/layout/hierarchy6"/>
    <dgm:cxn modelId="{94357EDF-557C-45B4-9A56-CA034494081E}" type="presParOf" srcId="{6D311460-17DC-473E-9E47-79910F68B2A2}" destId="{B712C00B-1977-44A8-B1F2-79AB11DF3A45}" srcOrd="0" destOrd="0" presId="urn:microsoft.com/office/officeart/2005/8/layout/hierarchy6"/>
    <dgm:cxn modelId="{0CB9DB6C-3F84-476B-B08E-1879946537D6}" type="presParOf" srcId="{6D311460-17DC-473E-9E47-79910F68B2A2}" destId="{1FCDFB40-7400-488B-AAB8-8BE0DE645BBD}" srcOrd="1" destOrd="0" presId="urn:microsoft.com/office/officeart/2005/8/layout/hierarchy6"/>
    <dgm:cxn modelId="{1168F7B9-7CD7-4844-9412-8D32417BCAB2}" type="presParOf" srcId="{1FCDFB40-7400-488B-AAB8-8BE0DE645BBD}" destId="{CCF2CA98-BD58-4948-AA40-159D7A24F976}" srcOrd="0" destOrd="0" presId="urn:microsoft.com/office/officeart/2005/8/layout/hierarchy6"/>
    <dgm:cxn modelId="{27312E43-867F-415C-9B37-1211A8E639F6}" type="presParOf" srcId="{1FCDFB40-7400-488B-AAB8-8BE0DE645BBD}" destId="{30F44FC3-9DE0-469E-B755-6F97BC236F73}" srcOrd="1" destOrd="0" presId="urn:microsoft.com/office/officeart/2005/8/layout/hierarchy6"/>
    <dgm:cxn modelId="{35051797-2759-4AC2-A5D2-55316A0CBFA8}" type="presParOf" srcId="{6D311460-17DC-473E-9E47-79910F68B2A2}" destId="{060917F8-B48F-49C1-AC15-A977D1A53133}" srcOrd="2" destOrd="0" presId="urn:microsoft.com/office/officeart/2005/8/layout/hierarchy6"/>
    <dgm:cxn modelId="{F315701A-9C78-46BB-AD0E-83C74D58B039}" type="presParOf" srcId="{6D311460-17DC-473E-9E47-79910F68B2A2}" destId="{6F784552-4DF6-4052-9A97-1AABCEF40610}" srcOrd="3" destOrd="0" presId="urn:microsoft.com/office/officeart/2005/8/layout/hierarchy6"/>
    <dgm:cxn modelId="{457DD3FC-FDB8-412E-A954-DD1A82984831}" type="presParOf" srcId="{6F784552-4DF6-4052-9A97-1AABCEF40610}" destId="{AFA13957-37C1-42C7-9326-9637976F0B9F}" srcOrd="0" destOrd="0" presId="urn:microsoft.com/office/officeart/2005/8/layout/hierarchy6"/>
    <dgm:cxn modelId="{B1AB7C82-5C2B-4654-8879-96B5FE394BC7}" type="presParOf" srcId="{6F784552-4DF6-4052-9A97-1AABCEF40610}" destId="{7F96D4F4-FB9C-4231-872B-746DF211AA45}" srcOrd="1" destOrd="0" presId="urn:microsoft.com/office/officeart/2005/8/layout/hierarchy6"/>
    <dgm:cxn modelId="{C195DD36-FAF7-4EA2-ABFE-5F1E0EBC5B46}" type="presParOf" srcId="{6D311460-17DC-473E-9E47-79910F68B2A2}" destId="{47578327-F14C-43FC-82E1-A2F17B519FA3}" srcOrd="4" destOrd="0" presId="urn:microsoft.com/office/officeart/2005/8/layout/hierarchy6"/>
    <dgm:cxn modelId="{ED0BCA07-2AEC-47B5-B971-A9D91D24AA62}" type="presParOf" srcId="{6D311460-17DC-473E-9E47-79910F68B2A2}" destId="{738D848F-4608-4A2A-A27D-884D74ABCE81}" srcOrd="5" destOrd="0" presId="urn:microsoft.com/office/officeart/2005/8/layout/hierarchy6"/>
    <dgm:cxn modelId="{617775F5-1E95-4560-8A79-66352D321742}" type="presParOf" srcId="{738D848F-4608-4A2A-A27D-884D74ABCE81}" destId="{02ECDDEE-7322-4301-AD63-74508C999548}" srcOrd="0" destOrd="0" presId="urn:microsoft.com/office/officeart/2005/8/layout/hierarchy6"/>
    <dgm:cxn modelId="{0870D833-A75A-491C-A59B-9138B468BCA9}" type="presParOf" srcId="{738D848F-4608-4A2A-A27D-884D74ABCE81}" destId="{E641EF70-27EB-48C4-B9C3-A1F01AC8BFBB}" srcOrd="1" destOrd="0" presId="urn:microsoft.com/office/officeart/2005/8/layout/hierarchy6"/>
    <dgm:cxn modelId="{0D4C6779-140C-414F-A972-3710BC02CBE6}" type="presParOf" srcId="{6D311460-17DC-473E-9E47-79910F68B2A2}" destId="{09195D0E-EBC6-49DE-BBF6-1341C005AE14}" srcOrd="6" destOrd="0" presId="urn:microsoft.com/office/officeart/2005/8/layout/hierarchy6"/>
    <dgm:cxn modelId="{D4A91378-EF72-4FEC-B67B-620D8B89AB19}" type="presParOf" srcId="{6D311460-17DC-473E-9E47-79910F68B2A2}" destId="{61472862-C114-42D2-B7B2-AA2F8A21B523}" srcOrd="7" destOrd="0" presId="urn:microsoft.com/office/officeart/2005/8/layout/hierarchy6"/>
    <dgm:cxn modelId="{1A4BD29E-1976-4261-A6C2-39752F5AAACC}" type="presParOf" srcId="{61472862-C114-42D2-B7B2-AA2F8A21B523}" destId="{2A5AE0FC-1157-4604-AF57-F56E6E12E28A}" srcOrd="0" destOrd="0" presId="urn:microsoft.com/office/officeart/2005/8/layout/hierarchy6"/>
    <dgm:cxn modelId="{4A3C6992-0F4D-4415-BE1E-FC4B5F005F4A}" type="presParOf" srcId="{61472862-C114-42D2-B7B2-AA2F8A21B523}" destId="{17AD7690-4E1D-47D8-A9C9-A43DE0606955}" srcOrd="1" destOrd="0" presId="urn:microsoft.com/office/officeart/2005/8/layout/hierarchy6"/>
    <dgm:cxn modelId="{FD16821F-FCC6-4EC4-BBA2-50E4852630DD}"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62184" y="1298840"/>
        <a:ext cx="1209705" cy="806470"/>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62184" y="2427898"/>
        <a:ext cx="1209705" cy="806470"/>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62184" y="3556956"/>
        <a:ext cx="1209705" cy="806470"/>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3259" y="4686014"/>
        <a:ext cx="1209705" cy="806470"/>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75876" y="4686014"/>
        <a:ext cx="1209705" cy="806470"/>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48493" y="4686014"/>
        <a:ext cx="1209705" cy="806470"/>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21110" y="4686014"/>
        <a:ext cx="1209705" cy="8064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D1630-767A-4614-93FE-06002362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31</Pages>
  <Words>4882</Words>
  <Characters>27832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Ary</cp:lastModifiedBy>
  <cp:revision>17</cp:revision>
  <dcterms:created xsi:type="dcterms:W3CDTF">2014-08-21T19:31:00Z</dcterms:created>
  <dcterms:modified xsi:type="dcterms:W3CDTF">2014-08-24T03:49:00Z</dcterms:modified>
</cp:coreProperties>
</file>