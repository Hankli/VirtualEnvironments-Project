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46" w:rsidRDefault="002D4E46" w:rsidP="002D4E46">
      <w:r>
        <w:rPr>
          <w:b/>
        </w:rPr>
        <w:t>MARKING SCHEDULE</w:t>
      </w:r>
    </w:p>
    <w:p w:rsidR="002D4E46" w:rsidRDefault="002D4E46" w:rsidP="002D4E46">
      <w:pPr>
        <w:jc w:val="both"/>
      </w:pPr>
    </w:p>
    <w:tbl>
      <w:tblPr>
        <w:tblW w:w="0" w:type="auto"/>
        <w:tblInd w:w="671" w:type="dxa"/>
        <w:tblLayout w:type="fixed"/>
        <w:tblLook w:val="04A0" w:firstRow="1" w:lastRow="0" w:firstColumn="1" w:lastColumn="0" w:noHBand="0" w:noVBand="1"/>
      </w:tblPr>
      <w:tblGrid>
        <w:gridCol w:w="5955"/>
        <w:gridCol w:w="2355"/>
      </w:tblGrid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477"/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Sections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Marks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477"/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1. Overall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5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2. Executive summary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6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 xml:space="preserve">3. Introduction 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5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 xml:space="preserve">4. Data Design 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5. Process Design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6. Architecture / Infrastructure Design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 xml:space="preserve">7. Interface Design 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20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8. Appendices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4</w:t>
            </w:r>
          </w:p>
        </w:tc>
      </w:tr>
      <w:tr w:rsidR="002D4E46" w:rsidTr="002D4E46">
        <w:trPr>
          <w:trHeight w:val="567"/>
        </w:trPr>
        <w:tc>
          <w:tcPr>
            <w:tcW w:w="59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ind w:firstLine="240"/>
              <w:jc w:val="both"/>
              <w:rPr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Total marks</w:t>
            </w:r>
          </w:p>
        </w:tc>
        <w:tc>
          <w:tcPr>
            <w:tcW w:w="2355" w:type="dxa"/>
            <w:vAlign w:val="bottom"/>
            <w:hideMark/>
          </w:tcPr>
          <w:p w:rsidR="002D4E46" w:rsidRDefault="002D4E46">
            <w:pPr>
              <w:tabs>
                <w:tab w:val="left" w:pos="2374"/>
              </w:tabs>
              <w:suppressAutoHyphens/>
              <w:snapToGrid w:val="0"/>
              <w:jc w:val="right"/>
              <w:rPr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100</w:t>
            </w:r>
          </w:p>
        </w:tc>
      </w:tr>
    </w:tbl>
    <w:p w:rsidR="002D4E46" w:rsidRDefault="002D4E4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r>
        <w:br w:type="page"/>
      </w:r>
    </w:p>
    <w:p w:rsidR="006F5937" w:rsidRDefault="002D4E46" w:rsidP="007449F9">
      <w:pPr>
        <w:pStyle w:val="TOCHeading"/>
        <w:jc w:val="center"/>
      </w:pPr>
      <w:r>
        <w:lastRenderedPageBreak/>
        <w:t xml:space="preserve">ICT313 </w:t>
      </w:r>
      <w:proofErr w:type="spellStart"/>
      <w:r>
        <w:t>Neuromend</w:t>
      </w:r>
      <w:proofErr w:type="spellEnd"/>
    </w:p>
    <w:p w:rsidR="006F5937" w:rsidRDefault="006F5937" w:rsidP="007449F9">
      <w:pPr>
        <w:pStyle w:val="TOCHeading"/>
        <w:jc w:val="center"/>
      </w:pPr>
      <w:r>
        <w:t>Tempest</w:t>
      </w:r>
    </w:p>
    <w:p w:rsidR="006F5937" w:rsidRPr="006F5937" w:rsidRDefault="002D4E46" w:rsidP="007449F9">
      <w:pPr>
        <w:pStyle w:val="TOCHeading"/>
        <w:jc w:val="center"/>
      </w:pPr>
      <w:r>
        <w:t>Design Document</w:t>
      </w:r>
    </w:p>
    <w:p w:rsidR="009912BC" w:rsidRDefault="00FA11D3">
      <w:pPr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6F5937" w:rsidRDefault="006F5937">
      <w:r>
        <w:br w:type="page"/>
      </w:r>
    </w:p>
    <w:p w:rsidR="006F5937" w:rsidRDefault="006F5937" w:rsidP="007449F9">
      <w:pPr>
        <w:pStyle w:val="Heading1"/>
      </w:pPr>
      <w:bookmarkStart w:id="0" w:name="_Toc397597994"/>
      <w:r>
        <w:lastRenderedPageBreak/>
        <w:t>Title Page</w:t>
      </w:r>
      <w:bookmarkEnd w:id="0"/>
    </w:p>
    <w:p w:rsidR="006F5937" w:rsidRDefault="002D4E46" w:rsidP="006F5937">
      <w:pPr>
        <w:jc w:val="center"/>
        <w:rPr>
          <w:rFonts w:cs="Arial"/>
        </w:rPr>
      </w:pPr>
      <w:r>
        <w:rPr>
          <w:rFonts w:cs="Arial"/>
        </w:rPr>
        <w:pict>
          <v:shape id="_x0000_i1027" type="#_x0000_t75" style="width:6in;height:7.2pt" o:hrpct="0" o:hr="t">
            <v:imagedata r:id="rId7" o:title="BD10290_"/>
          </v:shape>
        </w:pict>
      </w:r>
    </w:p>
    <w:p w:rsidR="006F5937" w:rsidRDefault="006F5937" w:rsidP="006F5937">
      <w:pPr>
        <w:rPr>
          <w:rFonts w:cs="Arial"/>
          <w:b/>
        </w:rPr>
      </w:pPr>
      <w:r>
        <w:rPr>
          <w:rFonts w:cs="Arial"/>
          <w:b/>
        </w:rPr>
        <w:t>Project name:</w:t>
      </w:r>
    </w:p>
    <w:p w:rsidR="006F5937" w:rsidRDefault="006F5937" w:rsidP="006F5937">
      <w:pPr>
        <w:rPr>
          <w:rFonts w:cs="Arial"/>
          <w:b/>
        </w:rPr>
      </w:pPr>
      <w:r>
        <w:rPr>
          <w:rFonts w:cs="Arial"/>
          <w:b/>
        </w:rPr>
        <w:t>Client/organisation:</w:t>
      </w:r>
    </w:p>
    <w:p w:rsidR="006F5937" w:rsidRDefault="006F5937" w:rsidP="006F5937">
      <w:pPr>
        <w:rPr>
          <w:b/>
        </w:rPr>
      </w:pPr>
      <w:r>
        <w:rPr>
          <w:b/>
        </w:rPr>
        <w:t>Supervisor:</w:t>
      </w:r>
    </w:p>
    <w:p w:rsidR="006F5937" w:rsidRDefault="006F5937" w:rsidP="006F5937">
      <w:pPr>
        <w:rPr>
          <w:b/>
        </w:rPr>
      </w:pPr>
      <w:r>
        <w:rPr>
          <w:b/>
        </w:rPr>
        <w:t>Team members:</w:t>
      </w:r>
    </w:p>
    <w:p w:rsidR="006F5937" w:rsidRDefault="006F5937" w:rsidP="006F5937">
      <w:pPr>
        <w:rPr>
          <w:b/>
        </w:rPr>
      </w:pPr>
      <w:r>
        <w:rPr>
          <w:b/>
        </w:rPr>
        <w:t>Date of document:</w:t>
      </w:r>
    </w:p>
    <w:p w:rsidR="006F5937" w:rsidRDefault="006F5937" w:rsidP="006F5937">
      <w:pPr>
        <w:rPr>
          <w:b/>
        </w:rPr>
      </w:pPr>
      <w:r>
        <w:rPr>
          <w:b/>
        </w:rPr>
        <w:t>Version of document:</w:t>
      </w:r>
    </w:p>
    <w:p w:rsidR="006F5937" w:rsidRDefault="006F5937">
      <w:pPr>
        <w:rPr>
          <w:b/>
        </w:rPr>
      </w:pPr>
      <w:r>
        <w:rPr>
          <w:b/>
        </w:rPr>
        <w:br w:type="page"/>
      </w:r>
    </w:p>
    <w:p w:rsidR="006F5937" w:rsidRDefault="006F5937" w:rsidP="007449F9">
      <w:pPr>
        <w:pStyle w:val="Heading1"/>
      </w:pPr>
      <w:bookmarkStart w:id="1" w:name="_Toc397597995"/>
      <w:r>
        <w:lastRenderedPageBreak/>
        <w:t>Contents Page</w:t>
      </w:r>
      <w:bookmarkEnd w:id="1"/>
    </w:p>
    <w:p w:rsidR="007449F9" w:rsidRDefault="002D4E46" w:rsidP="007449F9">
      <w:pPr>
        <w:jc w:val="center"/>
        <w:rPr>
          <w:rFonts w:cs="Arial"/>
        </w:rPr>
      </w:pPr>
      <w:r>
        <w:rPr>
          <w:rFonts w:cs="Arial"/>
        </w:rPr>
        <w:pict>
          <v:shape id="_x0000_i1028" type="#_x0000_t75" style="width:6in;height:7.2pt" o:hrpct="0" o:hr="t">
            <v:imagedata r:id="rId7" o:title="BD10290_"/>
          </v:shape>
        </w:pict>
      </w:r>
    </w:p>
    <w:sdt>
      <w:sdtPr>
        <w:id w:val="793407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2" w:name="_GoBack" w:displacedByCustomXml="prev"/>
        <w:p w:rsidR="007449F9" w:rsidRPr="007449F9" w:rsidRDefault="007449F9" w:rsidP="007449F9">
          <w:pPr>
            <w:jc w:val="center"/>
            <w:rPr>
              <w:rFonts w:cs="Arial"/>
            </w:rPr>
          </w:pPr>
        </w:p>
        <w:p w:rsidR="00FA11D3" w:rsidRDefault="007449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97994" w:history="1">
            <w:r w:rsidR="00FA11D3" w:rsidRPr="007735CC">
              <w:rPr>
                <w:rStyle w:val="Hyperlink"/>
                <w:noProof/>
              </w:rPr>
              <w:t>Title Page</w:t>
            </w:r>
            <w:r w:rsidR="00FA11D3">
              <w:rPr>
                <w:noProof/>
                <w:webHidden/>
              </w:rPr>
              <w:tab/>
            </w:r>
            <w:r w:rsidR="00FA11D3">
              <w:rPr>
                <w:noProof/>
                <w:webHidden/>
              </w:rPr>
              <w:fldChar w:fldCharType="begin"/>
            </w:r>
            <w:r w:rsidR="00FA11D3">
              <w:rPr>
                <w:noProof/>
                <w:webHidden/>
              </w:rPr>
              <w:instrText xml:space="preserve"> PAGEREF _Toc397597994 \h </w:instrText>
            </w:r>
            <w:r w:rsidR="00FA11D3">
              <w:rPr>
                <w:noProof/>
                <w:webHidden/>
              </w:rPr>
            </w:r>
            <w:r w:rsidR="00FA11D3">
              <w:rPr>
                <w:noProof/>
                <w:webHidden/>
              </w:rPr>
              <w:fldChar w:fldCharType="separate"/>
            </w:r>
            <w:r w:rsidR="00FA11D3">
              <w:rPr>
                <w:noProof/>
                <w:webHidden/>
              </w:rPr>
              <w:t>3</w:t>
            </w:r>
            <w:r w:rsidR="00FA11D3"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5" w:history="1">
            <w:r w:rsidRPr="007735CC">
              <w:rPr>
                <w:rStyle w:val="Hyperlink"/>
                <w:noProof/>
              </w:rPr>
              <w:t>Contents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6" w:history="1">
            <w:r w:rsidRPr="007735CC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7" w:history="1">
            <w:r w:rsidRPr="007735C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8" w:history="1">
            <w:r w:rsidRPr="007735CC">
              <w:rPr>
                <w:rStyle w:val="Hyperlink"/>
                <w:noProof/>
              </w:rPr>
              <w:t>Data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7999" w:history="1">
            <w:r w:rsidRPr="007735CC">
              <w:rPr>
                <w:rStyle w:val="Hyperlink"/>
                <w:noProof/>
              </w:rPr>
              <w:t>Process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8000" w:history="1">
            <w:r w:rsidRPr="007735CC">
              <w:rPr>
                <w:rStyle w:val="Hyperlink"/>
                <w:noProof/>
              </w:rPr>
              <w:t>Architecture/Infrastructure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8001" w:history="1">
            <w:r w:rsidRPr="007735CC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11D3" w:rsidRDefault="00FA11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7598002" w:history="1">
            <w:r w:rsidRPr="007735CC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9F9" w:rsidRPr="007449F9" w:rsidRDefault="007449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bookmarkEnd w:id="2" w:displacedByCustomXml="next"/>
      </w:sdtContent>
    </w:sdt>
    <w:p w:rsidR="007449F9" w:rsidRDefault="007449F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5937" w:rsidRDefault="007449F9" w:rsidP="007449F9">
      <w:pPr>
        <w:pStyle w:val="Heading1"/>
      </w:pPr>
      <w:bookmarkStart w:id="3" w:name="_Toc397597996"/>
      <w:r>
        <w:lastRenderedPageBreak/>
        <w:t>Executive Summary</w:t>
      </w:r>
      <w:bookmarkEnd w:id="3"/>
    </w:p>
    <w:p w:rsidR="007449F9" w:rsidRDefault="002D4E46" w:rsidP="007449F9">
      <w:pPr>
        <w:rPr>
          <w:rFonts w:cs="Arial"/>
        </w:rPr>
      </w:pPr>
      <w:r>
        <w:rPr>
          <w:rFonts w:cs="Arial"/>
        </w:rPr>
        <w:pict>
          <v:shape id="_x0000_i1029" type="#_x0000_t75" style="width:6in;height:7.2pt" o:hrpct="0" o:hr="t">
            <v:imagedata r:id="rId7" o:title="BD10290_"/>
          </v:shape>
        </w:pict>
      </w:r>
    </w:p>
    <w:p w:rsidR="007449F9" w:rsidRDefault="007449F9" w:rsidP="007449F9">
      <w:pPr>
        <w:rPr>
          <w:rFonts w:cs="Arial"/>
        </w:rPr>
      </w:pPr>
      <w:r>
        <w:rPr>
          <w:rFonts w:cs="Arial"/>
        </w:rPr>
        <w:t>Purpose of the document:</w:t>
      </w:r>
    </w:p>
    <w:p w:rsidR="007449F9" w:rsidRDefault="007449F9" w:rsidP="007449F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49F9" w:rsidRDefault="007449F9" w:rsidP="007449F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 summary of the whole document; that is, what is presented in each section below.</w:t>
      </w:r>
    </w:p>
    <w:p w:rsidR="007449F9" w:rsidRDefault="007449F9">
      <w:r>
        <w:br w:type="page"/>
      </w:r>
    </w:p>
    <w:p w:rsidR="007449F9" w:rsidRDefault="007449F9" w:rsidP="007449F9">
      <w:pPr>
        <w:pStyle w:val="Heading1"/>
      </w:pPr>
      <w:bookmarkStart w:id="4" w:name="_Toc397597997"/>
      <w:r>
        <w:lastRenderedPageBreak/>
        <w:t>Introduction</w:t>
      </w:r>
      <w:bookmarkEnd w:id="4"/>
    </w:p>
    <w:p w:rsidR="002D4E46" w:rsidRDefault="002D4E46">
      <w:pPr>
        <w:rPr>
          <w:rFonts w:cs="Arial"/>
        </w:rPr>
      </w:pPr>
      <w:r>
        <w:rPr>
          <w:rFonts w:cs="Arial"/>
        </w:rPr>
        <w:pict>
          <v:shape id="_x0000_i1030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pStyle w:val="NormalIndent"/>
        <w:spacing w:after="0"/>
        <w:ind w:left="720"/>
      </w:pPr>
      <w:r>
        <w:rPr>
          <w:rFonts w:ascii="Times New Roman" w:hAnsi="Times New Roman" w:cs="Times New Roman"/>
          <w:sz w:val="24"/>
          <w:szCs w:val="24"/>
          <w:lang w:val="en-US"/>
        </w:rPr>
        <w:t>Should include, but not be limited to:</w:t>
      </w:r>
    </w:p>
    <w:p w:rsidR="002D4E46" w:rsidRDefault="002D4E46" w:rsidP="002D4E46">
      <w:pPr>
        <w:ind w:left="720"/>
      </w:pPr>
      <w:r>
        <w:t>Description of the scope and purpose of the document</w:t>
      </w:r>
    </w:p>
    <w:p w:rsidR="002D4E46" w:rsidRDefault="002D4E46" w:rsidP="002D4E46">
      <w:pPr>
        <w:ind w:left="720"/>
      </w:pPr>
      <w:r>
        <w:t>Description of the document's intended audience</w:t>
      </w:r>
    </w:p>
    <w:p w:rsidR="002D4E46" w:rsidRDefault="002D4E46" w:rsidP="002D4E46">
      <w:pPr>
        <w:ind w:left="720"/>
      </w:pPr>
      <w:r>
        <w:t>Identify the system/product using any applicable names and/or version numbers</w:t>
      </w:r>
    </w:p>
    <w:p w:rsidR="002D4E46" w:rsidRDefault="002D4E46" w:rsidP="002D4E46">
      <w:pPr>
        <w:ind w:left="720"/>
      </w:pPr>
      <w:r>
        <w:t xml:space="preserve">Provide references for any other pertinent documents such as: 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Related and/or companion documents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Prerequisite documents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Documents which provide background and/or context for this document</w:t>
      </w:r>
    </w:p>
    <w:p w:rsidR="002D4E46" w:rsidRDefault="002D4E46" w:rsidP="002D4E46">
      <w:pPr>
        <w:numPr>
          <w:ilvl w:val="0"/>
          <w:numId w:val="1"/>
        </w:numPr>
        <w:suppressAutoHyphens/>
        <w:spacing w:after="0" w:line="240" w:lineRule="auto"/>
        <w:ind w:left="1440"/>
      </w:pPr>
      <w:r>
        <w:t>Documents that result from this document (e.g. a test plan or a development plan)</w:t>
      </w:r>
    </w:p>
    <w:p w:rsidR="002D4E46" w:rsidRDefault="002D4E46" w:rsidP="002D4E46">
      <w:pPr>
        <w:numPr>
          <w:ilvl w:val="3"/>
          <w:numId w:val="1"/>
        </w:numPr>
        <w:suppressAutoHyphens/>
        <w:spacing w:after="0" w:line="240" w:lineRule="auto"/>
        <w:rPr>
          <w:sz w:val="16"/>
          <w:szCs w:val="16"/>
        </w:rPr>
      </w:pPr>
      <w:r>
        <w:t>Define any important terms, acronyms, or abbreviations</w:t>
      </w:r>
    </w:p>
    <w:p w:rsidR="002D4E46" w:rsidRDefault="002D4E46" w:rsidP="002D4E46">
      <w:pPr>
        <w:numPr>
          <w:ilvl w:val="3"/>
          <w:numId w:val="1"/>
        </w:numPr>
        <w:suppressAutoHyphens/>
        <w:spacing w:after="0" w:line="240" w:lineRule="auto"/>
        <w:rPr>
          <w:sz w:val="16"/>
          <w:szCs w:val="16"/>
        </w:rPr>
      </w:pPr>
      <w:r>
        <w:t>Summarize the contents of this document</w:t>
      </w:r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5" w:name="_Toc397597998"/>
      <w:r>
        <w:lastRenderedPageBreak/>
        <w:t>Data Design</w:t>
      </w:r>
      <w:bookmarkEnd w:id="5"/>
    </w:p>
    <w:p w:rsidR="002D4E46" w:rsidRDefault="002D4E46">
      <w:pPr>
        <w:rPr>
          <w:rFonts w:cs="Arial"/>
        </w:rPr>
      </w:pPr>
      <w:r>
        <w:rPr>
          <w:rFonts w:cs="Arial"/>
        </w:rPr>
        <w:pict>
          <v:shape id="_x0000_i1031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ind w:left="720"/>
      </w:pPr>
      <w:r>
        <w:t>Review and develop data objects, relationships, data flow and content</w:t>
      </w:r>
    </w:p>
    <w:p w:rsidR="002D4E46" w:rsidRDefault="002D4E46" w:rsidP="002D4E46">
      <w:pPr>
        <w:ind w:left="720"/>
      </w:pPr>
      <w:r>
        <w:t>Identify all data structures and the operations performed on them</w:t>
      </w:r>
    </w:p>
    <w:p w:rsidR="002D4E46" w:rsidRDefault="002D4E46" w:rsidP="002D4E46">
      <w:pPr>
        <w:ind w:left="720"/>
      </w:pPr>
      <w:r>
        <w:t>Create the data dictionary to represent the relationships among data objects and the constraints on the elements of the data structure</w:t>
      </w:r>
    </w:p>
    <w:p w:rsidR="002D4E46" w:rsidRDefault="002D4E46" w:rsidP="002D4E46">
      <w:pPr>
        <w:ind w:left="720"/>
      </w:pPr>
      <w:r>
        <w:t>If using a database, perform database design</w:t>
      </w:r>
    </w:p>
    <w:p w:rsidR="002D4E46" w:rsidRDefault="002D4E46" w:rsidP="002D4E46">
      <w:pPr>
        <w:ind w:left="720"/>
        <w:rPr>
          <w:sz w:val="16"/>
          <w:szCs w:val="16"/>
        </w:rPr>
      </w:pPr>
      <w:r>
        <w:t>Data-to-Process CRUD Matrix if applicable</w:t>
      </w:r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6" w:name="_Toc397597999"/>
      <w:r>
        <w:lastRenderedPageBreak/>
        <w:t>Process Design</w:t>
      </w:r>
      <w:bookmarkEnd w:id="6"/>
    </w:p>
    <w:p w:rsidR="002D4E46" w:rsidRDefault="002D4E46">
      <w:pPr>
        <w:rPr>
          <w:rFonts w:cs="Arial"/>
        </w:rPr>
      </w:pPr>
      <w:r>
        <w:rPr>
          <w:rFonts w:cs="Arial"/>
        </w:rPr>
        <w:pict>
          <v:shape id="_x0000_i1032" type="#_x0000_t75" style="width:6in;height:7.2pt" o:hrpct="0" o:hr="t">
            <v:imagedata r:id="rId7" o:title="BD10290_"/>
          </v:shape>
        </w:pict>
      </w:r>
    </w:p>
    <w:p w:rsidR="002D4E46" w:rsidRDefault="002D4E46" w:rsidP="002D4E46">
      <w:r>
        <w:tab/>
        <w:t>Detailed description of each software component:</w:t>
      </w:r>
    </w:p>
    <w:p w:rsidR="002D4E46" w:rsidRDefault="002D4E46" w:rsidP="002D4E46">
      <w:pPr>
        <w:numPr>
          <w:ilvl w:val="0"/>
          <w:numId w:val="2"/>
        </w:numPr>
        <w:suppressAutoHyphens/>
        <w:spacing w:after="0" w:line="240" w:lineRule="auto"/>
      </w:pPr>
      <w:r>
        <w:t>Process models, either traditional (DFDs &amp; all required levels) or event-driven (decomposition diagram, event response diagrams and use case lists etc.</w:t>
      </w:r>
    </w:p>
    <w:p w:rsidR="002D4E46" w:rsidRDefault="002D4E46" w:rsidP="002D4E46">
      <w:pPr>
        <w:numPr>
          <w:ilvl w:val="0"/>
          <w:numId w:val="2"/>
        </w:numPr>
        <w:suppressAutoHyphens/>
        <w:spacing w:after="0" w:line="240" w:lineRule="auto"/>
      </w:pPr>
      <w:r>
        <w:t>Process descriptions (using structured English), expanded use-case narratives (if not already done), possibly decision tables</w:t>
      </w:r>
    </w:p>
    <w:p w:rsidR="002D4E46" w:rsidRDefault="002D4E46" w:rsidP="002D4E46">
      <w:pPr>
        <w:ind w:left="720"/>
      </w:pPr>
      <w:r>
        <w:t>Address processing controls</w:t>
      </w:r>
    </w:p>
    <w:p w:rsidR="002D4E46" w:rsidRDefault="002D4E46" w:rsidP="002D4E46">
      <w:pPr>
        <w:ind w:left="720"/>
      </w:pPr>
      <w:r>
        <w:t>Include algorithms, as well as an overview of the components using structure charts, hierarchy charts, etc.</w:t>
      </w:r>
    </w:p>
    <w:p w:rsidR="002D4E46" w:rsidRDefault="002D4E46" w:rsidP="002D4E46">
      <w:pPr>
        <w:ind w:left="720"/>
      </w:pPr>
      <w:r>
        <w:t>If using OOM/P you will need class diagrams and sequence diagrams, either high-level with a data dictionary, or low-level which includes all the definitions.</w:t>
      </w:r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7" w:name="_Toc397598000"/>
      <w:r>
        <w:lastRenderedPageBreak/>
        <w:t>Architecture/Infrastructure Design</w:t>
      </w:r>
      <w:bookmarkEnd w:id="7"/>
    </w:p>
    <w:p w:rsidR="002D4E46" w:rsidRDefault="002D4E46">
      <w:pPr>
        <w:rPr>
          <w:rFonts w:cs="Arial"/>
        </w:rPr>
      </w:pPr>
      <w:r>
        <w:rPr>
          <w:rFonts w:cs="Arial"/>
        </w:rPr>
        <w:pict>
          <v:shape id="_x0000_i1033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ind w:left="720"/>
      </w:pPr>
      <w:r>
        <w:t>Define the architecture of the system</w:t>
      </w:r>
    </w:p>
    <w:p w:rsidR="002D4E46" w:rsidRDefault="002D4E46" w:rsidP="002D4E46">
      <w:pPr>
        <w:ind w:left="720"/>
      </w:pPr>
      <w:r>
        <w:t>Provide an architectural diagram if applicable (this can include the structure of static web pages, a guide to navigation).</w:t>
      </w:r>
    </w:p>
    <w:p w:rsidR="002D4E46" w:rsidRDefault="002D4E46" w:rsidP="002D4E46">
      <w:pPr>
        <w:ind w:left="720"/>
      </w:pPr>
      <w:r>
        <w:t>Additional software components as necessary</w:t>
      </w:r>
    </w:p>
    <w:p w:rsidR="002D4E46" w:rsidRDefault="002D4E46" w:rsidP="002D4E46">
      <w:pPr>
        <w:ind w:left="720"/>
      </w:pPr>
      <w:r>
        <w:t>Infrastructure requirements: capacity, performance, integration &amp; compatibility, platform strategy, security, back-up &amp; recovery, scalability, future proofing</w:t>
      </w:r>
    </w:p>
    <w:p w:rsidR="002D4E46" w:rsidRDefault="002D4E46" w:rsidP="002D4E46">
      <w:pPr>
        <w:ind w:left="720"/>
      </w:pPr>
      <w:r>
        <w:t>Discuss alternative designs</w:t>
      </w:r>
    </w:p>
    <w:p w:rsidR="007449F9" w:rsidRDefault="007449F9">
      <w:r>
        <w:br w:type="page"/>
      </w:r>
    </w:p>
    <w:p w:rsidR="007449F9" w:rsidRDefault="002D4E46" w:rsidP="007449F9">
      <w:pPr>
        <w:pStyle w:val="Heading1"/>
      </w:pPr>
      <w:bookmarkStart w:id="8" w:name="_Toc397598001"/>
      <w:r>
        <w:lastRenderedPageBreak/>
        <w:t>Interface Design</w:t>
      </w:r>
      <w:bookmarkEnd w:id="8"/>
    </w:p>
    <w:p w:rsidR="002D4E46" w:rsidRDefault="002D4E46">
      <w:pPr>
        <w:rPr>
          <w:rFonts w:cs="Arial"/>
        </w:rPr>
      </w:pPr>
      <w:r>
        <w:rPr>
          <w:rFonts w:cs="Arial"/>
        </w:rPr>
        <w:pict>
          <v:shape id="_x0000_i1034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tabs>
          <w:tab w:val="left" w:pos="5400"/>
        </w:tabs>
        <w:ind w:left="720"/>
      </w:pPr>
      <w:r>
        <w:t>The design of the interfaces between software modules:</w:t>
      </w:r>
    </w:p>
    <w:p w:rsidR="002D4E46" w:rsidRDefault="002D4E46" w:rsidP="002D4E46">
      <w:pPr>
        <w:numPr>
          <w:ilvl w:val="0"/>
          <w:numId w:val="3"/>
        </w:numPr>
        <w:suppressAutoHyphens/>
        <w:spacing w:after="0" w:line="240" w:lineRule="auto"/>
      </w:pPr>
      <w:r>
        <w:t>The design of interfaces between software and non-human (external) entities.</w:t>
      </w:r>
    </w:p>
    <w:p w:rsidR="002D4E46" w:rsidRDefault="002D4E46" w:rsidP="002D4E46">
      <w:pPr>
        <w:numPr>
          <w:ilvl w:val="0"/>
          <w:numId w:val="3"/>
        </w:numPr>
        <w:suppressAutoHyphens/>
        <w:spacing w:after="0" w:line="240" w:lineRule="auto"/>
      </w:pPr>
      <w:r>
        <w:t>The design of the interface between human and computer (HCI)</w:t>
      </w:r>
    </w:p>
    <w:p w:rsidR="002D4E46" w:rsidRDefault="002D4E46" w:rsidP="002D4E46">
      <w:pPr>
        <w:ind w:left="720"/>
      </w:pPr>
    </w:p>
    <w:p w:rsidR="002D4E46" w:rsidRDefault="002D4E46" w:rsidP="002D4E46">
      <w:pPr>
        <w:ind w:left="720"/>
      </w:pPr>
      <w:r>
        <w:t>You should provide mock screen-shots of the interfaces of the system you intend to create.</w:t>
      </w:r>
    </w:p>
    <w:p w:rsidR="002D4E46" w:rsidRDefault="002D4E46" w:rsidP="002D4E46">
      <w:pPr>
        <w:ind w:left="720"/>
      </w:pPr>
      <w:r>
        <w:t xml:space="preserve">Interface specifications: input/output controls, formatting, etc. </w:t>
      </w:r>
    </w:p>
    <w:p w:rsidR="007449F9" w:rsidRDefault="007449F9">
      <w:r>
        <w:br w:type="page"/>
      </w:r>
    </w:p>
    <w:p w:rsidR="007449F9" w:rsidRDefault="007449F9" w:rsidP="007449F9">
      <w:pPr>
        <w:pStyle w:val="Heading1"/>
      </w:pPr>
      <w:bookmarkStart w:id="9" w:name="_Toc397598002"/>
      <w:r>
        <w:lastRenderedPageBreak/>
        <w:t>Appendices</w:t>
      </w:r>
      <w:bookmarkEnd w:id="9"/>
    </w:p>
    <w:p w:rsidR="007449F9" w:rsidRDefault="002D4E46" w:rsidP="007449F9">
      <w:pPr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7" o:title="BD10290_"/>
          </v:shape>
        </w:pict>
      </w:r>
    </w:p>
    <w:p w:rsidR="002D4E46" w:rsidRDefault="002D4E46" w:rsidP="002D4E46">
      <w:pPr>
        <w:ind w:left="720"/>
      </w:pPr>
      <w:r>
        <w:t>Appendix A: Deliverable Task Breakdown Statement: completed, signed, scanned and copied into document</w:t>
      </w:r>
    </w:p>
    <w:p w:rsidR="002D4E46" w:rsidRDefault="002D4E46" w:rsidP="002D4E46">
      <w:pPr>
        <w:ind w:left="720"/>
      </w:pPr>
      <w:r>
        <w:t>Appendix B: Glossary/data dictionary</w:t>
      </w:r>
    </w:p>
    <w:p w:rsidR="002D4E46" w:rsidRDefault="002D4E46" w:rsidP="002D4E46">
      <w:pPr>
        <w:ind w:left="720"/>
      </w:pPr>
      <w:r>
        <w:t>Appendix C: Glossary of terms and definitions and acronyms</w:t>
      </w:r>
    </w:p>
    <w:p w:rsidR="002D4E46" w:rsidRDefault="002D4E46" w:rsidP="002D4E46">
      <w:pPr>
        <w:ind w:left="720"/>
      </w:pPr>
      <w:r>
        <w:t>Appendix D: Any other information you consider necessary to include</w:t>
      </w:r>
    </w:p>
    <w:p w:rsidR="002D4E46" w:rsidRPr="007449F9" w:rsidRDefault="002D4E46" w:rsidP="007449F9"/>
    <w:sectPr w:rsidR="002D4E46" w:rsidRPr="0074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37"/>
    <w:rsid w:val="00074450"/>
    <w:rsid w:val="002D4E46"/>
    <w:rsid w:val="006F5937"/>
    <w:rsid w:val="007449F9"/>
    <w:rsid w:val="007D2E9F"/>
    <w:rsid w:val="00D06C87"/>
    <w:rsid w:val="00FA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9F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4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9F9"/>
    <w:rPr>
      <w:color w:val="0000FF" w:themeColor="hyperlink"/>
      <w:u w:val="single"/>
    </w:rPr>
  </w:style>
  <w:style w:type="paragraph" w:styleId="NormalIndent">
    <w:name w:val="Normal Indent"/>
    <w:basedOn w:val="Normal"/>
    <w:semiHidden/>
    <w:unhideWhenUsed/>
    <w:rsid w:val="002D4E46"/>
    <w:pPr>
      <w:suppressAutoHyphens/>
      <w:spacing w:after="240" w:line="240" w:lineRule="auto"/>
    </w:pPr>
    <w:rPr>
      <w:rFonts w:ascii="Arial" w:eastAsia="Times New Roman" w:hAnsi="Arial" w:cs="Arial"/>
      <w:sz w:val="3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9F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4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9F9"/>
    <w:rPr>
      <w:color w:val="0000FF" w:themeColor="hyperlink"/>
      <w:u w:val="single"/>
    </w:rPr>
  </w:style>
  <w:style w:type="paragraph" w:styleId="NormalIndent">
    <w:name w:val="Normal Indent"/>
    <w:basedOn w:val="Normal"/>
    <w:semiHidden/>
    <w:unhideWhenUsed/>
    <w:rsid w:val="002D4E46"/>
    <w:pPr>
      <w:suppressAutoHyphens/>
      <w:spacing w:after="240" w:line="240" w:lineRule="auto"/>
    </w:pPr>
    <w:rPr>
      <w:rFonts w:ascii="Arial" w:eastAsia="Times New Roman" w:hAnsi="Arial" w:cs="Arial"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81C51-16AD-44D4-867B-0BE8D1B3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2</cp:revision>
  <dcterms:created xsi:type="dcterms:W3CDTF">2014-09-04T04:44:00Z</dcterms:created>
  <dcterms:modified xsi:type="dcterms:W3CDTF">2014-09-04T04:44:00Z</dcterms:modified>
</cp:coreProperties>
</file>