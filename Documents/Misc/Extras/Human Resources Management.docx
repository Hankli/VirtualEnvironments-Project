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9F9" w:rsidRDefault="007449F9" w:rsidP="007449F9">
      <w:pPr>
        <w:pStyle w:val="Heading1"/>
      </w:pPr>
      <w:bookmarkStart w:id="0" w:name="_Toc395696690"/>
      <w:r>
        <w:t>Project Human Resources Management</w:t>
      </w:r>
      <w:bookmarkEnd w:id="0"/>
    </w:p>
    <w:p w:rsidR="000749F7" w:rsidRDefault="0065620E">
      <w:pPr>
        <w:rPr>
          <w:rFonts w:cs="Arial"/>
        </w:rPr>
      </w:pPr>
      <w:r w:rsidRPr="0065620E">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t">
            <v:imagedata r:id="rId6" o:title="BD10290_"/>
          </v:shape>
        </w:pict>
      </w:r>
    </w:p>
    <w:p w:rsidR="00534EBC" w:rsidRDefault="00534EBC" w:rsidP="000749F7">
      <w:pPr>
        <w:spacing w:after="0"/>
        <w:ind w:left="360"/>
        <w:rPr>
          <w:rFonts w:ascii="Times New Roman" w:hAnsi="Times New Roman" w:cs="Times New Roman"/>
          <w:sz w:val="24"/>
          <w:szCs w:val="24"/>
        </w:rPr>
      </w:pPr>
    </w:p>
    <w:p w:rsidR="00AF63A9" w:rsidRDefault="004E162E" w:rsidP="00AF63A9">
      <w:r>
        <w:rPr>
          <w:noProof/>
          <w:lang w:eastAsia="en-AU"/>
        </w:rPr>
        <w:drawing>
          <wp:inline distT="0" distB="0" distL="0" distR="0">
            <wp:extent cx="5934075" cy="6791325"/>
            <wp:effectExtent l="3810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AF63A9" w:rsidRDefault="00AF63A9">
      <w:r>
        <w:br w:type="page"/>
      </w:r>
    </w:p>
    <w:p w:rsidR="00312D58" w:rsidRPr="00312D58" w:rsidRDefault="00312D58" w:rsidP="00312D58">
      <w:pPr>
        <w:rPr>
          <w:b/>
        </w:rPr>
      </w:pPr>
      <w:r w:rsidRPr="00312D58">
        <w:rPr>
          <w:b/>
        </w:rPr>
        <w:lastRenderedPageBreak/>
        <w:t>Project roles and responsibilities</w:t>
      </w:r>
    </w:p>
    <w:tbl>
      <w:tblPr>
        <w:tblW w:w="9037" w:type="dxa"/>
        <w:tblInd w:w="93" w:type="dxa"/>
        <w:tblLook w:val="04A0"/>
      </w:tblPr>
      <w:tblGrid>
        <w:gridCol w:w="2501"/>
        <w:gridCol w:w="779"/>
        <w:gridCol w:w="1239"/>
        <w:gridCol w:w="1265"/>
        <w:gridCol w:w="1479"/>
        <w:gridCol w:w="1774"/>
      </w:tblGrid>
      <w:tr w:rsidR="00AF63A9" w:rsidRPr="00AF63A9" w:rsidTr="00312D58">
        <w:trPr>
          <w:trHeight w:val="446"/>
        </w:trPr>
        <w:tc>
          <w:tcPr>
            <w:tcW w:w="2501" w:type="dxa"/>
            <w:tcBorders>
              <w:bottom w:val="nil"/>
              <w:right w:val="single" w:sz="4" w:space="0" w:color="auto"/>
            </w:tcBorders>
            <w:shd w:val="clear" w:color="auto" w:fill="auto"/>
            <w:vAlign w:val="center"/>
            <w:hideMark/>
          </w:tcPr>
          <w:p w:rsidR="00AF63A9" w:rsidRPr="00AF63A9" w:rsidRDefault="00AF63A9" w:rsidP="00AF63A9">
            <w:pPr>
              <w:spacing w:after="0" w:line="240" w:lineRule="auto"/>
              <w:jc w:val="center"/>
              <w:rPr>
                <w:rFonts w:ascii="Calibri" w:eastAsia="Times New Roman" w:hAnsi="Calibri" w:cs="Times New Roman"/>
                <w:b/>
                <w:bCs/>
                <w:color w:val="000000"/>
                <w:lang w:eastAsia="en-AU"/>
              </w:rPr>
            </w:pPr>
            <w:r w:rsidRPr="00AF63A9">
              <w:rPr>
                <w:rFonts w:ascii="Calibri" w:eastAsia="Times New Roman" w:hAnsi="Calibri" w:cs="Times New Roman"/>
                <w:b/>
                <w:bCs/>
                <w:color w:val="000000"/>
                <w:lang w:eastAsia="en-AU"/>
              </w:rPr>
              <w:t> </w:t>
            </w:r>
          </w:p>
        </w:tc>
        <w:tc>
          <w:tcPr>
            <w:tcW w:w="779" w:type="dxa"/>
            <w:tcBorders>
              <w:top w:val="single" w:sz="8" w:space="0" w:color="auto"/>
              <w:left w:val="single" w:sz="4" w:space="0" w:color="auto"/>
              <w:bottom w:val="single" w:sz="8" w:space="0" w:color="auto"/>
              <w:right w:val="single" w:sz="4" w:space="0" w:color="auto"/>
            </w:tcBorders>
            <w:shd w:val="clear" w:color="000000" w:fill="4F81BD"/>
            <w:noWrap/>
            <w:vAlign w:val="center"/>
            <w:hideMark/>
          </w:tcPr>
          <w:p w:rsidR="00AF63A9" w:rsidRPr="00AF63A9" w:rsidRDefault="00AF63A9" w:rsidP="00AF63A9">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Client</w:t>
            </w:r>
          </w:p>
        </w:tc>
        <w:tc>
          <w:tcPr>
            <w:tcW w:w="1239" w:type="dxa"/>
            <w:tcBorders>
              <w:top w:val="single" w:sz="8" w:space="0" w:color="auto"/>
              <w:left w:val="nil"/>
              <w:bottom w:val="single" w:sz="8" w:space="0" w:color="auto"/>
              <w:right w:val="single" w:sz="4" w:space="0" w:color="auto"/>
            </w:tcBorders>
            <w:shd w:val="clear" w:color="000000" w:fill="4F81BD"/>
            <w:noWrap/>
            <w:vAlign w:val="center"/>
            <w:hideMark/>
          </w:tcPr>
          <w:p w:rsidR="00AF63A9" w:rsidRPr="00AF63A9" w:rsidRDefault="00AF63A9" w:rsidP="00AF63A9">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Supervisor</w:t>
            </w:r>
          </w:p>
        </w:tc>
        <w:tc>
          <w:tcPr>
            <w:tcW w:w="1265" w:type="dxa"/>
            <w:tcBorders>
              <w:top w:val="single" w:sz="8" w:space="0" w:color="auto"/>
              <w:left w:val="nil"/>
              <w:bottom w:val="single" w:sz="8" w:space="0" w:color="auto"/>
              <w:right w:val="single" w:sz="4" w:space="0" w:color="auto"/>
            </w:tcBorders>
            <w:shd w:val="clear" w:color="000000" w:fill="4F81BD"/>
            <w:noWrap/>
            <w:vAlign w:val="center"/>
            <w:hideMark/>
          </w:tcPr>
          <w:p w:rsidR="00AF63A9" w:rsidRPr="00AF63A9" w:rsidRDefault="00AF63A9" w:rsidP="00AF63A9">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Team Manager</w:t>
            </w:r>
          </w:p>
        </w:tc>
        <w:tc>
          <w:tcPr>
            <w:tcW w:w="1479" w:type="dxa"/>
            <w:tcBorders>
              <w:top w:val="single" w:sz="8" w:space="0" w:color="auto"/>
              <w:left w:val="nil"/>
              <w:bottom w:val="single" w:sz="8" w:space="0" w:color="auto"/>
              <w:right w:val="single" w:sz="4" w:space="0" w:color="auto"/>
            </w:tcBorders>
            <w:shd w:val="clear" w:color="000000" w:fill="4F81BD"/>
            <w:noWrap/>
            <w:vAlign w:val="center"/>
            <w:hideMark/>
          </w:tcPr>
          <w:p w:rsidR="00AF63A9" w:rsidRPr="00AF63A9" w:rsidRDefault="00AF63A9" w:rsidP="00AF63A9">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Programmer</w:t>
            </w:r>
          </w:p>
        </w:tc>
        <w:tc>
          <w:tcPr>
            <w:tcW w:w="1774" w:type="dxa"/>
            <w:tcBorders>
              <w:top w:val="single" w:sz="8" w:space="0" w:color="auto"/>
              <w:left w:val="nil"/>
              <w:bottom w:val="single" w:sz="8" w:space="0" w:color="auto"/>
              <w:right w:val="single" w:sz="8" w:space="0" w:color="auto"/>
            </w:tcBorders>
            <w:shd w:val="clear" w:color="000000" w:fill="4F81BD"/>
            <w:noWrap/>
            <w:vAlign w:val="center"/>
            <w:hideMark/>
          </w:tcPr>
          <w:p w:rsidR="00AF63A9" w:rsidRPr="00AF63A9" w:rsidRDefault="00AF63A9" w:rsidP="00AF63A9">
            <w:pPr>
              <w:spacing w:after="0" w:line="240" w:lineRule="auto"/>
              <w:jc w:val="center"/>
              <w:rPr>
                <w:rFonts w:ascii="Calibri" w:eastAsia="Times New Roman" w:hAnsi="Calibri" w:cs="Times New Roman"/>
                <w:b/>
                <w:bCs/>
                <w:color w:val="FFFFFF"/>
                <w:lang w:eastAsia="en-AU"/>
              </w:rPr>
            </w:pPr>
            <w:r w:rsidRPr="00AF63A9">
              <w:rPr>
                <w:rFonts w:ascii="Calibri" w:eastAsia="Times New Roman" w:hAnsi="Calibri" w:cs="Times New Roman"/>
                <w:b/>
                <w:bCs/>
                <w:color w:val="FFFFFF"/>
                <w:lang w:eastAsia="en-AU"/>
              </w:rPr>
              <w:t>Level Designer</w:t>
            </w:r>
          </w:p>
        </w:tc>
      </w:tr>
      <w:tr w:rsidR="00AF63A9" w:rsidRPr="00AF63A9" w:rsidTr="00312D58">
        <w:trPr>
          <w:trHeight w:val="458"/>
        </w:trPr>
        <w:tc>
          <w:tcPr>
            <w:tcW w:w="2501" w:type="dxa"/>
            <w:tcBorders>
              <w:top w:val="single" w:sz="8" w:space="0" w:color="auto"/>
              <w:left w:val="single" w:sz="8" w:space="0" w:color="auto"/>
              <w:bottom w:val="single" w:sz="4" w:space="0" w:color="auto"/>
              <w:right w:val="single" w:sz="8" w:space="0" w:color="auto"/>
            </w:tcBorders>
            <w:shd w:val="clear" w:color="000000" w:fill="4F81BD"/>
            <w:vAlign w:val="center"/>
            <w:hideMark/>
          </w:tcPr>
          <w:p w:rsidR="00AF63A9" w:rsidRPr="00AF63A9" w:rsidRDefault="00AF63A9" w:rsidP="00AF63A9">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Requirements and analysis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C</w:t>
            </w:r>
          </w:p>
        </w:tc>
        <w:tc>
          <w:tcPr>
            <w:tcW w:w="123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AF63A9" w:rsidRPr="00AF63A9" w:rsidTr="00312D58">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AF63A9" w:rsidRPr="00AF63A9" w:rsidRDefault="00AF63A9" w:rsidP="00AF63A9">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Project management plan by 22/08/14</w:t>
            </w:r>
          </w:p>
        </w:tc>
        <w:tc>
          <w:tcPr>
            <w:tcW w:w="7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AF63A9" w:rsidRPr="00AF63A9" w:rsidTr="00312D58">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AF63A9" w:rsidRPr="00AF63A9" w:rsidRDefault="00AF63A9" w:rsidP="00AF63A9">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Design document by 05/09/14</w:t>
            </w:r>
          </w:p>
        </w:tc>
        <w:tc>
          <w:tcPr>
            <w:tcW w:w="7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AF63A9" w:rsidRPr="00AF63A9" w:rsidTr="00312D58">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AF63A9" w:rsidRPr="00AF63A9" w:rsidRDefault="00AF63A9" w:rsidP="00AF63A9">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Final project submission document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AF63A9" w:rsidRPr="00AF63A9" w:rsidTr="00312D58">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AF63A9" w:rsidRPr="00AF63A9" w:rsidRDefault="00AF63A9" w:rsidP="00AF63A9">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Initial device setup and testing. By 19/08/14</w:t>
            </w:r>
          </w:p>
        </w:tc>
        <w:tc>
          <w:tcPr>
            <w:tcW w:w="7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AF63A9" w:rsidRPr="00AF63A9" w:rsidTr="00312D58">
        <w:trPr>
          <w:trHeight w:val="71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AF63A9" w:rsidRPr="00AF63A9" w:rsidRDefault="00AF63A9" w:rsidP="00AF63A9">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Devices working in combination.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AF63A9" w:rsidRPr="00AF63A9" w:rsidTr="00312D58">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AF63A9" w:rsidRPr="00AF63A9" w:rsidRDefault="00AF63A9" w:rsidP="00AF63A9">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sidR="00312D58">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ypes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AF63A9" w:rsidRPr="00AF63A9" w:rsidTr="00312D58">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AF63A9" w:rsidRPr="00AF63A9" w:rsidRDefault="00AF63A9" w:rsidP="00AF63A9">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Game world prototype working with devices by 02/09/14</w:t>
            </w:r>
          </w:p>
        </w:tc>
        <w:tc>
          <w:tcPr>
            <w:tcW w:w="7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AF63A9" w:rsidRPr="00AF63A9" w:rsidTr="00312D58">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AF63A9" w:rsidRPr="00AF63A9" w:rsidRDefault="00AF63A9" w:rsidP="00AF63A9">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sidR="00312D58">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object interaction by 09/09/14</w:t>
            </w:r>
          </w:p>
        </w:tc>
        <w:tc>
          <w:tcPr>
            <w:tcW w:w="7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AF63A9" w:rsidRPr="00AF63A9" w:rsidTr="00312D58">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AF63A9" w:rsidRPr="00AF63A9" w:rsidRDefault="00AF63A9" w:rsidP="00AF63A9">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sidR="00312D58">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ype for object avoidance by 16/09/14</w:t>
            </w:r>
          </w:p>
        </w:tc>
        <w:tc>
          <w:tcPr>
            <w:tcW w:w="7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AF63A9" w:rsidRPr="00AF63A9" w:rsidTr="00312D58">
        <w:trPr>
          <w:trHeight w:val="917"/>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AF63A9" w:rsidRPr="00AF63A9" w:rsidRDefault="00AF63A9" w:rsidP="00AF63A9">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Develop level proto</w:t>
            </w:r>
            <w:r w:rsidR="00312D58">
              <w:rPr>
                <w:rFonts w:ascii="Calibri" w:eastAsia="Times New Roman" w:hAnsi="Calibri" w:cs="Times New Roman"/>
                <w:color w:val="FFFFFF"/>
                <w:lang w:eastAsia="en-AU"/>
              </w:rPr>
              <w:t>t</w:t>
            </w:r>
            <w:r w:rsidRPr="00AF63A9">
              <w:rPr>
                <w:rFonts w:ascii="Calibri" w:eastAsia="Times New Roman" w:hAnsi="Calibri" w:cs="Times New Roman"/>
                <w:color w:val="FFFFFF"/>
                <w:lang w:eastAsia="en-AU"/>
              </w:rPr>
              <w:t xml:space="preserve">ype for </w:t>
            </w:r>
            <w:r w:rsidR="00312D58" w:rsidRPr="00AF63A9">
              <w:rPr>
                <w:rFonts w:ascii="Calibri" w:eastAsia="Times New Roman" w:hAnsi="Calibri" w:cs="Times New Roman"/>
                <w:color w:val="FFFFFF"/>
                <w:lang w:eastAsia="en-AU"/>
              </w:rPr>
              <w:t>way finding</w:t>
            </w:r>
            <w:r w:rsidRPr="00AF63A9">
              <w:rPr>
                <w:rFonts w:ascii="Calibri" w:eastAsia="Times New Roman" w:hAnsi="Calibri" w:cs="Times New Roman"/>
                <w:color w:val="FFFFFF"/>
                <w:lang w:eastAsia="en-AU"/>
              </w:rPr>
              <w:t xml:space="preserve">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774"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AF63A9" w:rsidRPr="00AF63A9" w:rsidTr="00312D58">
        <w:trPr>
          <w:trHeight w:val="68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AF63A9" w:rsidRPr="00AF63A9" w:rsidRDefault="00AF63A9" w:rsidP="00AF63A9">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Level tasks functioning with devices by 23/09/14</w:t>
            </w:r>
          </w:p>
        </w:tc>
        <w:tc>
          <w:tcPr>
            <w:tcW w:w="7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AF63A9" w:rsidRPr="00AF63A9" w:rsidTr="00312D58">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AF63A9" w:rsidRPr="00AF63A9" w:rsidRDefault="00AF63A9" w:rsidP="00AF63A9">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Menu setup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AF63A9" w:rsidRPr="00AF63A9" w:rsidTr="00312D58">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AF63A9" w:rsidRPr="00AF63A9" w:rsidRDefault="00AF63A9" w:rsidP="00AF63A9">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Profile system by 30/09/14</w:t>
            </w:r>
          </w:p>
        </w:tc>
        <w:tc>
          <w:tcPr>
            <w:tcW w:w="7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AF63A9" w:rsidRPr="00AF63A9" w:rsidTr="00312D58">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AF63A9" w:rsidRPr="00AF63A9" w:rsidRDefault="00AF63A9" w:rsidP="00AF63A9">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Networked database by 07/10/14</w:t>
            </w:r>
          </w:p>
        </w:tc>
        <w:tc>
          <w:tcPr>
            <w:tcW w:w="7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r>
      <w:tr w:rsidR="00AF63A9" w:rsidRPr="00AF63A9" w:rsidTr="00312D58">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AF63A9" w:rsidRPr="00AF63A9" w:rsidRDefault="00AF63A9" w:rsidP="00AF63A9">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Prototype 14/10/14</w:t>
            </w:r>
          </w:p>
        </w:tc>
        <w:tc>
          <w:tcPr>
            <w:tcW w:w="7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w:t>
            </w:r>
          </w:p>
        </w:tc>
        <w:tc>
          <w:tcPr>
            <w:tcW w:w="123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AF63A9" w:rsidRPr="00AF63A9" w:rsidTr="00312D58">
        <w:trPr>
          <w:trHeight w:val="458"/>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AF63A9" w:rsidRPr="00AF63A9" w:rsidRDefault="00AF63A9" w:rsidP="00AF63A9">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Full Release by 17/10/14</w:t>
            </w:r>
          </w:p>
        </w:tc>
        <w:tc>
          <w:tcPr>
            <w:tcW w:w="7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r>
      <w:tr w:rsidR="00AF63A9" w:rsidRPr="00AF63A9" w:rsidTr="00312D58">
        <w:trPr>
          <w:trHeight w:val="230"/>
        </w:trPr>
        <w:tc>
          <w:tcPr>
            <w:tcW w:w="2501" w:type="dxa"/>
            <w:tcBorders>
              <w:top w:val="nil"/>
              <w:left w:val="single" w:sz="8" w:space="0" w:color="auto"/>
              <w:bottom w:val="single" w:sz="4" w:space="0" w:color="auto"/>
              <w:right w:val="single" w:sz="8" w:space="0" w:color="auto"/>
            </w:tcBorders>
            <w:shd w:val="clear" w:color="000000" w:fill="4F81BD"/>
            <w:vAlign w:val="center"/>
            <w:hideMark/>
          </w:tcPr>
          <w:p w:rsidR="00AF63A9" w:rsidRPr="00AF63A9" w:rsidRDefault="00AF63A9" w:rsidP="00AF63A9">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Presentation 28/10/14</w:t>
            </w:r>
          </w:p>
        </w:tc>
        <w:tc>
          <w:tcPr>
            <w:tcW w:w="7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65"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4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774"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r>
      <w:tr w:rsidR="00AF63A9" w:rsidRPr="00AF63A9" w:rsidTr="00312D58">
        <w:trPr>
          <w:trHeight w:val="699"/>
        </w:trPr>
        <w:tc>
          <w:tcPr>
            <w:tcW w:w="2501" w:type="dxa"/>
            <w:tcBorders>
              <w:top w:val="nil"/>
              <w:left w:val="single" w:sz="8" w:space="0" w:color="auto"/>
              <w:bottom w:val="single" w:sz="8" w:space="0" w:color="auto"/>
              <w:right w:val="single" w:sz="8" w:space="0" w:color="auto"/>
            </w:tcBorders>
            <w:shd w:val="clear" w:color="000000" w:fill="4F81BD"/>
            <w:vAlign w:val="center"/>
            <w:hideMark/>
          </w:tcPr>
          <w:p w:rsidR="00AF63A9" w:rsidRPr="00AF63A9" w:rsidRDefault="00AF63A9" w:rsidP="00AF63A9">
            <w:pPr>
              <w:spacing w:after="0" w:line="240" w:lineRule="auto"/>
              <w:jc w:val="center"/>
              <w:rPr>
                <w:rFonts w:ascii="Calibri" w:eastAsia="Times New Roman" w:hAnsi="Calibri" w:cs="Times New Roman"/>
                <w:color w:val="FFFFFF"/>
                <w:lang w:eastAsia="en-AU"/>
              </w:rPr>
            </w:pPr>
            <w:r w:rsidRPr="00AF63A9">
              <w:rPr>
                <w:rFonts w:ascii="Calibri" w:eastAsia="Times New Roman" w:hAnsi="Calibri" w:cs="Times New Roman"/>
                <w:color w:val="FFFFFF"/>
                <w:lang w:eastAsia="en-AU"/>
              </w:rPr>
              <w:t>Oversee the project to ensure it is completed on schedule</w:t>
            </w:r>
          </w:p>
        </w:tc>
        <w:tc>
          <w:tcPr>
            <w:tcW w:w="7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I</w:t>
            </w:r>
          </w:p>
        </w:tc>
        <w:tc>
          <w:tcPr>
            <w:tcW w:w="123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R</w:t>
            </w:r>
          </w:p>
        </w:tc>
        <w:tc>
          <w:tcPr>
            <w:tcW w:w="1265"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479"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c>
          <w:tcPr>
            <w:tcW w:w="1774" w:type="dxa"/>
            <w:tcBorders>
              <w:top w:val="nil"/>
              <w:left w:val="nil"/>
              <w:bottom w:val="single" w:sz="4" w:space="0" w:color="auto"/>
              <w:right w:val="single" w:sz="4" w:space="0" w:color="auto"/>
            </w:tcBorders>
            <w:shd w:val="clear" w:color="000000" w:fill="DBE5F1"/>
            <w:noWrap/>
            <w:vAlign w:val="center"/>
            <w:hideMark/>
          </w:tcPr>
          <w:p w:rsidR="00AF63A9" w:rsidRPr="00AF63A9" w:rsidRDefault="00AF63A9" w:rsidP="00AF63A9">
            <w:pPr>
              <w:spacing w:after="0" w:line="240" w:lineRule="auto"/>
              <w:jc w:val="center"/>
              <w:rPr>
                <w:rFonts w:ascii="Calibri" w:eastAsia="Times New Roman" w:hAnsi="Calibri" w:cs="Times New Roman"/>
                <w:color w:val="000000"/>
                <w:lang w:eastAsia="en-AU"/>
              </w:rPr>
            </w:pPr>
            <w:r w:rsidRPr="00AF63A9">
              <w:rPr>
                <w:rFonts w:ascii="Calibri" w:eastAsia="Times New Roman" w:hAnsi="Calibri" w:cs="Times New Roman"/>
                <w:color w:val="000000"/>
                <w:lang w:eastAsia="en-AU"/>
              </w:rPr>
              <w:t>A</w:t>
            </w:r>
          </w:p>
        </w:tc>
      </w:tr>
    </w:tbl>
    <w:p w:rsidR="00AF63A9" w:rsidRDefault="00AF63A9" w:rsidP="007449F9"/>
    <w:p w:rsidR="00AF63A9" w:rsidRDefault="00AF63A9">
      <w:r>
        <w:br w:type="page"/>
      </w:r>
    </w:p>
    <w:p w:rsidR="00DF4DEC" w:rsidRDefault="0012156D" w:rsidP="00DF4DEC">
      <w:pPr>
        <w:spacing w:after="0"/>
        <w:ind w:left="360"/>
        <w:rPr>
          <w:rFonts w:ascii="Times New Roman" w:hAnsi="Times New Roman" w:cs="Times New Roman"/>
          <w:sz w:val="24"/>
          <w:szCs w:val="24"/>
        </w:rPr>
      </w:pPr>
      <w:r>
        <w:rPr>
          <w:rFonts w:ascii="Times New Roman" w:hAnsi="Times New Roman" w:cs="Times New Roman"/>
          <w:sz w:val="24"/>
          <w:szCs w:val="24"/>
        </w:rPr>
        <w:lastRenderedPageBreak/>
        <w:t xml:space="preserve">Where possible team members will </w:t>
      </w:r>
      <w:r w:rsidR="00AF63A9">
        <w:rPr>
          <w:rFonts w:ascii="Times New Roman" w:hAnsi="Times New Roman" w:cs="Times New Roman"/>
          <w:sz w:val="24"/>
          <w:szCs w:val="24"/>
        </w:rPr>
        <w:t xml:space="preserve">remain </w:t>
      </w:r>
      <w:r w:rsidR="00534EBC">
        <w:rPr>
          <w:rFonts w:ascii="Times New Roman" w:hAnsi="Times New Roman" w:cs="Times New Roman"/>
          <w:sz w:val="24"/>
          <w:szCs w:val="24"/>
        </w:rPr>
        <w:t xml:space="preserve">together in the same </w:t>
      </w:r>
      <w:r w:rsidR="00705AAB">
        <w:rPr>
          <w:rFonts w:ascii="Times New Roman" w:hAnsi="Times New Roman" w:cs="Times New Roman"/>
          <w:sz w:val="24"/>
          <w:szCs w:val="24"/>
        </w:rPr>
        <w:t xml:space="preserve">physical </w:t>
      </w:r>
      <w:r w:rsidR="00534EBC">
        <w:rPr>
          <w:rFonts w:ascii="Times New Roman" w:hAnsi="Times New Roman" w:cs="Times New Roman"/>
          <w:sz w:val="24"/>
          <w:szCs w:val="24"/>
        </w:rPr>
        <w:t xml:space="preserve">location, </w:t>
      </w:r>
      <w:r w:rsidR="001A3F60">
        <w:rPr>
          <w:rFonts w:ascii="Times New Roman" w:hAnsi="Times New Roman" w:cs="Times New Roman"/>
          <w:sz w:val="24"/>
          <w:szCs w:val="24"/>
        </w:rPr>
        <w:t xml:space="preserve">or maintain communication via email, Skype, </w:t>
      </w:r>
      <w:proofErr w:type="spellStart"/>
      <w:r w:rsidR="00A72C95">
        <w:rPr>
          <w:rFonts w:ascii="Times New Roman" w:hAnsi="Times New Roman" w:cs="Times New Roman"/>
          <w:sz w:val="24"/>
          <w:szCs w:val="24"/>
        </w:rPr>
        <w:t>Facebook</w:t>
      </w:r>
      <w:proofErr w:type="spellEnd"/>
      <w:r w:rsidR="00A72C95">
        <w:rPr>
          <w:rFonts w:ascii="Times New Roman" w:hAnsi="Times New Roman" w:cs="Times New Roman"/>
          <w:sz w:val="24"/>
          <w:szCs w:val="24"/>
        </w:rPr>
        <w:t xml:space="preserve">, </w:t>
      </w:r>
      <w:r w:rsidR="001A3F60">
        <w:rPr>
          <w:rFonts w:ascii="Times New Roman" w:hAnsi="Times New Roman" w:cs="Times New Roman"/>
          <w:sz w:val="24"/>
          <w:szCs w:val="24"/>
        </w:rPr>
        <w:t xml:space="preserve">or phone </w:t>
      </w:r>
      <w:r w:rsidR="00705AAB">
        <w:rPr>
          <w:rFonts w:ascii="Times New Roman" w:hAnsi="Times New Roman" w:cs="Times New Roman"/>
          <w:sz w:val="24"/>
          <w:szCs w:val="24"/>
        </w:rPr>
        <w:t>while working</w:t>
      </w:r>
      <w:r w:rsidR="002207C0">
        <w:rPr>
          <w:rFonts w:ascii="Times New Roman" w:hAnsi="Times New Roman" w:cs="Times New Roman"/>
          <w:sz w:val="24"/>
          <w:szCs w:val="24"/>
        </w:rPr>
        <w:t xml:space="preserve"> on the project</w:t>
      </w:r>
      <w:r w:rsidR="00596829">
        <w:rPr>
          <w:rFonts w:ascii="Times New Roman" w:hAnsi="Times New Roman" w:cs="Times New Roman"/>
          <w:sz w:val="24"/>
          <w:szCs w:val="24"/>
        </w:rPr>
        <w:t>.  Regular team meetings will also be held to ensure the project does not fall behind at any time</w:t>
      </w:r>
      <w:r w:rsidR="001A3F60">
        <w:rPr>
          <w:rFonts w:ascii="Times New Roman" w:hAnsi="Times New Roman" w:cs="Times New Roman"/>
          <w:sz w:val="24"/>
          <w:szCs w:val="24"/>
        </w:rPr>
        <w:t xml:space="preserve">.  This as well as occasionally having lunch, drinks, and participating in other non-project related activities </w:t>
      </w:r>
      <w:r w:rsidR="00C00472">
        <w:rPr>
          <w:rFonts w:ascii="Times New Roman" w:hAnsi="Times New Roman" w:cs="Times New Roman"/>
          <w:sz w:val="24"/>
          <w:szCs w:val="24"/>
        </w:rPr>
        <w:t xml:space="preserve">together, </w:t>
      </w:r>
      <w:r w:rsidR="001A3F60">
        <w:rPr>
          <w:rFonts w:ascii="Times New Roman" w:hAnsi="Times New Roman" w:cs="Times New Roman"/>
          <w:sz w:val="24"/>
          <w:szCs w:val="24"/>
        </w:rPr>
        <w:t xml:space="preserve">will hopefully help </w:t>
      </w:r>
      <w:r w:rsidR="007442D7">
        <w:rPr>
          <w:rFonts w:ascii="Times New Roman" w:hAnsi="Times New Roman" w:cs="Times New Roman"/>
          <w:sz w:val="24"/>
          <w:szCs w:val="24"/>
        </w:rPr>
        <w:t xml:space="preserve">strengthen the team and ultimately lead to a successful </w:t>
      </w:r>
      <w:r w:rsidR="00F166D4">
        <w:rPr>
          <w:rFonts w:ascii="Times New Roman" w:hAnsi="Times New Roman" w:cs="Times New Roman"/>
          <w:sz w:val="24"/>
          <w:szCs w:val="24"/>
        </w:rPr>
        <w:t>outcome</w:t>
      </w:r>
      <w:r w:rsidR="00142E4C">
        <w:rPr>
          <w:rFonts w:ascii="Times New Roman" w:hAnsi="Times New Roman" w:cs="Times New Roman"/>
          <w:sz w:val="24"/>
          <w:szCs w:val="24"/>
        </w:rPr>
        <w:t xml:space="preserve"> for the project</w:t>
      </w:r>
      <w:r w:rsidR="001A3F60">
        <w:rPr>
          <w:rFonts w:ascii="Times New Roman" w:hAnsi="Times New Roman" w:cs="Times New Roman"/>
          <w:sz w:val="24"/>
          <w:szCs w:val="24"/>
        </w:rPr>
        <w:t>.</w:t>
      </w:r>
    </w:p>
    <w:p w:rsidR="0012156D" w:rsidRPr="00DF4DEC" w:rsidRDefault="0012156D" w:rsidP="00DF4DEC">
      <w:pPr>
        <w:spacing w:after="0"/>
        <w:ind w:left="360"/>
        <w:rPr>
          <w:rFonts w:ascii="Times New Roman" w:hAnsi="Times New Roman" w:cs="Times New Roman"/>
          <w:sz w:val="24"/>
          <w:szCs w:val="24"/>
        </w:rPr>
      </w:pPr>
    </w:p>
    <w:p w:rsidR="00DF4DEC" w:rsidRPr="00257147" w:rsidRDefault="0012156D" w:rsidP="00DF4DEC">
      <w:pPr>
        <w:spacing w:after="0"/>
        <w:ind w:left="360"/>
        <w:rPr>
          <w:rFonts w:ascii="Times New Roman" w:hAnsi="Times New Roman" w:cs="Times New Roman"/>
          <w:sz w:val="24"/>
          <w:szCs w:val="24"/>
          <w:lang w:val="en-US"/>
        </w:rPr>
      </w:pPr>
      <w:r>
        <w:rPr>
          <w:rFonts w:ascii="Times New Roman" w:hAnsi="Times New Roman" w:cs="Times New Roman"/>
          <w:sz w:val="24"/>
          <w:szCs w:val="24"/>
          <w:lang w:val="en-US"/>
        </w:rPr>
        <w:t>Concerning conflic</w:t>
      </w:r>
      <w:r w:rsidR="005E3A67">
        <w:rPr>
          <w:rFonts w:ascii="Times New Roman" w:hAnsi="Times New Roman" w:cs="Times New Roman"/>
          <w:sz w:val="24"/>
          <w:szCs w:val="24"/>
          <w:lang w:val="en-US"/>
        </w:rPr>
        <w:t>t</w:t>
      </w:r>
      <w:r>
        <w:rPr>
          <w:rFonts w:ascii="Times New Roman" w:hAnsi="Times New Roman" w:cs="Times New Roman"/>
          <w:sz w:val="24"/>
          <w:szCs w:val="24"/>
          <w:lang w:val="en-US"/>
        </w:rPr>
        <w:t>s</w:t>
      </w:r>
      <w:r w:rsidR="00DF4DEC" w:rsidRPr="00DF4DEC">
        <w:rPr>
          <w:rFonts w:ascii="Times New Roman" w:hAnsi="Times New Roman" w:cs="Times New Roman"/>
          <w:sz w:val="24"/>
          <w:szCs w:val="24"/>
          <w:lang w:val="en-US"/>
        </w:rPr>
        <w:t xml:space="preserve">, whatever is </w:t>
      </w:r>
      <w:r w:rsidR="00257147">
        <w:rPr>
          <w:rFonts w:ascii="Times New Roman" w:hAnsi="Times New Roman" w:cs="Times New Roman"/>
          <w:sz w:val="24"/>
          <w:szCs w:val="24"/>
          <w:lang w:val="en-US"/>
        </w:rPr>
        <w:t xml:space="preserve">deemed to be </w:t>
      </w:r>
      <w:r w:rsidR="00DF4DEC" w:rsidRPr="00DF4DEC">
        <w:rPr>
          <w:rFonts w:ascii="Times New Roman" w:hAnsi="Times New Roman" w:cs="Times New Roman"/>
          <w:sz w:val="24"/>
          <w:szCs w:val="24"/>
          <w:lang w:val="en-US"/>
        </w:rPr>
        <w:t>best for the project should come first, but if conflict still ensues then majority vote wins. Care for all team members’ wellbeing is to be put ahead of any project task.</w:t>
      </w:r>
    </w:p>
    <w:p w:rsidR="00DF4DEC" w:rsidRPr="004538DF" w:rsidRDefault="00DF4DEC" w:rsidP="004538DF">
      <w:pPr>
        <w:spacing w:after="0"/>
        <w:ind w:left="360"/>
        <w:rPr>
          <w:rFonts w:ascii="Times New Roman" w:hAnsi="Times New Roman" w:cs="Times New Roman"/>
          <w:sz w:val="24"/>
          <w:szCs w:val="24"/>
          <w:lang w:val="en-US"/>
        </w:rPr>
      </w:pPr>
      <w:r w:rsidRPr="00DF4DEC">
        <w:rPr>
          <w:rFonts w:ascii="Times New Roman" w:hAnsi="Times New Roman" w:cs="Times New Roman"/>
          <w:sz w:val="24"/>
          <w:szCs w:val="24"/>
          <w:lang w:val="en-US"/>
        </w:rPr>
        <w:t>Ultimately any conflict will be brought to the supervisor and/or unit coordinator.</w:t>
      </w:r>
    </w:p>
    <w:p w:rsidR="00DF4DEC" w:rsidRPr="007449F9" w:rsidRDefault="00DF4DEC" w:rsidP="007449F9"/>
    <w:sectPr w:rsidR="00DF4DEC" w:rsidRPr="007449F9" w:rsidSect="00384E8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8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Arial" w:hAnsi="Arial" w:cs="Arial"/>
      </w:rPr>
    </w:lvl>
  </w:abstractNum>
  <w:abstractNum w:abstractNumId="1">
    <w:nsid w:val="00000004"/>
    <w:multiLevelType w:val="singleLevel"/>
    <w:tmpl w:val="00000004"/>
    <w:name w:val="WW8Num4"/>
    <w:lvl w:ilvl="0">
      <w:start w:val="1"/>
      <w:numFmt w:val="bullet"/>
      <w:lvlText w:val="•"/>
      <w:lvlJc w:val="left"/>
      <w:pPr>
        <w:tabs>
          <w:tab w:val="num" w:pos="720"/>
        </w:tabs>
        <w:ind w:left="720" w:hanging="360"/>
      </w:pPr>
      <w:rPr>
        <w:rFonts w:ascii="Times New Roman" w:hAnsi="Times New Roman" w:cs="Symbol"/>
      </w:rPr>
    </w:lvl>
  </w:abstractNum>
  <w:abstractNum w:abstractNumId="2">
    <w:nsid w:val="00000005"/>
    <w:multiLevelType w:val="singleLevel"/>
    <w:tmpl w:val="00000005"/>
    <w:name w:val="WW8Num5"/>
    <w:lvl w:ilvl="0">
      <w:start w:val="1"/>
      <w:numFmt w:val="decimal"/>
      <w:lvlText w:val="%1."/>
      <w:lvlJc w:val="left"/>
      <w:pPr>
        <w:tabs>
          <w:tab w:val="num" w:pos="0"/>
        </w:tabs>
        <w:ind w:left="360" w:hanging="360"/>
      </w:pPr>
    </w:lvl>
  </w:abstractNum>
  <w:abstractNum w:abstractNumId="3">
    <w:nsid w:val="00000007"/>
    <w:multiLevelType w:val="multilevel"/>
    <w:tmpl w:val="00000007"/>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Times New Roman"/>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Times New Roman"/>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4">
    <w:nsid w:val="00000008"/>
    <w:multiLevelType w:val="multilevel"/>
    <w:tmpl w:val="00000008"/>
    <w:name w:val="WW8Num8"/>
    <w:lvl w:ilvl="0">
      <w:start w:val="1"/>
      <w:numFmt w:val="bullet"/>
      <w:lvlText w:val=""/>
      <w:lvlJc w:val="left"/>
      <w:pPr>
        <w:tabs>
          <w:tab w:val="num" w:pos="720"/>
        </w:tabs>
        <w:ind w:left="720" w:hanging="360"/>
      </w:pPr>
      <w:rPr>
        <w:rFonts w:ascii="Symbol" w:hAnsi="Symbol" w:cs="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Wingdings"/>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Wingdings"/>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5">
    <w:nsid w:val="00000009"/>
    <w:multiLevelType w:val="multilevel"/>
    <w:tmpl w:val="00000009"/>
    <w:name w:val="WW8Num9"/>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num w:numId="1">
    <w:abstractNumId w:val="0"/>
  </w:num>
  <w:num w:numId="2">
    <w:abstractNumId w:val="4"/>
  </w:num>
  <w:num w:numId="3">
    <w:abstractNumId w:val="3"/>
  </w:num>
  <w:num w:numId="4">
    <w:abstractNumId w:val="1"/>
  </w:num>
  <w:num w:numId="5">
    <w:abstractNumId w:val="2"/>
    <w:lvlOverride w:ilvl="0">
      <w:startOverride w:val="1"/>
    </w:lvlOverride>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F5937"/>
    <w:rsid w:val="00051BB9"/>
    <w:rsid w:val="00074450"/>
    <w:rsid w:val="000749F7"/>
    <w:rsid w:val="0012156D"/>
    <w:rsid w:val="00142E4C"/>
    <w:rsid w:val="001A3F60"/>
    <w:rsid w:val="002026E3"/>
    <w:rsid w:val="002207C0"/>
    <w:rsid w:val="00257147"/>
    <w:rsid w:val="00312D58"/>
    <w:rsid w:val="00384E8E"/>
    <w:rsid w:val="004538DF"/>
    <w:rsid w:val="004C6E04"/>
    <w:rsid w:val="004E162E"/>
    <w:rsid w:val="005058CA"/>
    <w:rsid w:val="00534EBC"/>
    <w:rsid w:val="00581D60"/>
    <w:rsid w:val="00596829"/>
    <w:rsid w:val="005B7544"/>
    <w:rsid w:val="005E3A67"/>
    <w:rsid w:val="0065620E"/>
    <w:rsid w:val="006A2AFF"/>
    <w:rsid w:val="006F5937"/>
    <w:rsid w:val="00705AAB"/>
    <w:rsid w:val="007442D7"/>
    <w:rsid w:val="007449F9"/>
    <w:rsid w:val="008C6A17"/>
    <w:rsid w:val="00A00A08"/>
    <w:rsid w:val="00A72C95"/>
    <w:rsid w:val="00AF63A9"/>
    <w:rsid w:val="00B237EC"/>
    <w:rsid w:val="00BC1F86"/>
    <w:rsid w:val="00C00472"/>
    <w:rsid w:val="00C01D6A"/>
    <w:rsid w:val="00D06C87"/>
    <w:rsid w:val="00DF4DEC"/>
    <w:rsid w:val="00E0707B"/>
    <w:rsid w:val="00F166D4"/>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E8E"/>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 w:type="paragraph" w:styleId="NoSpacing">
    <w:name w:val="No Spacing"/>
    <w:uiPriority w:val="1"/>
    <w:qFormat/>
    <w:rsid w:val="00312D5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4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9F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449F9"/>
    <w:pPr>
      <w:outlineLvl w:val="9"/>
    </w:pPr>
    <w:rPr>
      <w:lang w:val="en-US" w:eastAsia="ja-JP"/>
    </w:rPr>
  </w:style>
  <w:style w:type="paragraph" w:styleId="BalloonText">
    <w:name w:val="Balloon Text"/>
    <w:basedOn w:val="Normal"/>
    <w:link w:val="BalloonTextChar"/>
    <w:uiPriority w:val="99"/>
    <w:semiHidden/>
    <w:unhideWhenUsed/>
    <w:rsid w:val="007449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9F9"/>
    <w:rPr>
      <w:rFonts w:ascii="Tahoma" w:hAnsi="Tahoma" w:cs="Tahoma"/>
      <w:sz w:val="16"/>
      <w:szCs w:val="16"/>
    </w:rPr>
  </w:style>
  <w:style w:type="paragraph" w:styleId="TOC1">
    <w:name w:val="toc 1"/>
    <w:basedOn w:val="Normal"/>
    <w:next w:val="Normal"/>
    <w:autoRedefine/>
    <w:uiPriority w:val="39"/>
    <w:unhideWhenUsed/>
    <w:rsid w:val="007449F9"/>
    <w:pPr>
      <w:spacing w:after="100"/>
    </w:pPr>
  </w:style>
  <w:style w:type="character" w:styleId="Hyperlink">
    <w:name w:val="Hyperlink"/>
    <w:basedOn w:val="DefaultParagraphFont"/>
    <w:uiPriority w:val="99"/>
    <w:unhideWhenUsed/>
    <w:rsid w:val="007449F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2117657">
      <w:bodyDiv w:val="1"/>
      <w:marLeft w:val="0"/>
      <w:marRight w:val="0"/>
      <w:marTop w:val="0"/>
      <w:marBottom w:val="0"/>
      <w:divBdr>
        <w:top w:val="none" w:sz="0" w:space="0" w:color="auto"/>
        <w:left w:val="none" w:sz="0" w:space="0" w:color="auto"/>
        <w:bottom w:val="none" w:sz="0" w:space="0" w:color="auto"/>
        <w:right w:val="none" w:sz="0" w:space="0" w:color="auto"/>
      </w:divBdr>
    </w:div>
    <w:div w:id="107284438">
      <w:bodyDiv w:val="1"/>
      <w:marLeft w:val="0"/>
      <w:marRight w:val="0"/>
      <w:marTop w:val="0"/>
      <w:marBottom w:val="0"/>
      <w:divBdr>
        <w:top w:val="none" w:sz="0" w:space="0" w:color="auto"/>
        <w:left w:val="none" w:sz="0" w:space="0" w:color="auto"/>
        <w:bottom w:val="none" w:sz="0" w:space="0" w:color="auto"/>
        <w:right w:val="none" w:sz="0" w:space="0" w:color="auto"/>
      </w:divBdr>
    </w:div>
    <w:div w:id="140079824">
      <w:bodyDiv w:val="1"/>
      <w:marLeft w:val="0"/>
      <w:marRight w:val="0"/>
      <w:marTop w:val="0"/>
      <w:marBottom w:val="0"/>
      <w:divBdr>
        <w:top w:val="none" w:sz="0" w:space="0" w:color="auto"/>
        <w:left w:val="none" w:sz="0" w:space="0" w:color="auto"/>
        <w:bottom w:val="none" w:sz="0" w:space="0" w:color="auto"/>
        <w:right w:val="none" w:sz="0" w:space="0" w:color="auto"/>
      </w:divBdr>
    </w:div>
    <w:div w:id="243034741">
      <w:bodyDiv w:val="1"/>
      <w:marLeft w:val="0"/>
      <w:marRight w:val="0"/>
      <w:marTop w:val="0"/>
      <w:marBottom w:val="0"/>
      <w:divBdr>
        <w:top w:val="none" w:sz="0" w:space="0" w:color="auto"/>
        <w:left w:val="none" w:sz="0" w:space="0" w:color="auto"/>
        <w:bottom w:val="none" w:sz="0" w:space="0" w:color="auto"/>
        <w:right w:val="none" w:sz="0" w:space="0" w:color="auto"/>
      </w:divBdr>
    </w:div>
    <w:div w:id="342633974">
      <w:bodyDiv w:val="1"/>
      <w:marLeft w:val="0"/>
      <w:marRight w:val="0"/>
      <w:marTop w:val="0"/>
      <w:marBottom w:val="0"/>
      <w:divBdr>
        <w:top w:val="none" w:sz="0" w:space="0" w:color="auto"/>
        <w:left w:val="none" w:sz="0" w:space="0" w:color="auto"/>
        <w:bottom w:val="none" w:sz="0" w:space="0" w:color="auto"/>
        <w:right w:val="none" w:sz="0" w:space="0" w:color="auto"/>
      </w:divBdr>
    </w:div>
    <w:div w:id="695233252">
      <w:bodyDiv w:val="1"/>
      <w:marLeft w:val="0"/>
      <w:marRight w:val="0"/>
      <w:marTop w:val="0"/>
      <w:marBottom w:val="0"/>
      <w:divBdr>
        <w:top w:val="none" w:sz="0" w:space="0" w:color="auto"/>
        <w:left w:val="none" w:sz="0" w:space="0" w:color="auto"/>
        <w:bottom w:val="none" w:sz="0" w:space="0" w:color="auto"/>
        <w:right w:val="none" w:sz="0" w:space="0" w:color="auto"/>
      </w:divBdr>
    </w:div>
    <w:div w:id="867763858">
      <w:bodyDiv w:val="1"/>
      <w:marLeft w:val="0"/>
      <w:marRight w:val="0"/>
      <w:marTop w:val="0"/>
      <w:marBottom w:val="0"/>
      <w:divBdr>
        <w:top w:val="none" w:sz="0" w:space="0" w:color="auto"/>
        <w:left w:val="none" w:sz="0" w:space="0" w:color="auto"/>
        <w:bottom w:val="none" w:sz="0" w:space="0" w:color="auto"/>
        <w:right w:val="none" w:sz="0" w:space="0" w:color="auto"/>
      </w:divBdr>
    </w:div>
    <w:div w:id="870269537">
      <w:bodyDiv w:val="1"/>
      <w:marLeft w:val="0"/>
      <w:marRight w:val="0"/>
      <w:marTop w:val="0"/>
      <w:marBottom w:val="0"/>
      <w:divBdr>
        <w:top w:val="none" w:sz="0" w:space="0" w:color="auto"/>
        <w:left w:val="none" w:sz="0" w:space="0" w:color="auto"/>
        <w:bottom w:val="none" w:sz="0" w:space="0" w:color="auto"/>
        <w:right w:val="none" w:sz="0" w:space="0" w:color="auto"/>
      </w:divBdr>
    </w:div>
    <w:div w:id="898513349">
      <w:bodyDiv w:val="1"/>
      <w:marLeft w:val="0"/>
      <w:marRight w:val="0"/>
      <w:marTop w:val="0"/>
      <w:marBottom w:val="0"/>
      <w:divBdr>
        <w:top w:val="none" w:sz="0" w:space="0" w:color="auto"/>
        <w:left w:val="none" w:sz="0" w:space="0" w:color="auto"/>
        <w:bottom w:val="none" w:sz="0" w:space="0" w:color="auto"/>
        <w:right w:val="none" w:sz="0" w:space="0" w:color="auto"/>
      </w:divBdr>
    </w:div>
    <w:div w:id="1051853517">
      <w:bodyDiv w:val="1"/>
      <w:marLeft w:val="0"/>
      <w:marRight w:val="0"/>
      <w:marTop w:val="0"/>
      <w:marBottom w:val="0"/>
      <w:divBdr>
        <w:top w:val="none" w:sz="0" w:space="0" w:color="auto"/>
        <w:left w:val="none" w:sz="0" w:space="0" w:color="auto"/>
        <w:bottom w:val="none" w:sz="0" w:space="0" w:color="auto"/>
        <w:right w:val="none" w:sz="0" w:space="0" w:color="auto"/>
      </w:divBdr>
    </w:div>
    <w:div w:id="1198733530">
      <w:bodyDiv w:val="1"/>
      <w:marLeft w:val="0"/>
      <w:marRight w:val="0"/>
      <w:marTop w:val="0"/>
      <w:marBottom w:val="0"/>
      <w:divBdr>
        <w:top w:val="none" w:sz="0" w:space="0" w:color="auto"/>
        <w:left w:val="none" w:sz="0" w:space="0" w:color="auto"/>
        <w:bottom w:val="none" w:sz="0" w:space="0" w:color="auto"/>
        <w:right w:val="none" w:sz="0" w:space="0" w:color="auto"/>
      </w:divBdr>
    </w:div>
    <w:div w:id="1216550344">
      <w:bodyDiv w:val="1"/>
      <w:marLeft w:val="0"/>
      <w:marRight w:val="0"/>
      <w:marTop w:val="0"/>
      <w:marBottom w:val="0"/>
      <w:divBdr>
        <w:top w:val="none" w:sz="0" w:space="0" w:color="auto"/>
        <w:left w:val="none" w:sz="0" w:space="0" w:color="auto"/>
        <w:bottom w:val="none" w:sz="0" w:space="0" w:color="auto"/>
        <w:right w:val="none" w:sz="0" w:space="0" w:color="auto"/>
      </w:divBdr>
    </w:div>
    <w:div w:id="1223633804">
      <w:bodyDiv w:val="1"/>
      <w:marLeft w:val="0"/>
      <w:marRight w:val="0"/>
      <w:marTop w:val="0"/>
      <w:marBottom w:val="0"/>
      <w:divBdr>
        <w:top w:val="none" w:sz="0" w:space="0" w:color="auto"/>
        <w:left w:val="none" w:sz="0" w:space="0" w:color="auto"/>
        <w:bottom w:val="none" w:sz="0" w:space="0" w:color="auto"/>
        <w:right w:val="none" w:sz="0" w:space="0" w:color="auto"/>
      </w:divBdr>
    </w:div>
    <w:div w:id="1297642015">
      <w:bodyDiv w:val="1"/>
      <w:marLeft w:val="0"/>
      <w:marRight w:val="0"/>
      <w:marTop w:val="0"/>
      <w:marBottom w:val="0"/>
      <w:divBdr>
        <w:top w:val="none" w:sz="0" w:space="0" w:color="auto"/>
        <w:left w:val="none" w:sz="0" w:space="0" w:color="auto"/>
        <w:bottom w:val="none" w:sz="0" w:space="0" w:color="auto"/>
        <w:right w:val="none" w:sz="0" w:space="0" w:color="auto"/>
      </w:divBdr>
    </w:div>
    <w:div w:id="1315138111">
      <w:bodyDiv w:val="1"/>
      <w:marLeft w:val="0"/>
      <w:marRight w:val="0"/>
      <w:marTop w:val="0"/>
      <w:marBottom w:val="0"/>
      <w:divBdr>
        <w:top w:val="none" w:sz="0" w:space="0" w:color="auto"/>
        <w:left w:val="none" w:sz="0" w:space="0" w:color="auto"/>
        <w:bottom w:val="none" w:sz="0" w:space="0" w:color="auto"/>
        <w:right w:val="none" w:sz="0" w:space="0" w:color="auto"/>
      </w:divBdr>
    </w:div>
    <w:div w:id="1333486159">
      <w:bodyDiv w:val="1"/>
      <w:marLeft w:val="0"/>
      <w:marRight w:val="0"/>
      <w:marTop w:val="0"/>
      <w:marBottom w:val="0"/>
      <w:divBdr>
        <w:top w:val="none" w:sz="0" w:space="0" w:color="auto"/>
        <w:left w:val="none" w:sz="0" w:space="0" w:color="auto"/>
        <w:bottom w:val="none" w:sz="0" w:space="0" w:color="auto"/>
        <w:right w:val="none" w:sz="0" w:space="0" w:color="auto"/>
      </w:divBdr>
    </w:div>
    <w:div w:id="1398941784">
      <w:bodyDiv w:val="1"/>
      <w:marLeft w:val="0"/>
      <w:marRight w:val="0"/>
      <w:marTop w:val="0"/>
      <w:marBottom w:val="0"/>
      <w:divBdr>
        <w:top w:val="none" w:sz="0" w:space="0" w:color="auto"/>
        <w:left w:val="none" w:sz="0" w:space="0" w:color="auto"/>
        <w:bottom w:val="none" w:sz="0" w:space="0" w:color="auto"/>
        <w:right w:val="none" w:sz="0" w:space="0" w:color="auto"/>
      </w:divBdr>
    </w:div>
    <w:div w:id="1501962310">
      <w:bodyDiv w:val="1"/>
      <w:marLeft w:val="0"/>
      <w:marRight w:val="0"/>
      <w:marTop w:val="0"/>
      <w:marBottom w:val="0"/>
      <w:divBdr>
        <w:top w:val="none" w:sz="0" w:space="0" w:color="auto"/>
        <w:left w:val="none" w:sz="0" w:space="0" w:color="auto"/>
        <w:bottom w:val="none" w:sz="0" w:space="0" w:color="auto"/>
        <w:right w:val="none" w:sz="0" w:space="0" w:color="auto"/>
      </w:divBdr>
    </w:div>
    <w:div w:id="1518421902">
      <w:bodyDiv w:val="1"/>
      <w:marLeft w:val="0"/>
      <w:marRight w:val="0"/>
      <w:marTop w:val="0"/>
      <w:marBottom w:val="0"/>
      <w:divBdr>
        <w:top w:val="none" w:sz="0" w:space="0" w:color="auto"/>
        <w:left w:val="none" w:sz="0" w:space="0" w:color="auto"/>
        <w:bottom w:val="none" w:sz="0" w:space="0" w:color="auto"/>
        <w:right w:val="none" w:sz="0" w:space="0" w:color="auto"/>
      </w:divBdr>
    </w:div>
    <w:div w:id="1663659851">
      <w:bodyDiv w:val="1"/>
      <w:marLeft w:val="0"/>
      <w:marRight w:val="0"/>
      <w:marTop w:val="0"/>
      <w:marBottom w:val="0"/>
      <w:divBdr>
        <w:top w:val="none" w:sz="0" w:space="0" w:color="auto"/>
        <w:left w:val="none" w:sz="0" w:space="0" w:color="auto"/>
        <w:bottom w:val="none" w:sz="0" w:space="0" w:color="auto"/>
        <w:right w:val="none" w:sz="0" w:space="0" w:color="auto"/>
      </w:divBdr>
    </w:div>
    <w:div w:id="1930432480">
      <w:bodyDiv w:val="1"/>
      <w:marLeft w:val="0"/>
      <w:marRight w:val="0"/>
      <w:marTop w:val="0"/>
      <w:marBottom w:val="0"/>
      <w:divBdr>
        <w:top w:val="none" w:sz="0" w:space="0" w:color="auto"/>
        <w:left w:val="none" w:sz="0" w:space="0" w:color="auto"/>
        <w:bottom w:val="none" w:sz="0" w:space="0" w:color="auto"/>
        <w:right w:val="none" w:sz="0" w:space="0" w:color="auto"/>
      </w:divBdr>
    </w:div>
    <w:div w:id="211859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webSettings" Target="webSettings.xml"/><Relationship Id="rId10"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diagramQuickStyle" Target="diagrams/quickStyle1.xml"/><Relationship Id="rId14" Type="http://schemas.microsoft.com/office/2007/relationships/stylesWithEffects" Target="stylesWithEffects.xml"/></Relationships>
</file>

<file path=word/diagrams/colors1.xml><?xml version="1.0" encoding="utf-8"?>
<dgm:colorsDef xmlns:dgm="http://schemas.openxmlformats.org/drawingml/2006/diagram" xmlns:a="http://schemas.openxmlformats.org/drawingml/2006/main" uniqueId="urn:microsoft.com/office/officeart/2005/8/colors/accent1_4">
  <dgm:title val=""/>
  <dgm:desc val=""/>
  <dgm:catLst>
    <dgm:cat type="accent1" pri="11400"/>
  </dgm:catLst>
  <dgm:styleLbl name="node0">
    <dgm:fillClrLst meth="cycle">
      <a:schemeClr val="accent1">
        <a:shade val="60000"/>
      </a:schemeClr>
    </dgm:fillClrLst>
    <dgm:linClrLst meth="repeat">
      <a:schemeClr val="lt1"/>
    </dgm:linClrLst>
    <dgm:effectClrLst/>
    <dgm:txLinClrLst/>
    <dgm:txFillClrLst/>
    <dgm:txEffectClrLst/>
  </dgm:styleLbl>
  <dgm:styleLbl name="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alignNode1">
    <dgm:fillClrLst meth="cycle">
      <a:schemeClr val="accent1">
        <a:shade val="50000"/>
      </a:schemeClr>
      <a:schemeClr val="accent1">
        <a:tint val="55000"/>
      </a:schemeClr>
    </dgm:fillClrLst>
    <dgm:linClrLst meth="cycle">
      <a:schemeClr val="accent1">
        <a:shade val="50000"/>
      </a:schemeClr>
      <a:schemeClr val="accent1">
        <a:tint val="55000"/>
      </a:schemeClr>
    </dgm:linClrLst>
    <dgm:effectClrLst/>
    <dgm:txLinClrLst/>
    <dgm:txFillClrLst/>
    <dgm:txEffectClrLst/>
  </dgm:styleLbl>
  <dgm:styleLbl name="lnNode1">
    <dgm:fillClrLst meth="cycle">
      <a:schemeClr val="accent1">
        <a:shade val="50000"/>
      </a:schemeClr>
      <a:schemeClr val="accent1">
        <a:tint val="55000"/>
      </a:schemeClr>
    </dgm:fillClrLst>
    <dgm:linClrLst meth="repeat">
      <a:schemeClr val="lt1"/>
    </dgm:linClrLst>
    <dgm:effectClrLst/>
    <dgm:txLinClrLst/>
    <dgm:txFillClrLst/>
    <dgm:txEffectClrLst/>
  </dgm:styleLbl>
  <dgm:styleLbl name="vennNode1">
    <dgm:fillClrLst meth="cycle">
      <a:schemeClr val="accent1">
        <a:shade val="80000"/>
        <a:alpha val="50000"/>
      </a:schemeClr>
      <a:schemeClr val="accent1">
        <a:tint val="50000"/>
        <a:alpha val="50000"/>
      </a:schemeClr>
    </dgm:fillClrLst>
    <dgm:linClrLst meth="repeat">
      <a:schemeClr val="lt1"/>
    </dgm:linClrLst>
    <dgm:effectClrLst/>
    <dgm:txLinClrLst/>
    <dgm:txFillClrLst/>
    <dgm:txEffectClrLst/>
  </dgm:styleLbl>
  <dgm:styleLbl name="node2">
    <dgm:fillClrLst>
      <a:schemeClr val="accent1">
        <a:shade val="80000"/>
      </a:schemeClr>
    </dgm:fillClrLst>
    <dgm:linClrLst meth="repeat">
      <a:schemeClr val="lt1"/>
    </dgm:linClrLst>
    <dgm:effectClrLst/>
    <dgm:txLinClrLst/>
    <dgm:txFillClrLst/>
    <dgm:txEffectClrLst/>
  </dgm:styleLbl>
  <dgm:styleLbl name="node3">
    <dgm:fillClrLst>
      <a:schemeClr val="accent1">
        <a:tint val="99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f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bgSibTrans2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dgm:txEffectClrLst/>
  </dgm:styleLbl>
  <dgm:styleLbl name="sibTrans1D1">
    <dgm:fillClrLst meth="cycle">
      <a:schemeClr val="accent1">
        <a:shade val="90000"/>
      </a:schemeClr>
      <a:schemeClr val="accent1">
        <a:tint val="50000"/>
      </a:schemeClr>
    </dgm:fillClrLst>
    <dgm:linClrLst meth="cycle">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0000"/>
      </a:schemeClr>
    </dgm:fillClrLst>
    <dgm:linClrLst meth="repeat">
      <a:schemeClr val="lt1"/>
    </dgm:linClrLst>
    <dgm:effectClrLst/>
    <dgm:txLinClrLst/>
    <dgm:txFillClrLst/>
    <dgm:txEffectClrLst/>
  </dgm:styleLbl>
  <dgm:styleLbl name="asst3">
    <dgm:fillClrLst>
      <a:schemeClr val="accent1">
        <a:tint val="70000"/>
      </a:schemeClr>
    </dgm:fillClrLst>
    <dgm:linClrLst meth="repeat">
      <a:schemeClr val="lt1"/>
    </dgm:linClrLst>
    <dgm:effectClrLst/>
    <dgm:txLinClrLst/>
    <dgm:txFillClrLst/>
    <dgm:txEffectClrLst/>
  </dgm:styleLbl>
  <dgm:styleLbl name="asst4">
    <dgm:fillClrLst>
      <a:schemeClr val="accent1">
        <a:tint val="5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1">
        <a:shade val="50000"/>
      </a:schemeClr>
      <a:schemeClr val="accent1">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alignAccFollowNode1">
    <dgm:fillClrLst meth="repeat">
      <a:schemeClr val="accent1">
        <a:alpha val="90000"/>
        <a:tint val="55000"/>
      </a:schemeClr>
    </dgm:fillClrLst>
    <dgm:linClrLst meth="repeat">
      <a:schemeClr val="accent1">
        <a:alpha val="90000"/>
        <a:tint val="55000"/>
      </a:schemeClr>
    </dgm:linClrLst>
    <dgm:effectClrLst/>
    <dgm:txLinClrLst/>
    <dgm:txFillClrLst meth="repeat">
      <a:schemeClr val="dk1"/>
    </dgm:txFillClrLst>
    <dgm:txEffectClrLst/>
  </dgm:styleLbl>
  <dgm:styleLbl name="bgAccFollowNode1">
    <dgm:fillClrLst meth="repeat">
      <a:schemeClr val="accent1">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55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8C4BC4-2646-4BE1-908D-A15A9DF6A8BE}" type="doc">
      <dgm:prSet loTypeId="urn:microsoft.com/office/officeart/2005/8/layout/hierarchy6" loCatId="hierarchy" qsTypeId="urn:microsoft.com/office/officeart/2005/8/quickstyle/simple1" qsCatId="simple" csTypeId="urn:microsoft.com/office/officeart/2005/8/colors/accent1_4" csCatId="accent1" phldr="1"/>
      <dgm:spPr/>
      <dgm:t>
        <a:bodyPr/>
        <a:lstStyle/>
        <a:p>
          <a:endParaRPr lang="en-AU"/>
        </a:p>
      </dgm:t>
    </dgm:pt>
    <dgm:pt modelId="{C13CC66A-7D0D-4118-8A60-FF63DB723F7A}">
      <dgm:prSet phldrT="[Text]"/>
      <dgm:spPr/>
      <dgm:t>
        <a:bodyPr/>
        <a:lstStyle/>
        <a:p>
          <a:r>
            <a:rPr lang="en-AU" b="1"/>
            <a:t>Shri Rai</a:t>
          </a:r>
          <a:br>
            <a:rPr lang="en-AU" b="1"/>
          </a:br>
          <a:r>
            <a:rPr lang="en-AU" b="1"/>
            <a:t>(Client)</a:t>
          </a:r>
          <a:endParaRPr lang="en-AU"/>
        </a:p>
      </dgm:t>
    </dgm:pt>
    <dgm:pt modelId="{217DFD9D-5466-493A-B205-9C535F7EA88C}" type="parTrans" cxnId="{83B3A72E-2762-4A1B-ACF1-FF36354CDC15}">
      <dgm:prSet/>
      <dgm:spPr/>
      <dgm:t>
        <a:bodyPr/>
        <a:lstStyle/>
        <a:p>
          <a:endParaRPr lang="en-AU"/>
        </a:p>
      </dgm:t>
    </dgm:pt>
    <dgm:pt modelId="{2033AA2C-C6F0-4DAD-9D0B-0633FD77294B}" type="sibTrans" cxnId="{83B3A72E-2762-4A1B-ACF1-FF36354CDC15}">
      <dgm:prSet/>
      <dgm:spPr/>
      <dgm:t>
        <a:bodyPr/>
        <a:lstStyle/>
        <a:p>
          <a:endParaRPr lang="en-AU"/>
        </a:p>
      </dgm:t>
    </dgm:pt>
    <dgm:pt modelId="{06F2FC1D-99BD-41DC-AEF1-AA346FEE5E52}" type="asst">
      <dgm:prSet phldrT="[Text]"/>
      <dgm:spPr>
        <a:ln>
          <a:solidFill>
            <a:schemeClr val="bg1"/>
          </a:solidFill>
        </a:ln>
      </dgm:spPr>
      <dgm:t>
        <a:bodyPr/>
        <a:lstStyle/>
        <a:p>
          <a:r>
            <a:rPr lang="en-AU" b="1"/>
            <a:t>Dr Mohd Fairuz Shiratuddin</a:t>
          </a:r>
          <a:br>
            <a:rPr lang="en-AU" b="1"/>
          </a:br>
          <a:r>
            <a:rPr lang="en-AU" b="1"/>
            <a:t>(Project Supervisor)</a:t>
          </a:r>
          <a:endParaRPr lang="en-AU"/>
        </a:p>
      </dgm:t>
    </dgm:pt>
    <dgm:pt modelId="{8518AF67-0764-4ED3-A935-E0D61C1A5DFA}" type="parTrans" cxnId="{CD3298AC-8DBC-4284-BE2D-27268D4249B1}">
      <dgm:prSet/>
      <dgm:spPr/>
      <dgm:t>
        <a:bodyPr/>
        <a:lstStyle/>
        <a:p>
          <a:endParaRPr lang="en-AU"/>
        </a:p>
      </dgm:t>
    </dgm:pt>
    <dgm:pt modelId="{A52B1960-6D42-42AB-8E22-907973D307BB}" type="sibTrans" cxnId="{CD3298AC-8DBC-4284-BE2D-27268D4249B1}">
      <dgm:prSet/>
      <dgm:spPr/>
      <dgm:t>
        <a:bodyPr/>
        <a:lstStyle/>
        <a:p>
          <a:endParaRPr lang="en-AU"/>
        </a:p>
      </dgm:t>
    </dgm:pt>
    <dgm:pt modelId="{ECDEE379-7037-4286-BF27-6639FD20D9D7}" type="asst">
      <dgm:prSet phldrT="[Text]"/>
      <dgm:spPr>
        <a:ln>
          <a:solidFill>
            <a:schemeClr val="bg1"/>
          </a:solidFill>
        </a:ln>
      </dgm:spPr>
      <dgm:t>
        <a:bodyPr/>
        <a:lstStyle/>
        <a:p>
          <a:r>
            <a:rPr lang="en-AU"/>
            <a:t>Bryan Yu</a:t>
          </a:r>
          <a:br>
            <a:rPr lang="en-AU"/>
          </a:br>
          <a:r>
            <a:rPr lang="en-AU"/>
            <a:t>(Programmer)</a:t>
          </a:r>
        </a:p>
      </dgm:t>
    </dgm:pt>
    <dgm:pt modelId="{33BB7E1B-A47D-4615-B41A-34F797E0A91A}" type="parTrans" cxnId="{5115E39F-AFF2-4227-B0A0-2AF746290BF7}">
      <dgm:prSet/>
      <dgm:spPr/>
      <dgm:t>
        <a:bodyPr/>
        <a:lstStyle/>
        <a:p>
          <a:endParaRPr lang="en-AU"/>
        </a:p>
      </dgm:t>
    </dgm:pt>
    <dgm:pt modelId="{AF38E865-28C4-473B-9394-EE80F2C0E629}" type="sibTrans" cxnId="{5115E39F-AFF2-4227-B0A0-2AF746290BF7}">
      <dgm:prSet/>
      <dgm:spPr/>
      <dgm:t>
        <a:bodyPr/>
        <a:lstStyle/>
        <a:p>
          <a:endParaRPr lang="en-AU"/>
        </a:p>
      </dgm:t>
    </dgm:pt>
    <dgm:pt modelId="{4FC03650-22D2-41B3-96E1-F9D25D86A2D1}" type="asst">
      <dgm:prSet phldrT="[Text]"/>
      <dgm:spPr>
        <a:ln>
          <a:solidFill>
            <a:schemeClr val="bg1"/>
          </a:solidFill>
        </a:ln>
      </dgm:spPr>
      <dgm:t>
        <a:bodyPr/>
        <a:lstStyle/>
        <a:p>
          <a:r>
            <a:rPr lang="en-AU"/>
            <a:t>Hannah Klinac</a:t>
          </a:r>
          <a:br>
            <a:rPr lang="en-AU"/>
          </a:br>
          <a:r>
            <a:rPr lang="en-AU"/>
            <a:t>(Team Manager/Programmer)</a:t>
          </a:r>
        </a:p>
      </dgm:t>
    </dgm:pt>
    <dgm:pt modelId="{255947D9-DD3D-493D-946E-D00F51D40D59}" type="parTrans" cxnId="{CC483CBE-A026-4952-8190-5D358AEA8889}">
      <dgm:prSet/>
      <dgm:spPr/>
      <dgm:t>
        <a:bodyPr/>
        <a:lstStyle/>
        <a:p>
          <a:endParaRPr lang="en-AU"/>
        </a:p>
      </dgm:t>
    </dgm:pt>
    <dgm:pt modelId="{BB321675-D17A-4A1A-B78F-16155FD948A9}" type="sibTrans" cxnId="{CC483CBE-A026-4952-8190-5D358AEA8889}">
      <dgm:prSet/>
      <dgm:spPr/>
      <dgm:t>
        <a:bodyPr/>
        <a:lstStyle/>
        <a:p>
          <a:endParaRPr lang="en-AU"/>
        </a:p>
      </dgm:t>
    </dgm:pt>
    <dgm:pt modelId="{D6616F5F-9F63-4ED0-9FAF-8C2CD96F1E21}" type="asst">
      <dgm:prSet phldrT="[Text]"/>
      <dgm:spPr>
        <a:ln>
          <a:solidFill>
            <a:schemeClr val="bg1"/>
          </a:solidFill>
        </a:ln>
      </dgm:spPr>
      <dgm:t>
        <a:bodyPr/>
        <a:lstStyle/>
        <a:p>
          <a:r>
            <a:rPr lang="en-AU"/>
            <a:t>Ary Bizar</a:t>
          </a:r>
        </a:p>
        <a:p>
          <a:r>
            <a:rPr lang="en-AU"/>
            <a:t>(Level Designer/Programmer)</a:t>
          </a:r>
        </a:p>
      </dgm:t>
    </dgm:pt>
    <dgm:pt modelId="{C54DC4D4-EBD5-4412-86B7-8C0C669076F3}" type="parTrans" cxnId="{3F783DED-B99B-4668-8944-CD59A77CFC64}">
      <dgm:prSet/>
      <dgm:spPr/>
      <dgm:t>
        <a:bodyPr/>
        <a:lstStyle/>
        <a:p>
          <a:endParaRPr lang="en-AU"/>
        </a:p>
      </dgm:t>
    </dgm:pt>
    <dgm:pt modelId="{EBE1EEB8-962D-41D7-9E60-6566D5F6DC5F}" type="sibTrans" cxnId="{3F783DED-B99B-4668-8944-CD59A77CFC64}">
      <dgm:prSet/>
      <dgm:spPr/>
      <dgm:t>
        <a:bodyPr/>
        <a:lstStyle/>
        <a:p>
          <a:endParaRPr lang="en-AU"/>
        </a:p>
      </dgm:t>
    </dgm:pt>
    <dgm:pt modelId="{3B5AFC82-6E0F-4A1A-93E9-0C52944202AF}" type="asst">
      <dgm:prSet phldrT="[Text]"/>
      <dgm:spPr>
        <a:ln>
          <a:solidFill>
            <a:schemeClr val="bg1"/>
          </a:solidFill>
        </a:ln>
      </dgm:spPr>
      <dgm:t>
        <a:bodyPr/>
        <a:lstStyle/>
        <a:p>
          <a:r>
            <a:rPr lang="en-AU"/>
            <a:t>Anopan Kandiah</a:t>
          </a:r>
          <a:br>
            <a:rPr lang="en-AU"/>
          </a:br>
          <a:r>
            <a:rPr lang="en-AU"/>
            <a:t>(Programmer)</a:t>
          </a:r>
        </a:p>
      </dgm:t>
    </dgm:pt>
    <dgm:pt modelId="{963FCCAF-2032-445F-B8E7-14583193327F}" type="parTrans" cxnId="{EA2D4723-4D8E-4A26-8BD0-E729E6E76D0A}">
      <dgm:prSet/>
      <dgm:spPr/>
      <dgm:t>
        <a:bodyPr/>
        <a:lstStyle/>
        <a:p>
          <a:endParaRPr lang="en-AU"/>
        </a:p>
      </dgm:t>
    </dgm:pt>
    <dgm:pt modelId="{BB3F43FD-2844-4009-B36E-41C23A17F5C7}" type="sibTrans" cxnId="{EA2D4723-4D8E-4A26-8BD0-E729E6E76D0A}">
      <dgm:prSet/>
      <dgm:spPr/>
      <dgm:t>
        <a:bodyPr/>
        <a:lstStyle/>
        <a:p>
          <a:endParaRPr lang="en-AU"/>
        </a:p>
      </dgm:t>
    </dgm:pt>
    <dgm:pt modelId="{E2AD8952-0461-441D-9ECB-524FD804EA52}" type="asst">
      <dgm:prSet phldrT="[Text]"/>
      <dgm:spPr>
        <a:ln>
          <a:solidFill>
            <a:schemeClr val="bg1"/>
          </a:solidFill>
        </a:ln>
      </dgm:spPr>
      <dgm:t>
        <a:bodyPr/>
        <a:lstStyle/>
        <a:p>
          <a:r>
            <a:rPr lang="en-AU"/>
            <a:t>Alex Mlodawski</a:t>
          </a:r>
          <a:br>
            <a:rPr lang="en-AU"/>
          </a:br>
          <a:r>
            <a:rPr lang="en-AU"/>
            <a:t>(Programmer)</a:t>
          </a:r>
        </a:p>
      </dgm:t>
    </dgm:pt>
    <dgm:pt modelId="{4C6BB08C-3A9D-40CA-AFC5-7D1206424AA7}" type="parTrans" cxnId="{67C7BCF5-573E-44F2-A7A8-BD07CB4517A8}">
      <dgm:prSet/>
      <dgm:spPr/>
      <dgm:t>
        <a:bodyPr/>
        <a:lstStyle/>
        <a:p>
          <a:endParaRPr lang="en-AU"/>
        </a:p>
      </dgm:t>
    </dgm:pt>
    <dgm:pt modelId="{5B7F7522-818C-4EFF-850A-CF389263B548}" type="sibTrans" cxnId="{67C7BCF5-573E-44F2-A7A8-BD07CB4517A8}">
      <dgm:prSet/>
      <dgm:spPr/>
      <dgm:t>
        <a:bodyPr/>
        <a:lstStyle/>
        <a:p>
          <a:endParaRPr lang="en-AU"/>
        </a:p>
      </dgm:t>
    </dgm:pt>
    <dgm:pt modelId="{90FB2B2B-9C97-4F51-9697-B0116F2BC534}" type="pres">
      <dgm:prSet presAssocID="{468C4BC4-2646-4BE1-908D-A15A9DF6A8BE}" presName="mainComposite" presStyleCnt="0">
        <dgm:presLayoutVars>
          <dgm:chPref val="1"/>
          <dgm:dir/>
          <dgm:animOne val="branch"/>
          <dgm:animLvl val="lvl"/>
          <dgm:resizeHandles val="exact"/>
        </dgm:presLayoutVars>
      </dgm:prSet>
      <dgm:spPr/>
      <dgm:t>
        <a:bodyPr/>
        <a:lstStyle/>
        <a:p>
          <a:endParaRPr lang="en-AU"/>
        </a:p>
      </dgm:t>
    </dgm:pt>
    <dgm:pt modelId="{35E0C59C-6213-44A6-89D4-DD7B56F962AF}" type="pres">
      <dgm:prSet presAssocID="{468C4BC4-2646-4BE1-908D-A15A9DF6A8BE}" presName="hierFlow" presStyleCnt="0"/>
      <dgm:spPr/>
    </dgm:pt>
    <dgm:pt modelId="{CDDD40DE-018F-4849-B756-95B3257FED6B}" type="pres">
      <dgm:prSet presAssocID="{468C4BC4-2646-4BE1-908D-A15A9DF6A8BE}" presName="hierChild1" presStyleCnt="0">
        <dgm:presLayoutVars>
          <dgm:chPref val="1"/>
          <dgm:animOne val="branch"/>
          <dgm:animLvl val="lvl"/>
        </dgm:presLayoutVars>
      </dgm:prSet>
      <dgm:spPr/>
    </dgm:pt>
    <dgm:pt modelId="{487E173D-D417-44DF-AA82-51472C535073}" type="pres">
      <dgm:prSet presAssocID="{C13CC66A-7D0D-4118-8A60-FF63DB723F7A}" presName="Name14" presStyleCnt="0"/>
      <dgm:spPr/>
    </dgm:pt>
    <dgm:pt modelId="{1E58A067-C9CD-4A52-A779-CB28E9E4275C}" type="pres">
      <dgm:prSet presAssocID="{C13CC66A-7D0D-4118-8A60-FF63DB723F7A}" presName="level1Shape" presStyleLbl="node0" presStyleIdx="0" presStyleCnt="1">
        <dgm:presLayoutVars>
          <dgm:chPref val="3"/>
        </dgm:presLayoutVars>
      </dgm:prSet>
      <dgm:spPr/>
      <dgm:t>
        <a:bodyPr/>
        <a:lstStyle/>
        <a:p>
          <a:endParaRPr lang="en-AU"/>
        </a:p>
      </dgm:t>
    </dgm:pt>
    <dgm:pt modelId="{2EE42C9E-2EC1-443A-B6EE-0B5A1F2B967A}" type="pres">
      <dgm:prSet presAssocID="{C13CC66A-7D0D-4118-8A60-FF63DB723F7A}" presName="hierChild2" presStyleCnt="0"/>
      <dgm:spPr/>
    </dgm:pt>
    <dgm:pt modelId="{0C28DA98-FFAF-4A9F-9B87-B8F647566FF6}" type="pres">
      <dgm:prSet presAssocID="{8518AF67-0764-4ED3-A935-E0D61C1A5DFA}" presName="Name19" presStyleLbl="parChTrans1D2" presStyleIdx="0" presStyleCnt="1"/>
      <dgm:spPr/>
      <dgm:t>
        <a:bodyPr/>
        <a:lstStyle/>
        <a:p>
          <a:endParaRPr lang="en-AU"/>
        </a:p>
      </dgm:t>
    </dgm:pt>
    <dgm:pt modelId="{173ACEAA-8B51-4B70-A64F-097C75ECC272}" type="pres">
      <dgm:prSet presAssocID="{06F2FC1D-99BD-41DC-AEF1-AA346FEE5E52}" presName="Name21" presStyleCnt="0"/>
      <dgm:spPr/>
    </dgm:pt>
    <dgm:pt modelId="{E888C76C-88BD-4D67-8DCC-02B49ECDEE8E}" type="pres">
      <dgm:prSet presAssocID="{06F2FC1D-99BD-41DC-AEF1-AA346FEE5E52}" presName="level2Shape" presStyleLbl="asst1" presStyleIdx="0" presStyleCnt="6"/>
      <dgm:spPr/>
      <dgm:t>
        <a:bodyPr/>
        <a:lstStyle/>
        <a:p>
          <a:endParaRPr lang="en-AU"/>
        </a:p>
      </dgm:t>
    </dgm:pt>
    <dgm:pt modelId="{440806BA-92DE-461A-A839-C808E7EC7938}" type="pres">
      <dgm:prSet presAssocID="{06F2FC1D-99BD-41DC-AEF1-AA346FEE5E52}" presName="hierChild3" presStyleCnt="0"/>
      <dgm:spPr/>
    </dgm:pt>
    <dgm:pt modelId="{00B0AB45-9DDB-403E-8A05-283F3458F8AD}" type="pres">
      <dgm:prSet presAssocID="{255947D9-DD3D-493D-946E-D00F51D40D59}" presName="Name19" presStyleLbl="parChTrans1D3" presStyleIdx="0" presStyleCnt="1"/>
      <dgm:spPr/>
    </dgm:pt>
    <dgm:pt modelId="{BF315E55-054E-4FC5-8160-158616110B9B}" type="pres">
      <dgm:prSet presAssocID="{4FC03650-22D2-41B3-96E1-F9D25D86A2D1}" presName="Name21" presStyleCnt="0"/>
      <dgm:spPr/>
    </dgm:pt>
    <dgm:pt modelId="{B2606A13-ADD4-4337-B37A-83EA4B5C04E1}" type="pres">
      <dgm:prSet presAssocID="{4FC03650-22D2-41B3-96E1-F9D25D86A2D1}" presName="level2Shape" presStyleLbl="asst1" presStyleIdx="1" presStyleCnt="6"/>
      <dgm:spPr/>
      <dgm:t>
        <a:bodyPr/>
        <a:lstStyle/>
        <a:p>
          <a:endParaRPr lang="en-AU"/>
        </a:p>
      </dgm:t>
    </dgm:pt>
    <dgm:pt modelId="{6D311460-17DC-473E-9E47-79910F68B2A2}" type="pres">
      <dgm:prSet presAssocID="{4FC03650-22D2-41B3-96E1-F9D25D86A2D1}" presName="hierChild3" presStyleCnt="0"/>
      <dgm:spPr/>
    </dgm:pt>
    <dgm:pt modelId="{B712C00B-1977-44A8-B1F2-79AB11DF3A45}" type="pres">
      <dgm:prSet presAssocID="{C54DC4D4-EBD5-4412-86B7-8C0C669076F3}" presName="Name19" presStyleLbl="parChTrans1D4" presStyleIdx="0" presStyleCnt="4"/>
      <dgm:spPr/>
    </dgm:pt>
    <dgm:pt modelId="{1FCDFB40-7400-488B-AAB8-8BE0DE645BBD}" type="pres">
      <dgm:prSet presAssocID="{D6616F5F-9F63-4ED0-9FAF-8C2CD96F1E21}" presName="Name21" presStyleCnt="0"/>
      <dgm:spPr/>
    </dgm:pt>
    <dgm:pt modelId="{CCF2CA98-BD58-4948-AA40-159D7A24F976}" type="pres">
      <dgm:prSet presAssocID="{D6616F5F-9F63-4ED0-9FAF-8C2CD96F1E21}" presName="level2Shape" presStyleLbl="asst1" presStyleIdx="2" presStyleCnt="6"/>
      <dgm:spPr/>
      <dgm:t>
        <a:bodyPr/>
        <a:lstStyle/>
        <a:p>
          <a:endParaRPr lang="en-AU"/>
        </a:p>
      </dgm:t>
    </dgm:pt>
    <dgm:pt modelId="{30F44FC3-9DE0-469E-B755-6F97BC236F73}" type="pres">
      <dgm:prSet presAssocID="{D6616F5F-9F63-4ED0-9FAF-8C2CD96F1E21}" presName="hierChild3" presStyleCnt="0"/>
      <dgm:spPr/>
    </dgm:pt>
    <dgm:pt modelId="{060917F8-B48F-49C1-AC15-A977D1A53133}" type="pres">
      <dgm:prSet presAssocID="{963FCCAF-2032-445F-B8E7-14583193327F}" presName="Name19" presStyleLbl="parChTrans1D4" presStyleIdx="1" presStyleCnt="4"/>
      <dgm:spPr/>
    </dgm:pt>
    <dgm:pt modelId="{6F784552-4DF6-4052-9A97-1AABCEF40610}" type="pres">
      <dgm:prSet presAssocID="{3B5AFC82-6E0F-4A1A-93E9-0C52944202AF}" presName="Name21" presStyleCnt="0"/>
      <dgm:spPr/>
    </dgm:pt>
    <dgm:pt modelId="{AFA13957-37C1-42C7-9326-9637976F0B9F}" type="pres">
      <dgm:prSet presAssocID="{3B5AFC82-6E0F-4A1A-93E9-0C52944202AF}" presName="level2Shape" presStyleLbl="asst1" presStyleIdx="3" presStyleCnt="6"/>
      <dgm:spPr/>
      <dgm:t>
        <a:bodyPr/>
        <a:lstStyle/>
        <a:p>
          <a:endParaRPr lang="en-AU"/>
        </a:p>
      </dgm:t>
    </dgm:pt>
    <dgm:pt modelId="{7F96D4F4-FB9C-4231-872B-746DF211AA45}" type="pres">
      <dgm:prSet presAssocID="{3B5AFC82-6E0F-4A1A-93E9-0C52944202AF}" presName="hierChild3" presStyleCnt="0"/>
      <dgm:spPr/>
    </dgm:pt>
    <dgm:pt modelId="{47578327-F14C-43FC-82E1-A2F17B519FA3}" type="pres">
      <dgm:prSet presAssocID="{4C6BB08C-3A9D-40CA-AFC5-7D1206424AA7}" presName="Name19" presStyleLbl="parChTrans1D4" presStyleIdx="2" presStyleCnt="4"/>
      <dgm:spPr/>
    </dgm:pt>
    <dgm:pt modelId="{738D848F-4608-4A2A-A27D-884D74ABCE81}" type="pres">
      <dgm:prSet presAssocID="{E2AD8952-0461-441D-9ECB-524FD804EA52}" presName="Name21" presStyleCnt="0"/>
      <dgm:spPr/>
    </dgm:pt>
    <dgm:pt modelId="{02ECDDEE-7322-4301-AD63-74508C999548}" type="pres">
      <dgm:prSet presAssocID="{E2AD8952-0461-441D-9ECB-524FD804EA52}" presName="level2Shape" presStyleLbl="asst1" presStyleIdx="4" presStyleCnt="6"/>
      <dgm:spPr/>
      <dgm:t>
        <a:bodyPr/>
        <a:lstStyle/>
        <a:p>
          <a:endParaRPr lang="en-AU"/>
        </a:p>
      </dgm:t>
    </dgm:pt>
    <dgm:pt modelId="{E641EF70-27EB-48C4-B9C3-A1F01AC8BFBB}" type="pres">
      <dgm:prSet presAssocID="{E2AD8952-0461-441D-9ECB-524FD804EA52}" presName="hierChild3" presStyleCnt="0"/>
      <dgm:spPr/>
    </dgm:pt>
    <dgm:pt modelId="{09195D0E-EBC6-49DE-BBF6-1341C005AE14}" type="pres">
      <dgm:prSet presAssocID="{33BB7E1B-A47D-4615-B41A-34F797E0A91A}" presName="Name19" presStyleLbl="parChTrans1D4" presStyleIdx="3" presStyleCnt="4"/>
      <dgm:spPr/>
    </dgm:pt>
    <dgm:pt modelId="{61472862-C114-42D2-B7B2-AA2F8A21B523}" type="pres">
      <dgm:prSet presAssocID="{ECDEE379-7037-4286-BF27-6639FD20D9D7}" presName="Name21" presStyleCnt="0"/>
      <dgm:spPr/>
    </dgm:pt>
    <dgm:pt modelId="{2A5AE0FC-1157-4604-AF57-F56E6E12E28A}" type="pres">
      <dgm:prSet presAssocID="{ECDEE379-7037-4286-BF27-6639FD20D9D7}" presName="level2Shape" presStyleLbl="asst1" presStyleIdx="5" presStyleCnt="6"/>
      <dgm:spPr/>
      <dgm:t>
        <a:bodyPr/>
        <a:lstStyle/>
        <a:p>
          <a:endParaRPr lang="en-AU"/>
        </a:p>
      </dgm:t>
    </dgm:pt>
    <dgm:pt modelId="{17AD7690-4E1D-47D8-A9C9-A43DE0606955}" type="pres">
      <dgm:prSet presAssocID="{ECDEE379-7037-4286-BF27-6639FD20D9D7}" presName="hierChild3" presStyleCnt="0"/>
      <dgm:spPr/>
    </dgm:pt>
    <dgm:pt modelId="{96520018-25E5-4A73-B960-FC36C336F3DF}" type="pres">
      <dgm:prSet presAssocID="{468C4BC4-2646-4BE1-908D-A15A9DF6A8BE}" presName="bgShapesFlow" presStyleCnt="0"/>
      <dgm:spPr/>
    </dgm:pt>
  </dgm:ptLst>
  <dgm:cxnLst>
    <dgm:cxn modelId="{CD3298AC-8DBC-4284-BE2D-27268D4249B1}" srcId="{C13CC66A-7D0D-4118-8A60-FF63DB723F7A}" destId="{06F2FC1D-99BD-41DC-AEF1-AA346FEE5E52}" srcOrd="0" destOrd="0" parTransId="{8518AF67-0764-4ED3-A935-E0D61C1A5DFA}" sibTransId="{A52B1960-6D42-42AB-8E22-907973D307BB}"/>
    <dgm:cxn modelId="{1BF524E1-0A9D-4564-9723-01A6B3997124}" type="presOf" srcId="{ECDEE379-7037-4286-BF27-6639FD20D9D7}" destId="{2A5AE0FC-1157-4604-AF57-F56E6E12E28A}" srcOrd="0" destOrd="0" presId="urn:microsoft.com/office/officeart/2005/8/layout/hierarchy6"/>
    <dgm:cxn modelId="{5115E39F-AFF2-4227-B0A0-2AF746290BF7}" srcId="{4FC03650-22D2-41B3-96E1-F9D25D86A2D1}" destId="{ECDEE379-7037-4286-BF27-6639FD20D9D7}" srcOrd="3" destOrd="0" parTransId="{33BB7E1B-A47D-4615-B41A-34F797E0A91A}" sibTransId="{AF38E865-28C4-473B-9394-EE80F2C0E629}"/>
    <dgm:cxn modelId="{E450E1BF-CE7B-42F5-8103-C2CF30BED151}" type="presOf" srcId="{4C6BB08C-3A9D-40CA-AFC5-7D1206424AA7}" destId="{47578327-F14C-43FC-82E1-A2F17B519FA3}" srcOrd="0" destOrd="0" presId="urn:microsoft.com/office/officeart/2005/8/layout/hierarchy6"/>
    <dgm:cxn modelId="{67C7BCF5-573E-44F2-A7A8-BD07CB4517A8}" srcId="{4FC03650-22D2-41B3-96E1-F9D25D86A2D1}" destId="{E2AD8952-0461-441D-9ECB-524FD804EA52}" srcOrd="2" destOrd="0" parTransId="{4C6BB08C-3A9D-40CA-AFC5-7D1206424AA7}" sibTransId="{5B7F7522-818C-4EFF-850A-CF389263B548}"/>
    <dgm:cxn modelId="{F74A2B55-CAB7-44BA-8D3E-2341BF6FE5EC}" type="presOf" srcId="{4FC03650-22D2-41B3-96E1-F9D25D86A2D1}" destId="{B2606A13-ADD4-4337-B37A-83EA4B5C04E1}" srcOrd="0" destOrd="0" presId="urn:microsoft.com/office/officeart/2005/8/layout/hierarchy6"/>
    <dgm:cxn modelId="{BFE238DD-497C-48DA-8632-9A52AB12B2E8}" type="presOf" srcId="{255947D9-DD3D-493D-946E-D00F51D40D59}" destId="{00B0AB45-9DDB-403E-8A05-283F3458F8AD}" srcOrd="0" destOrd="0" presId="urn:microsoft.com/office/officeart/2005/8/layout/hierarchy6"/>
    <dgm:cxn modelId="{74836067-97E0-4D08-9691-82758797A33D}" type="presOf" srcId="{06F2FC1D-99BD-41DC-AEF1-AA346FEE5E52}" destId="{E888C76C-88BD-4D67-8DCC-02B49ECDEE8E}" srcOrd="0" destOrd="0" presId="urn:microsoft.com/office/officeart/2005/8/layout/hierarchy6"/>
    <dgm:cxn modelId="{D89289AB-AA7F-459C-AA5B-F03B64CDAE35}" type="presOf" srcId="{963FCCAF-2032-445F-B8E7-14583193327F}" destId="{060917F8-B48F-49C1-AC15-A977D1A53133}" srcOrd="0" destOrd="0" presId="urn:microsoft.com/office/officeart/2005/8/layout/hierarchy6"/>
    <dgm:cxn modelId="{02309338-5143-4805-83B9-D68DFD9C6885}" type="presOf" srcId="{D6616F5F-9F63-4ED0-9FAF-8C2CD96F1E21}" destId="{CCF2CA98-BD58-4948-AA40-159D7A24F976}" srcOrd="0" destOrd="0" presId="urn:microsoft.com/office/officeart/2005/8/layout/hierarchy6"/>
    <dgm:cxn modelId="{CEE63061-5284-4011-97DF-4851A797CF5A}" type="presOf" srcId="{3B5AFC82-6E0F-4A1A-93E9-0C52944202AF}" destId="{AFA13957-37C1-42C7-9326-9637976F0B9F}" srcOrd="0" destOrd="0" presId="urn:microsoft.com/office/officeart/2005/8/layout/hierarchy6"/>
    <dgm:cxn modelId="{2706A9C7-FA03-4CA9-86DD-2810A0273A36}" type="presOf" srcId="{C54DC4D4-EBD5-4412-86B7-8C0C669076F3}" destId="{B712C00B-1977-44A8-B1F2-79AB11DF3A45}" srcOrd="0" destOrd="0" presId="urn:microsoft.com/office/officeart/2005/8/layout/hierarchy6"/>
    <dgm:cxn modelId="{DB714669-CA96-44E4-B236-F94ED340AEC0}" type="presOf" srcId="{C13CC66A-7D0D-4118-8A60-FF63DB723F7A}" destId="{1E58A067-C9CD-4A52-A779-CB28E9E4275C}" srcOrd="0" destOrd="0" presId="urn:microsoft.com/office/officeart/2005/8/layout/hierarchy6"/>
    <dgm:cxn modelId="{9DC3991D-2713-48BE-93F0-CD0B0CE205BA}" type="presOf" srcId="{468C4BC4-2646-4BE1-908D-A15A9DF6A8BE}" destId="{90FB2B2B-9C97-4F51-9697-B0116F2BC534}" srcOrd="0" destOrd="0" presId="urn:microsoft.com/office/officeart/2005/8/layout/hierarchy6"/>
    <dgm:cxn modelId="{EA2D4723-4D8E-4A26-8BD0-E729E6E76D0A}" srcId="{4FC03650-22D2-41B3-96E1-F9D25D86A2D1}" destId="{3B5AFC82-6E0F-4A1A-93E9-0C52944202AF}" srcOrd="1" destOrd="0" parTransId="{963FCCAF-2032-445F-B8E7-14583193327F}" sibTransId="{BB3F43FD-2844-4009-B36E-41C23A17F5C7}"/>
    <dgm:cxn modelId="{3F783DED-B99B-4668-8944-CD59A77CFC64}" srcId="{4FC03650-22D2-41B3-96E1-F9D25D86A2D1}" destId="{D6616F5F-9F63-4ED0-9FAF-8C2CD96F1E21}" srcOrd="0" destOrd="0" parTransId="{C54DC4D4-EBD5-4412-86B7-8C0C669076F3}" sibTransId="{EBE1EEB8-962D-41D7-9E60-6566D5F6DC5F}"/>
    <dgm:cxn modelId="{83B3A72E-2762-4A1B-ACF1-FF36354CDC15}" srcId="{468C4BC4-2646-4BE1-908D-A15A9DF6A8BE}" destId="{C13CC66A-7D0D-4118-8A60-FF63DB723F7A}" srcOrd="0" destOrd="0" parTransId="{217DFD9D-5466-493A-B205-9C535F7EA88C}" sibTransId="{2033AA2C-C6F0-4DAD-9D0B-0633FD77294B}"/>
    <dgm:cxn modelId="{01E35B4A-4300-4B6C-B636-4BE9D88DDF67}" type="presOf" srcId="{33BB7E1B-A47D-4615-B41A-34F797E0A91A}" destId="{09195D0E-EBC6-49DE-BBF6-1341C005AE14}" srcOrd="0" destOrd="0" presId="urn:microsoft.com/office/officeart/2005/8/layout/hierarchy6"/>
    <dgm:cxn modelId="{CC483CBE-A026-4952-8190-5D358AEA8889}" srcId="{06F2FC1D-99BD-41DC-AEF1-AA346FEE5E52}" destId="{4FC03650-22D2-41B3-96E1-F9D25D86A2D1}" srcOrd="0" destOrd="0" parTransId="{255947D9-DD3D-493D-946E-D00F51D40D59}" sibTransId="{BB321675-D17A-4A1A-B78F-16155FD948A9}"/>
    <dgm:cxn modelId="{2B661C83-1D6B-4CFF-A644-8CCFB9768686}" type="presOf" srcId="{E2AD8952-0461-441D-9ECB-524FD804EA52}" destId="{02ECDDEE-7322-4301-AD63-74508C999548}" srcOrd="0" destOrd="0" presId="urn:microsoft.com/office/officeart/2005/8/layout/hierarchy6"/>
    <dgm:cxn modelId="{BA1162B4-04F6-444A-A5C6-8CD3061B7B46}" type="presOf" srcId="{8518AF67-0764-4ED3-A935-E0D61C1A5DFA}" destId="{0C28DA98-FFAF-4A9F-9B87-B8F647566FF6}" srcOrd="0" destOrd="0" presId="urn:microsoft.com/office/officeart/2005/8/layout/hierarchy6"/>
    <dgm:cxn modelId="{A5744706-9706-4CD3-B075-D32B6118C563}" type="presParOf" srcId="{90FB2B2B-9C97-4F51-9697-B0116F2BC534}" destId="{35E0C59C-6213-44A6-89D4-DD7B56F962AF}" srcOrd="0" destOrd="0" presId="urn:microsoft.com/office/officeart/2005/8/layout/hierarchy6"/>
    <dgm:cxn modelId="{AEF7A939-45D5-4FF7-87EF-8CD83050AA36}" type="presParOf" srcId="{35E0C59C-6213-44A6-89D4-DD7B56F962AF}" destId="{CDDD40DE-018F-4849-B756-95B3257FED6B}" srcOrd="0" destOrd="0" presId="urn:microsoft.com/office/officeart/2005/8/layout/hierarchy6"/>
    <dgm:cxn modelId="{700200AF-2DB8-41F6-B715-88E6E703280E}" type="presParOf" srcId="{CDDD40DE-018F-4849-B756-95B3257FED6B}" destId="{487E173D-D417-44DF-AA82-51472C535073}" srcOrd="0" destOrd="0" presId="urn:microsoft.com/office/officeart/2005/8/layout/hierarchy6"/>
    <dgm:cxn modelId="{AEF057A5-1AA7-4908-9521-BA0A8CF85603}" type="presParOf" srcId="{487E173D-D417-44DF-AA82-51472C535073}" destId="{1E58A067-C9CD-4A52-A779-CB28E9E4275C}" srcOrd="0" destOrd="0" presId="urn:microsoft.com/office/officeart/2005/8/layout/hierarchy6"/>
    <dgm:cxn modelId="{D15B6619-78A4-4376-8B40-933F8FB3F7BA}" type="presParOf" srcId="{487E173D-D417-44DF-AA82-51472C535073}" destId="{2EE42C9E-2EC1-443A-B6EE-0B5A1F2B967A}" srcOrd="1" destOrd="0" presId="urn:microsoft.com/office/officeart/2005/8/layout/hierarchy6"/>
    <dgm:cxn modelId="{1779D539-C637-4F39-A8E8-3C7BD6500EDD}" type="presParOf" srcId="{2EE42C9E-2EC1-443A-B6EE-0B5A1F2B967A}" destId="{0C28DA98-FFAF-4A9F-9B87-B8F647566FF6}" srcOrd="0" destOrd="0" presId="urn:microsoft.com/office/officeart/2005/8/layout/hierarchy6"/>
    <dgm:cxn modelId="{3A7CC21A-A1CA-42F0-818D-39F023D619A0}" type="presParOf" srcId="{2EE42C9E-2EC1-443A-B6EE-0B5A1F2B967A}" destId="{173ACEAA-8B51-4B70-A64F-097C75ECC272}" srcOrd="1" destOrd="0" presId="urn:microsoft.com/office/officeart/2005/8/layout/hierarchy6"/>
    <dgm:cxn modelId="{648FAFC1-7C74-4144-AABC-D8EFCB17ED4B}" type="presParOf" srcId="{173ACEAA-8B51-4B70-A64F-097C75ECC272}" destId="{E888C76C-88BD-4D67-8DCC-02B49ECDEE8E}" srcOrd="0" destOrd="0" presId="urn:microsoft.com/office/officeart/2005/8/layout/hierarchy6"/>
    <dgm:cxn modelId="{7CDF4BC3-D8E7-4B09-90BB-3E6E66153225}" type="presParOf" srcId="{173ACEAA-8B51-4B70-A64F-097C75ECC272}" destId="{440806BA-92DE-461A-A839-C808E7EC7938}" srcOrd="1" destOrd="0" presId="urn:microsoft.com/office/officeart/2005/8/layout/hierarchy6"/>
    <dgm:cxn modelId="{5F1526B5-ACD8-4573-87B9-84C1689B88C9}" type="presParOf" srcId="{440806BA-92DE-461A-A839-C808E7EC7938}" destId="{00B0AB45-9DDB-403E-8A05-283F3458F8AD}" srcOrd="0" destOrd="0" presId="urn:microsoft.com/office/officeart/2005/8/layout/hierarchy6"/>
    <dgm:cxn modelId="{F97338A6-EBFD-4334-9D26-04E1C4500334}" type="presParOf" srcId="{440806BA-92DE-461A-A839-C808E7EC7938}" destId="{BF315E55-054E-4FC5-8160-158616110B9B}" srcOrd="1" destOrd="0" presId="urn:microsoft.com/office/officeart/2005/8/layout/hierarchy6"/>
    <dgm:cxn modelId="{48036F36-27E4-438D-9527-50E6096A17FE}" type="presParOf" srcId="{BF315E55-054E-4FC5-8160-158616110B9B}" destId="{B2606A13-ADD4-4337-B37A-83EA4B5C04E1}" srcOrd="0" destOrd="0" presId="urn:microsoft.com/office/officeart/2005/8/layout/hierarchy6"/>
    <dgm:cxn modelId="{9B8F7E6F-D743-40DE-BBAC-35FF1D02B651}" type="presParOf" srcId="{BF315E55-054E-4FC5-8160-158616110B9B}" destId="{6D311460-17DC-473E-9E47-79910F68B2A2}" srcOrd="1" destOrd="0" presId="urn:microsoft.com/office/officeart/2005/8/layout/hierarchy6"/>
    <dgm:cxn modelId="{5635389D-E7B6-40ED-BFC3-35A242C0817E}" type="presParOf" srcId="{6D311460-17DC-473E-9E47-79910F68B2A2}" destId="{B712C00B-1977-44A8-B1F2-79AB11DF3A45}" srcOrd="0" destOrd="0" presId="urn:microsoft.com/office/officeart/2005/8/layout/hierarchy6"/>
    <dgm:cxn modelId="{F4E0CFEE-8D25-45C8-9D7B-F4958DEA6B9B}" type="presParOf" srcId="{6D311460-17DC-473E-9E47-79910F68B2A2}" destId="{1FCDFB40-7400-488B-AAB8-8BE0DE645BBD}" srcOrd="1" destOrd="0" presId="urn:microsoft.com/office/officeart/2005/8/layout/hierarchy6"/>
    <dgm:cxn modelId="{11ADA788-077F-46F8-A0B5-E82B217F7682}" type="presParOf" srcId="{1FCDFB40-7400-488B-AAB8-8BE0DE645BBD}" destId="{CCF2CA98-BD58-4948-AA40-159D7A24F976}" srcOrd="0" destOrd="0" presId="urn:microsoft.com/office/officeart/2005/8/layout/hierarchy6"/>
    <dgm:cxn modelId="{5CAC05DA-F2E2-4301-AFEE-BAEA706C584C}" type="presParOf" srcId="{1FCDFB40-7400-488B-AAB8-8BE0DE645BBD}" destId="{30F44FC3-9DE0-469E-B755-6F97BC236F73}" srcOrd="1" destOrd="0" presId="urn:microsoft.com/office/officeart/2005/8/layout/hierarchy6"/>
    <dgm:cxn modelId="{FAF9ADAC-1BF0-4B72-8726-A829B7B559A8}" type="presParOf" srcId="{6D311460-17DC-473E-9E47-79910F68B2A2}" destId="{060917F8-B48F-49C1-AC15-A977D1A53133}" srcOrd="2" destOrd="0" presId="urn:microsoft.com/office/officeart/2005/8/layout/hierarchy6"/>
    <dgm:cxn modelId="{06DB858F-6B77-46AA-8A47-4A304ECEC5C5}" type="presParOf" srcId="{6D311460-17DC-473E-9E47-79910F68B2A2}" destId="{6F784552-4DF6-4052-9A97-1AABCEF40610}" srcOrd="3" destOrd="0" presId="urn:microsoft.com/office/officeart/2005/8/layout/hierarchy6"/>
    <dgm:cxn modelId="{2E1CDFD3-3BF3-4281-8650-418C7FC728A9}" type="presParOf" srcId="{6F784552-4DF6-4052-9A97-1AABCEF40610}" destId="{AFA13957-37C1-42C7-9326-9637976F0B9F}" srcOrd="0" destOrd="0" presId="urn:microsoft.com/office/officeart/2005/8/layout/hierarchy6"/>
    <dgm:cxn modelId="{00354304-BDEB-473A-A261-10429C405832}" type="presParOf" srcId="{6F784552-4DF6-4052-9A97-1AABCEF40610}" destId="{7F96D4F4-FB9C-4231-872B-746DF211AA45}" srcOrd="1" destOrd="0" presId="urn:microsoft.com/office/officeart/2005/8/layout/hierarchy6"/>
    <dgm:cxn modelId="{0BA0F890-A43D-4205-9BF8-FCBC2BE56124}" type="presParOf" srcId="{6D311460-17DC-473E-9E47-79910F68B2A2}" destId="{47578327-F14C-43FC-82E1-A2F17B519FA3}" srcOrd="4" destOrd="0" presId="urn:microsoft.com/office/officeart/2005/8/layout/hierarchy6"/>
    <dgm:cxn modelId="{96153094-4E9D-4FC8-82FD-031339DB432F}" type="presParOf" srcId="{6D311460-17DC-473E-9E47-79910F68B2A2}" destId="{738D848F-4608-4A2A-A27D-884D74ABCE81}" srcOrd="5" destOrd="0" presId="urn:microsoft.com/office/officeart/2005/8/layout/hierarchy6"/>
    <dgm:cxn modelId="{396309A1-47EC-4F69-9D41-92DC76D0DAF3}" type="presParOf" srcId="{738D848F-4608-4A2A-A27D-884D74ABCE81}" destId="{02ECDDEE-7322-4301-AD63-74508C999548}" srcOrd="0" destOrd="0" presId="urn:microsoft.com/office/officeart/2005/8/layout/hierarchy6"/>
    <dgm:cxn modelId="{E4456CF7-9F88-4945-8894-BAE59C2A4CC8}" type="presParOf" srcId="{738D848F-4608-4A2A-A27D-884D74ABCE81}" destId="{E641EF70-27EB-48C4-B9C3-A1F01AC8BFBB}" srcOrd="1" destOrd="0" presId="urn:microsoft.com/office/officeart/2005/8/layout/hierarchy6"/>
    <dgm:cxn modelId="{9FF6B72D-47BA-4377-8EA1-B5B0FD7C96A7}" type="presParOf" srcId="{6D311460-17DC-473E-9E47-79910F68B2A2}" destId="{09195D0E-EBC6-49DE-BBF6-1341C005AE14}" srcOrd="6" destOrd="0" presId="urn:microsoft.com/office/officeart/2005/8/layout/hierarchy6"/>
    <dgm:cxn modelId="{8FEC00B8-53A8-4B2B-B27A-10B098FF41BE}" type="presParOf" srcId="{6D311460-17DC-473E-9E47-79910F68B2A2}" destId="{61472862-C114-42D2-B7B2-AA2F8A21B523}" srcOrd="7" destOrd="0" presId="urn:microsoft.com/office/officeart/2005/8/layout/hierarchy6"/>
    <dgm:cxn modelId="{6BF096E7-4F72-4F10-B4A9-368170203CE3}" type="presParOf" srcId="{61472862-C114-42D2-B7B2-AA2F8A21B523}" destId="{2A5AE0FC-1157-4604-AF57-F56E6E12E28A}" srcOrd="0" destOrd="0" presId="urn:microsoft.com/office/officeart/2005/8/layout/hierarchy6"/>
    <dgm:cxn modelId="{AECCD271-8712-43C3-B060-7677048DD973}" type="presParOf" srcId="{61472862-C114-42D2-B7B2-AA2F8A21B523}" destId="{17AD7690-4E1D-47D8-A9C9-A43DE0606955}" srcOrd="1" destOrd="0" presId="urn:microsoft.com/office/officeart/2005/8/layout/hierarchy6"/>
    <dgm:cxn modelId="{2B57FA86-6614-4F6A-A7AD-E28B03B3B8AB}" type="presParOf" srcId="{90FB2B2B-9C97-4F51-9697-B0116F2BC534}" destId="{96520018-25E5-4A73-B960-FC36C336F3DF}" srcOrd="1" destOrd="0" presId="urn:microsoft.com/office/officeart/2005/8/layout/hierarchy6"/>
  </dgm:cxnLst>
  <dgm:bg/>
  <dgm:whole/>
  <dgm:extLst>
    <a:ext uri="http://schemas.microsoft.com/office/drawing/2008/diagram">
      <dsp:dataModelExt xmlns:dsp="http://schemas.microsoft.com/office/drawing/2008/diagram" xmlns="" relId="rId11"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E58A067-C9CD-4A52-A779-CB28E9E4275C}">
      <dsp:nvSpPr>
        <dsp:cNvPr id="0" name=""/>
        <dsp:cNvSpPr/>
      </dsp:nvSpPr>
      <dsp:spPr>
        <a:xfrm>
          <a:off x="2362184" y="1298840"/>
          <a:ext cx="1209705" cy="806470"/>
        </a:xfrm>
        <a:prstGeom prst="roundRect">
          <a:avLst>
            <a:gd name="adj" fmla="val 10000"/>
          </a:avLst>
        </a:prstGeom>
        <a:solidFill>
          <a:schemeClr val="accent1">
            <a:shade val="6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Shri Rai</a:t>
          </a:r>
          <a:br>
            <a:rPr lang="en-AU" sz="900" b="1" kern="1200"/>
          </a:br>
          <a:r>
            <a:rPr lang="en-AU" sz="900" b="1" kern="1200"/>
            <a:t>(Client)</a:t>
          </a:r>
          <a:endParaRPr lang="en-AU" sz="900" kern="1200"/>
        </a:p>
      </dsp:txBody>
      <dsp:txXfrm>
        <a:off x="2362184" y="1298840"/>
        <a:ext cx="1209705" cy="806470"/>
      </dsp:txXfrm>
    </dsp:sp>
    <dsp:sp modelId="{0C28DA98-FFAF-4A9F-9B87-B8F647566FF6}">
      <dsp:nvSpPr>
        <dsp:cNvPr id="0" name=""/>
        <dsp:cNvSpPr/>
      </dsp:nvSpPr>
      <dsp:spPr>
        <a:xfrm>
          <a:off x="2921317" y="2105310"/>
          <a:ext cx="91440" cy="322588"/>
        </a:xfrm>
        <a:custGeom>
          <a:avLst/>
          <a:gdLst/>
          <a:ahLst/>
          <a:cxnLst/>
          <a:rect l="0" t="0" r="0" b="0"/>
          <a:pathLst>
            <a:path>
              <a:moveTo>
                <a:pt x="45720" y="0"/>
              </a:moveTo>
              <a:lnTo>
                <a:pt x="45720" y="322588"/>
              </a:lnTo>
            </a:path>
          </a:pathLst>
        </a:custGeom>
        <a:noFill/>
        <a:ln w="25400" cap="flat" cmpd="sng" algn="ctr">
          <a:solidFill>
            <a:schemeClr val="accent1">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88C76C-88BD-4D67-8DCC-02B49ECDEE8E}">
      <dsp:nvSpPr>
        <dsp:cNvPr id="0" name=""/>
        <dsp:cNvSpPr/>
      </dsp:nvSpPr>
      <dsp:spPr>
        <a:xfrm>
          <a:off x="2362184" y="2427898"/>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b="1" kern="1200"/>
            <a:t>Dr Mohd Fairuz Shiratuddin</a:t>
          </a:r>
          <a:br>
            <a:rPr lang="en-AU" sz="900" b="1" kern="1200"/>
          </a:br>
          <a:r>
            <a:rPr lang="en-AU" sz="900" b="1" kern="1200"/>
            <a:t>(Project Supervisor)</a:t>
          </a:r>
          <a:endParaRPr lang="en-AU" sz="900" kern="1200"/>
        </a:p>
      </dsp:txBody>
      <dsp:txXfrm>
        <a:off x="2362184" y="2427898"/>
        <a:ext cx="1209705" cy="806470"/>
      </dsp:txXfrm>
    </dsp:sp>
    <dsp:sp modelId="{00B0AB45-9DDB-403E-8A05-283F3458F8AD}">
      <dsp:nvSpPr>
        <dsp:cNvPr id="0" name=""/>
        <dsp:cNvSpPr/>
      </dsp:nvSpPr>
      <dsp:spPr>
        <a:xfrm>
          <a:off x="2921317" y="3234368"/>
          <a:ext cx="91440" cy="322588"/>
        </a:xfrm>
        <a:custGeom>
          <a:avLst/>
          <a:gdLst/>
          <a:ahLst/>
          <a:cxnLst/>
          <a:rect l="0" t="0" r="0" b="0"/>
          <a:pathLst>
            <a:path>
              <a:moveTo>
                <a:pt x="45720" y="0"/>
              </a:moveTo>
              <a:lnTo>
                <a:pt x="45720" y="322588"/>
              </a:lnTo>
            </a:path>
          </a:pathLst>
        </a:custGeom>
        <a:noFill/>
        <a:ln w="25400" cap="flat" cmpd="sng" algn="ctr">
          <a:solidFill>
            <a:schemeClr val="accent1">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606A13-ADD4-4337-B37A-83EA4B5C04E1}">
      <dsp:nvSpPr>
        <dsp:cNvPr id="0" name=""/>
        <dsp:cNvSpPr/>
      </dsp:nvSpPr>
      <dsp:spPr>
        <a:xfrm>
          <a:off x="2362184" y="3556956"/>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Hannah Klinac</a:t>
          </a:r>
          <a:br>
            <a:rPr lang="en-AU" sz="900" kern="1200"/>
          </a:br>
          <a:r>
            <a:rPr lang="en-AU" sz="900" kern="1200"/>
            <a:t>(Team Manager/Programmer)</a:t>
          </a:r>
        </a:p>
      </dsp:txBody>
      <dsp:txXfrm>
        <a:off x="2362184" y="3556956"/>
        <a:ext cx="1209705" cy="806470"/>
      </dsp:txXfrm>
    </dsp:sp>
    <dsp:sp modelId="{B712C00B-1977-44A8-B1F2-79AB11DF3A45}">
      <dsp:nvSpPr>
        <dsp:cNvPr id="0" name=""/>
        <dsp:cNvSpPr/>
      </dsp:nvSpPr>
      <dsp:spPr>
        <a:xfrm>
          <a:off x="608112" y="4363426"/>
          <a:ext cx="2358925" cy="322588"/>
        </a:xfrm>
        <a:custGeom>
          <a:avLst/>
          <a:gdLst/>
          <a:ahLst/>
          <a:cxnLst/>
          <a:rect l="0" t="0" r="0" b="0"/>
          <a:pathLst>
            <a:path>
              <a:moveTo>
                <a:pt x="2358925" y="0"/>
              </a:moveTo>
              <a:lnTo>
                <a:pt x="2358925"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CF2CA98-BD58-4948-AA40-159D7A24F976}">
      <dsp:nvSpPr>
        <dsp:cNvPr id="0" name=""/>
        <dsp:cNvSpPr/>
      </dsp:nvSpPr>
      <dsp:spPr>
        <a:xfrm>
          <a:off x="3259"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Ary Bizar</a:t>
          </a:r>
        </a:p>
        <a:p>
          <a:pPr lvl="0" algn="ctr" defTabSz="400050">
            <a:lnSpc>
              <a:spcPct val="90000"/>
            </a:lnSpc>
            <a:spcBef>
              <a:spcPct val="0"/>
            </a:spcBef>
            <a:spcAft>
              <a:spcPct val="35000"/>
            </a:spcAft>
          </a:pPr>
          <a:r>
            <a:rPr lang="en-AU" sz="900" kern="1200"/>
            <a:t>(Level Designer/Programmer)</a:t>
          </a:r>
        </a:p>
      </dsp:txBody>
      <dsp:txXfrm>
        <a:off x="3259" y="4686014"/>
        <a:ext cx="1209705" cy="806470"/>
      </dsp:txXfrm>
    </dsp:sp>
    <dsp:sp modelId="{060917F8-B48F-49C1-AC15-A977D1A53133}">
      <dsp:nvSpPr>
        <dsp:cNvPr id="0" name=""/>
        <dsp:cNvSpPr/>
      </dsp:nvSpPr>
      <dsp:spPr>
        <a:xfrm>
          <a:off x="2180729" y="4363426"/>
          <a:ext cx="786308" cy="322588"/>
        </a:xfrm>
        <a:custGeom>
          <a:avLst/>
          <a:gdLst/>
          <a:ahLst/>
          <a:cxnLst/>
          <a:rect l="0" t="0" r="0" b="0"/>
          <a:pathLst>
            <a:path>
              <a:moveTo>
                <a:pt x="786308" y="0"/>
              </a:moveTo>
              <a:lnTo>
                <a:pt x="786308" y="161294"/>
              </a:lnTo>
              <a:lnTo>
                <a:pt x="0" y="161294"/>
              </a:lnTo>
              <a:lnTo>
                <a:pt x="0"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FA13957-37C1-42C7-9326-9637976F0B9F}">
      <dsp:nvSpPr>
        <dsp:cNvPr id="0" name=""/>
        <dsp:cNvSpPr/>
      </dsp:nvSpPr>
      <dsp:spPr>
        <a:xfrm>
          <a:off x="1575876"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Anopan Kandiah</a:t>
          </a:r>
          <a:br>
            <a:rPr lang="en-AU" sz="900" kern="1200"/>
          </a:br>
          <a:r>
            <a:rPr lang="en-AU" sz="900" kern="1200"/>
            <a:t>(Programmer)</a:t>
          </a:r>
        </a:p>
      </dsp:txBody>
      <dsp:txXfrm>
        <a:off x="1575876" y="4686014"/>
        <a:ext cx="1209705" cy="806470"/>
      </dsp:txXfrm>
    </dsp:sp>
    <dsp:sp modelId="{47578327-F14C-43FC-82E1-A2F17B519FA3}">
      <dsp:nvSpPr>
        <dsp:cNvPr id="0" name=""/>
        <dsp:cNvSpPr/>
      </dsp:nvSpPr>
      <dsp:spPr>
        <a:xfrm>
          <a:off x="2967037" y="4363426"/>
          <a:ext cx="786308" cy="322588"/>
        </a:xfrm>
        <a:custGeom>
          <a:avLst/>
          <a:gdLst/>
          <a:ahLst/>
          <a:cxnLst/>
          <a:rect l="0" t="0" r="0" b="0"/>
          <a:pathLst>
            <a:path>
              <a:moveTo>
                <a:pt x="0" y="0"/>
              </a:moveTo>
              <a:lnTo>
                <a:pt x="0" y="161294"/>
              </a:lnTo>
              <a:lnTo>
                <a:pt x="786308" y="161294"/>
              </a:lnTo>
              <a:lnTo>
                <a:pt x="786308"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CDDEE-7322-4301-AD63-74508C999548}">
      <dsp:nvSpPr>
        <dsp:cNvPr id="0" name=""/>
        <dsp:cNvSpPr/>
      </dsp:nvSpPr>
      <dsp:spPr>
        <a:xfrm>
          <a:off x="3148493"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Alex Mlodawski</a:t>
          </a:r>
          <a:br>
            <a:rPr lang="en-AU" sz="900" kern="1200"/>
          </a:br>
          <a:r>
            <a:rPr lang="en-AU" sz="900" kern="1200"/>
            <a:t>(Programmer)</a:t>
          </a:r>
        </a:p>
      </dsp:txBody>
      <dsp:txXfrm>
        <a:off x="3148493" y="4686014"/>
        <a:ext cx="1209705" cy="806470"/>
      </dsp:txXfrm>
    </dsp:sp>
    <dsp:sp modelId="{09195D0E-EBC6-49DE-BBF6-1341C005AE14}">
      <dsp:nvSpPr>
        <dsp:cNvPr id="0" name=""/>
        <dsp:cNvSpPr/>
      </dsp:nvSpPr>
      <dsp:spPr>
        <a:xfrm>
          <a:off x="2967037" y="4363426"/>
          <a:ext cx="2358925" cy="322588"/>
        </a:xfrm>
        <a:custGeom>
          <a:avLst/>
          <a:gdLst/>
          <a:ahLst/>
          <a:cxnLst/>
          <a:rect l="0" t="0" r="0" b="0"/>
          <a:pathLst>
            <a:path>
              <a:moveTo>
                <a:pt x="0" y="0"/>
              </a:moveTo>
              <a:lnTo>
                <a:pt x="0" y="161294"/>
              </a:lnTo>
              <a:lnTo>
                <a:pt x="2358925" y="161294"/>
              </a:lnTo>
              <a:lnTo>
                <a:pt x="2358925" y="322588"/>
              </a:lnTo>
            </a:path>
          </a:pathLst>
        </a:custGeom>
        <a:noFill/>
        <a:ln w="25400" cap="flat" cmpd="sng" algn="ctr">
          <a:solidFill>
            <a:schemeClr val="accent1">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A5AE0FC-1157-4604-AF57-F56E6E12E28A}">
      <dsp:nvSpPr>
        <dsp:cNvPr id="0" name=""/>
        <dsp:cNvSpPr/>
      </dsp:nvSpPr>
      <dsp:spPr>
        <a:xfrm>
          <a:off x="4721110" y="4686014"/>
          <a:ext cx="1209705" cy="806470"/>
        </a:xfrm>
        <a:prstGeom prst="roundRect">
          <a:avLst>
            <a:gd name="adj" fmla="val 10000"/>
          </a:avLst>
        </a:prstGeom>
        <a:solidFill>
          <a:schemeClr val="accent1">
            <a:shade val="80000"/>
            <a:hueOff val="0"/>
            <a:satOff val="0"/>
            <a:lumOff val="0"/>
            <a:alphaOff val="0"/>
          </a:schemeClr>
        </a:solidFill>
        <a:ln w="25400" cap="flat" cmpd="sng" algn="ctr">
          <a:solidFill>
            <a:schemeClr val="bg1"/>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AU" sz="900" kern="1200"/>
            <a:t>Bryan Yu</a:t>
          </a:r>
          <a:br>
            <a:rPr lang="en-AU" sz="900" kern="1200"/>
          </a:br>
          <a:r>
            <a:rPr lang="en-AU" sz="900" kern="1200"/>
            <a:t>(Programmer)</a:t>
          </a:r>
        </a:p>
      </dsp:txBody>
      <dsp:txXfrm>
        <a:off x="4721110" y="4686014"/>
        <a:ext cx="1209705" cy="80647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017E2E-069D-4EF3-B0B2-F29415A0D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Hannah</dc:creator>
  <cp:lastModifiedBy>Ary</cp:lastModifiedBy>
  <cp:revision>24</cp:revision>
  <dcterms:created xsi:type="dcterms:W3CDTF">2014-08-21T00:36:00Z</dcterms:created>
  <dcterms:modified xsi:type="dcterms:W3CDTF">2014-08-21T04:52:00Z</dcterms:modified>
</cp:coreProperties>
</file>